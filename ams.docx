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8504560"/>
        <w:docPartObj>
          <w:docPartGallery w:val="Cover Pages"/>
          <w:docPartUnique/>
        </w:docPartObj>
      </w:sdtPr>
      <w:sdtEndPr/>
      <w:sdtContent>
        <w:p w14:paraId="04ACC882" w14:textId="77777777" w:rsidR="00C23005" w:rsidRDefault="00C2300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23005" w14:paraId="2FBB6C0A" w14:textId="77777777">
            <w:tc>
              <w:tcPr>
                <w:tcW w:w="7672" w:type="dxa"/>
                <w:tcMar>
                  <w:top w:w="216" w:type="dxa"/>
                  <w:left w:w="115" w:type="dxa"/>
                  <w:bottom w:w="216" w:type="dxa"/>
                  <w:right w:w="115" w:type="dxa"/>
                </w:tcMar>
              </w:tcPr>
              <w:p w14:paraId="7394D4FA" w14:textId="77777777" w:rsidR="00C23005" w:rsidRDefault="00C23005">
                <w:pPr>
                  <w:pStyle w:val="NoSpacing"/>
                  <w:rPr>
                    <w:color w:val="2F5496" w:themeColor="accent1" w:themeShade="BF"/>
                    <w:sz w:val="24"/>
                  </w:rPr>
                </w:pPr>
              </w:p>
            </w:tc>
          </w:tr>
          <w:tr w:rsidR="00C23005" w14:paraId="7A55B85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3984B29A8C346388A46A4A8BB84360A"/>
                  </w:placeholder>
                  <w:dataBinding w:prefixMappings="xmlns:ns0='http://schemas.openxmlformats.org/package/2006/metadata/core-properties' xmlns:ns1='http://purl.org/dc/elements/1.1/'" w:xpath="/ns0:coreProperties[1]/ns1:title[1]" w:storeItemID="{6C3C8BC8-F283-45AE-878A-BAB7291924A1}"/>
                  <w:text/>
                </w:sdtPr>
                <w:sdtEndPr/>
                <w:sdtContent>
                  <w:p w14:paraId="442C80CB" w14:textId="77777777" w:rsidR="00C23005" w:rsidRDefault="00C23005">
                    <w:pPr>
                      <w:pStyle w:val="NoSpacing"/>
                      <w:spacing w:line="216" w:lineRule="auto"/>
                      <w:rPr>
                        <w:rFonts w:asciiTheme="majorHAnsi" w:eastAsiaTheme="majorEastAsia" w:hAnsiTheme="majorHAnsi" w:cstheme="majorBidi"/>
                        <w:color w:val="4472C4" w:themeColor="accent1"/>
                        <w:sz w:val="88"/>
                        <w:szCs w:val="88"/>
                      </w:rPr>
                    </w:pPr>
                    <w:r w:rsidRPr="00C23005">
                      <w:rPr>
                        <w:rFonts w:asciiTheme="majorHAnsi" w:eastAsiaTheme="majorEastAsia" w:hAnsiTheme="majorHAnsi" w:cstheme="majorBidi"/>
                        <w:color w:val="4472C4" w:themeColor="accent1"/>
                        <w:sz w:val="88"/>
                        <w:szCs w:val="88"/>
                      </w:rPr>
                      <w:t>Ap</w:t>
                    </w:r>
                    <w:r>
                      <w:rPr>
                        <w:rFonts w:asciiTheme="majorHAnsi" w:eastAsiaTheme="majorEastAsia" w:hAnsiTheme="majorHAnsi" w:cstheme="majorBidi"/>
                        <w:color w:val="4472C4" w:themeColor="accent1"/>
                        <w:sz w:val="88"/>
                        <w:szCs w:val="88"/>
                      </w:rPr>
                      <w:t>artment Management System</w:t>
                    </w:r>
                  </w:p>
                </w:sdtContent>
              </w:sdt>
            </w:tc>
          </w:tr>
          <w:tr w:rsidR="00C23005" w14:paraId="50473713" w14:textId="77777777">
            <w:sdt>
              <w:sdtPr>
                <w:rPr>
                  <w:color w:val="2F5496" w:themeColor="accent1" w:themeShade="BF"/>
                  <w:sz w:val="24"/>
                  <w:szCs w:val="24"/>
                </w:rPr>
                <w:alias w:val="Company"/>
                <w:id w:val="13406915"/>
                <w:placeholder>
                  <w:docPart w:val="C4A9CB746D1D4A269B7D0BE321DB79E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8D140E" w14:textId="77777777" w:rsidR="00C23005" w:rsidRDefault="00C23005">
                    <w:pPr>
                      <w:pStyle w:val="NoSpacing"/>
                      <w:rPr>
                        <w:color w:val="2F5496" w:themeColor="accent1" w:themeShade="BF"/>
                        <w:sz w:val="24"/>
                      </w:rPr>
                    </w:pPr>
                    <w:r>
                      <w:rPr>
                        <w:color w:val="2F5496" w:themeColor="accent1" w:themeShade="BF"/>
                        <w:sz w:val="24"/>
                        <w:szCs w:val="24"/>
                      </w:rPr>
                      <w:t>Object Oriented Analysis and Design (CS6110)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23005" w14:paraId="6AF32FE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53D0C30FADC4ACA90B0077E10F6A672"/>
                  </w:placeholder>
                  <w:dataBinding w:prefixMappings="xmlns:ns0='http://schemas.openxmlformats.org/package/2006/metadata/core-properties' xmlns:ns1='http://purl.org/dc/elements/1.1/'" w:xpath="/ns0:coreProperties[1]/ns1:creator[1]" w:storeItemID="{6C3C8BC8-F283-45AE-878A-BAB7291924A1}"/>
                  <w:text/>
                </w:sdtPr>
                <w:sdtEndPr/>
                <w:sdtContent>
                  <w:p w14:paraId="5718B382" w14:textId="77777777" w:rsidR="00C23005" w:rsidRDefault="00C23005">
                    <w:pPr>
                      <w:pStyle w:val="NoSpacing"/>
                      <w:rPr>
                        <w:color w:val="4472C4" w:themeColor="accent1"/>
                        <w:sz w:val="28"/>
                        <w:szCs w:val="28"/>
                      </w:rPr>
                    </w:pPr>
                    <w:r>
                      <w:rPr>
                        <w:color w:val="4472C4" w:themeColor="accent1"/>
                        <w:sz w:val="28"/>
                        <w:szCs w:val="28"/>
                      </w:rPr>
                      <w:t>Ganesh Kumaar S.</w:t>
                    </w:r>
                  </w:p>
                </w:sdtContent>
              </w:sdt>
              <w:sdt>
                <w:sdtPr>
                  <w:rPr>
                    <w:color w:val="4472C4" w:themeColor="accent1"/>
                    <w:sz w:val="28"/>
                    <w:szCs w:val="28"/>
                  </w:rPr>
                  <w:alias w:val="Date"/>
                  <w:tag w:val="Date"/>
                  <w:id w:val="13406932"/>
                  <w:placeholder>
                    <w:docPart w:val="09E6EE34D50B440BA6A7B0760925D3D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69AB79BC" w14:textId="77777777" w:rsidR="00C23005" w:rsidRDefault="00C23005">
                    <w:pPr>
                      <w:pStyle w:val="NoSpacing"/>
                      <w:rPr>
                        <w:color w:val="4472C4" w:themeColor="accent1"/>
                        <w:sz w:val="28"/>
                        <w:szCs w:val="28"/>
                      </w:rPr>
                    </w:pPr>
                    <w:r>
                      <w:rPr>
                        <w:color w:val="4472C4" w:themeColor="accent1"/>
                        <w:sz w:val="28"/>
                        <w:szCs w:val="28"/>
                      </w:rPr>
                      <w:t>2018503025</w:t>
                    </w:r>
                  </w:p>
                </w:sdtContent>
              </w:sdt>
              <w:sdt>
                <w:sdtPr>
                  <w:rPr>
                    <w:color w:val="2F5496" w:themeColor="accent1" w:themeShade="BF"/>
                    <w:sz w:val="24"/>
                    <w:szCs w:val="24"/>
                  </w:rPr>
                  <w:alias w:val="Subtitle"/>
                  <w:id w:val="13406923"/>
                  <w:placeholder>
                    <w:docPart w:val="6FBBD8DFA5CE452BAF00D9A4422374BB"/>
                  </w:placeholder>
                  <w:dataBinding w:prefixMappings="xmlns:ns0='http://schemas.openxmlformats.org/package/2006/metadata/core-properties' xmlns:ns1='http://purl.org/dc/elements/1.1/'" w:xpath="/ns0:coreProperties[1]/ns1:subject[1]" w:storeItemID="{6C3C8BC8-F283-45AE-878A-BAB7291924A1}"/>
                  <w:text/>
                </w:sdtPr>
                <w:sdtEndPr/>
                <w:sdtContent>
                  <w:p w14:paraId="726A16A2" w14:textId="77777777" w:rsidR="00C23005" w:rsidRDefault="00C23005">
                    <w:pPr>
                      <w:pStyle w:val="NoSpacing"/>
                      <w:rPr>
                        <w:color w:val="4472C4" w:themeColor="accent1"/>
                      </w:rPr>
                    </w:pPr>
                    <w:r>
                      <w:rPr>
                        <w:color w:val="2F5496" w:themeColor="accent1" w:themeShade="BF"/>
                        <w:sz w:val="24"/>
                        <w:szCs w:val="24"/>
                      </w:rPr>
                      <w:t>MN Batch</w:t>
                    </w:r>
                  </w:p>
                </w:sdtContent>
              </w:sdt>
            </w:tc>
          </w:tr>
        </w:tbl>
        <w:p w14:paraId="0E82604E" w14:textId="77777777" w:rsidR="00C23005" w:rsidRDefault="00C23005">
          <w:pPr>
            <w:suppressAutoHyphens w:val="0"/>
            <w:spacing w:line="240" w:lineRule="auto"/>
          </w:pPr>
          <w:r>
            <w:br w:type="page"/>
          </w:r>
        </w:p>
      </w:sdtContent>
    </w:sdt>
    <w:p w14:paraId="3AB555A5" w14:textId="77777777" w:rsidR="003C710C" w:rsidRDefault="003C710C" w:rsidP="003C710C">
      <w:pPr>
        <w:suppressAutoHyphens w:val="0"/>
        <w:spacing w:after="160" w:line="259" w:lineRule="auto"/>
        <w:rPr>
          <w:rFonts w:ascii="Times New Roman" w:eastAsiaTheme="minorHAnsi" w:hAnsi="Times New Roman"/>
          <w:b/>
          <w:bCs/>
          <w:szCs w:val="24"/>
          <w:lang w:eastAsia="en-US"/>
        </w:rPr>
      </w:pPr>
      <w:r>
        <w:rPr>
          <w:rFonts w:ascii="Times New Roman" w:eastAsiaTheme="minorHAnsi" w:hAnsi="Times New Roman"/>
          <w:b/>
          <w:bCs/>
          <w:szCs w:val="24"/>
          <w:lang w:eastAsia="en-US"/>
        </w:rPr>
        <w:lastRenderedPageBreak/>
        <w:t>Ex</w:t>
      </w:r>
      <w:r w:rsidRPr="003C710C">
        <w:rPr>
          <w:rFonts w:ascii="Times New Roman" w:eastAsiaTheme="minorHAnsi" w:hAnsi="Times New Roman"/>
          <w:b/>
          <w:bCs/>
          <w:szCs w:val="24"/>
          <w:lang w:eastAsia="en-US"/>
        </w:rPr>
        <w:t>p</w:t>
      </w:r>
      <w:r>
        <w:rPr>
          <w:rFonts w:ascii="Times New Roman" w:eastAsiaTheme="minorHAnsi" w:hAnsi="Times New Roman"/>
          <w:b/>
          <w:bCs/>
          <w:szCs w:val="24"/>
          <w:lang w:eastAsia="en-US"/>
        </w:rPr>
        <w:t>eriment 1:</w:t>
      </w:r>
      <w:r w:rsidR="00FF0CB3">
        <w:rPr>
          <w:rFonts w:ascii="Times New Roman" w:eastAsiaTheme="minorHAnsi" w:hAnsi="Times New Roman"/>
          <w:b/>
          <w:bCs/>
          <w:szCs w:val="24"/>
          <w:lang w:eastAsia="en-US"/>
        </w:rPr>
        <w:t xml:space="preserve"> A</w:t>
      </w:r>
      <w:r w:rsidR="00FF0CB3" w:rsidRPr="00FF0CB3">
        <w:rPr>
          <w:rFonts w:ascii="Times New Roman" w:eastAsiaTheme="minorHAnsi" w:hAnsi="Times New Roman"/>
          <w:b/>
          <w:bCs/>
          <w:szCs w:val="24"/>
          <w:lang w:eastAsia="en-US"/>
        </w:rPr>
        <w:t>pp</w:t>
      </w:r>
      <w:r w:rsidR="00FF0CB3">
        <w:rPr>
          <w:rFonts w:ascii="Times New Roman" w:eastAsiaTheme="minorHAnsi" w:hAnsi="Times New Roman"/>
          <w:b/>
          <w:bCs/>
          <w:szCs w:val="24"/>
          <w:lang w:eastAsia="en-US"/>
        </w:rPr>
        <w:t>lication</w:t>
      </w:r>
    </w:p>
    <w:p w14:paraId="59A37574" w14:textId="77777777" w:rsidR="003C710C" w:rsidRDefault="003C710C" w:rsidP="003C710C">
      <w:pPr>
        <w:suppressAutoHyphens w:val="0"/>
        <w:spacing w:after="160" w:line="259" w:lineRule="auto"/>
        <w:rPr>
          <w:rFonts w:ascii="Times New Roman" w:eastAsiaTheme="minorHAnsi" w:hAnsi="Times New Roman"/>
          <w:b/>
          <w:bCs/>
          <w:szCs w:val="24"/>
          <w:lang w:eastAsia="en-US"/>
        </w:rPr>
      </w:pPr>
    </w:p>
    <w:p w14:paraId="6EDDCD29" w14:textId="77777777" w:rsidR="003C710C" w:rsidRPr="003C710C" w:rsidRDefault="003C710C" w:rsidP="003C710C">
      <w:pPr>
        <w:suppressAutoHyphens w:val="0"/>
        <w:spacing w:after="160" w:line="259" w:lineRule="auto"/>
        <w:rPr>
          <w:rFonts w:ascii="Times New Roman" w:eastAsiaTheme="minorHAnsi" w:hAnsi="Times New Roman"/>
          <w:szCs w:val="24"/>
          <w:lang w:eastAsia="en-US"/>
        </w:rPr>
      </w:pPr>
      <w:r w:rsidRPr="003C710C">
        <w:rPr>
          <w:rFonts w:ascii="Times New Roman" w:eastAsiaTheme="minorHAnsi" w:hAnsi="Times New Roman"/>
          <w:b/>
          <w:bCs/>
          <w:szCs w:val="24"/>
          <w:lang w:eastAsia="en-US"/>
        </w:rPr>
        <w:t>Application</w:t>
      </w:r>
      <w:r w:rsidRPr="003C710C">
        <w:rPr>
          <w:rFonts w:ascii="Times New Roman" w:eastAsiaTheme="minorHAnsi" w:hAnsi="Times New Roman"/>
          <w:szCs w:val="24"/>
          <w:lang w:eastAsia="en-US"/>
        </w:rPr>
        <w:t>: Apartment Management System</w:t>
      </w:r>
    </w:p>
    <w:p w14:paraId="4E149EEC" w14:textId="77777777" w:rsidR="003C710C" w:rsidRPr="003C710C" w:rsidRDefault="003C710C" w:rsidP="003C710C">
      <w:pPr>
        <w:suppressAutoHyphens w:val="0"/>
        <w:spacing w:after="160" w:line="259" w:lineRule="auto"/>
        <w:rPr>
          <w:rFonts w:ascii="Times New Roman" w:eastAsiaTheme="minorHAnsi" w:hAnsi="Times New Roman"/>
          <w:szCs w:val="24"/>
          <w:lang w:eastAsia="en-US"/>
        </w:rPr>
      </w:pPr>
      <w:r w:rsidRPr="003C710C">
        <w:rPr>
          <w:rFonts w:ascii="Times New Roman" w:eastAsiaTheme="minorHAnsi" w:hAnsi="Times New Roman"/>
          <w:b/>
          <w:bCs/>
          <w:szCs w:val="24"/>
          <w:lang w:eastAsia="en-US"/>
        </w:rPr>
        <w:t>Description</w:t>
      </w:r>
      <w:r w:rsidRPr="003C710C">
        <w:rPr>
          <w:rFonts w:ascii="Times New Roman" w:eastAsiaTheme="minorHAnsi" w:hAnsi="Times New Roman"/>
          <w:szCs w:val="24"/>
          <w:lang w:eastAsia="en-US"/>
        </w:rPr>
        <w:t>: A management system that can be used to track and monitor the accounts of a small apartment complex and generate reports.</w:t>
      </w:r>
    </w:p>
    <w:p w14:paraId="0821957C" w14:textId="77777777" w:rsidR="003C710C" w:rsidRDefault="003C710C" w:rsidP="003C710C">
      <w:pPr>
        <w:pStyle w:val="line"/>
        <w:jc w:val="left"/>
        <w:rPr>
          <w:rFonts w:ascii="Georgia" w:hAnsi="Georgia" w:cs="Georgia"/>
        </w:rPr>
      </w:pPr>
    </w:p>
    <w:p w14:paraId="0B70700B" w14:textId="77777777" w:rsidR="003C710C" w:rsidRDefault="003C710C">
      <w:pPr>
        <w:suppressAutoHyphens w:val="0"/>
        <w:spacing w:line="240" w:lineRule="auto"/>
        <w:rPr>
          <w:rFonts w:ascii="Georgia" w:hAnsi="Georgia" w:cs="Georgia"/>
          <w:b/>
          <w:sz w:val="40"/>
        </w:rPr>
      </w:pPr>
      <w:r>
        <w:rPr>
          <w:rFonts w:ascii="Georgia" w:hAnsi="Georgia" w:cs="Georgia"/>
        </w:rPr>
        <w:br w:type="page"/>
      </w:r>
    </w:p>
    <w:p w14:paraId="73872019" w14:textId="77777777" w:rsidR="00D83C63" w:rsidRPr="003C710C" w:rsidRDefault="003C710C" w:rsidP="003C710C">
      <w:pPr>
        <w:pStyle w:val="line"/>
        <w:jc w:val="left"/>
        <w:rPr>
          <w:rFonts w:ascii="Georgia" w:hAnsi="Georgia" w:cs="Georgia"/>
          <w:sz w:val="24"/>
          <w:szCs w:val="24"/>
        </w:rPr>
      </w:pPr>
      <w:r w:rsidRPr="003C710C">
        <w:rPr>
          <w:rFonts w:ascii="Georgia" w:hAnsi="Georgia" w:cs="Georgia"/>
          <w:sz w:val="24"/>
          <w:szCs w:val="24"/>
        </w:rPr>
        <w:lastRenderedPageBreak/>
        <w:t>Experiment 2:</w:t>
      </w:r>
      <w:r w:rsidR="00FF0CB3">
        <w:rPr>
          <w:rFonts w:ascii="Georgia" w:hAnsi="Georgia" w:cs="Georgia"/>
          <w:sz w:val="24"/>
          <w:szCs w:val="24"/>
        </w:rPr>
        <w:t xml:space="preserve"> SRS</w:t>
      </w:r>
    </w:p>
    <w:p w14:paraId="21E75193" w14:textId="77777777" w:rsidR="003C710C" w:rsidRDefault="003C710C">
      <w:pPr>
        <w:pStyle w:val="Heading"/>
        <w:jc w:val="center"/>
        <w:rPr>
          <w:rFonts w:ascii="Georgia" w:hAnsi="Georgia" w:cs="Georgia"/>
        </w:rPr>
      </w:pPr>
    </w:p>
    <w:p w14:paraId="42313CDC" w14:textId="77777777" w:rsidR="00D83C63" w:rsidRDefault="00D83C63">
      <w:pPr>
        <w:pStyle w:val="Heading"/>
        <w:jc w:val="center"/>
      </w:pPr>
      <w:r>
        <w:rPr>
          <w:rFonts w:ascii="Georgia" w:hAnsi="Georgia" w:cs="Georgia"/>
        </w:rPr>
        <w:t>Software Requirements Specification (SRS)</w:t>
      </w:r>
    </w:p>
    <w:p w14:paraId="75F89032" w14:textId="77777777" w:rsidR="00D83C63" w:rsidRDefault="00D83C63">
      <w:pPr>
        <w:pStyle w:val="Heading"/>
        <w:spacing w:before="0" w:after="400"/>
        <w:jc w:val="center"/>
      </w:pPr>
      <w:r>
        <w:rPr>
          <w:rFonts w:ascii="Georgia" w:hAnsi="Georgia" w:cs="Georgia"/>
          <w:sz w:val="40"/>
        </w:rPr>
        <w:t>for</w:t>
      </w:r>
    </w:p>
    <w:p w14:paraId="5BC0CAEB" w14:textId="77777777" w:rsidR="00D83C63" w:rsidRDefault="00D83C63">
      <w:pPr>
        <w:pStyle w:val="Heading"/>
        <w:jc w:val="center"/>
      </w:pPr>
      <w:r>
        <w:rPr>
          <w:rFonts w:ascii="Georgia" w:hAnsi="Georgia" w:cs="Georgia"/>
        </w:rPr>
        <w:t>Apartment Management System</w:t>
      </w:r>
    </w:p>
    <w:p w14:paraId="0E3583D9" w14:textId="77777777" w:rsidR="00D83C63" w:rsidRDefault="00D83C63">
      <w:pPr>
        <w:pStyle w:val="TOC5"/>
        <w:rPr>
          <w:rFonts w:ascii="Georgia" w:hAnsi="Georgia" w:cs="Georgia"/>
        </w:rPr>
      </w:pPr>
    </w:p>
    <w:p w14:paraId="360FD394" w14:textId="77777777" w:rsidR="00D83C63" w:rsidRDefault="00D83C63"/>
    <w:p w14:paraId="1834B401" w14:textId="77777777" w:rsidR="00D83C63" w:rsidRDefault="00D83C63"/>
    <w:p w14:paraId="38EA38AB" w14:textId="77777777" w:rsidR="00D83C63" w:rsidRDefault="00D83C63"/>
    <w:p w14:paraId="0C8CDBB4" w14:textId="77777777" w:rsidR="00D83C63" w:rsidRDefault="00D83C63"/>
    <w:p w14:paraId="12D54B3B" w14:textId="77777777" w:rsidR="00D83C63" w:rsidRDefault="00D83C63"/>
    <w:p w14:paraId="1BB3CAD0" w14:textId="77777777" w:rsidR="00D83C63" w:rsidRDefault="00D83C63"/>
    <w:p w14:paraId="5B783FC3" w14:textId="77777777" w:rsidR="00D83C63" w:rsidRDefault="00D83C63"/>
    <w:p w14:paraId="2F331081" w14:textId="77777777" w:rsidR="00D83C63" w:rsidRDefault="00D83C63"/>
    <w:p w14:paraId="550CF795" w14:textId="77777777" w:rsidR="00D83C63" w:rsidRDefault="00D83C63"/>
    <w:p w14:paraId="6D82FD59" w14:textId="77777777" w:rsidR="00D83C63" w:rsidRDefault="00D83C63"/>
    <w:p w14:paraId="553E2097" w14:textId="77777777" w:rsidR="00D83C63" w:rsidRDefault="00D83C63"/>
    <w:p w14:paraId="4B751201" w14:textId="77777777" w:rsidR="00D83C63" w:rsidRDefault="00D83C63"/>
    <w:p w14:paraId="65407F56" w14:textId="77777777" w:rsidR="00D83C63" w:rsidRDefault="00D83C63"/>
    <w:p w14:paraId="7661F150" w14:textId="77777777" w:rsidR="00D83C63" w:rsidRDefault="00D83C63"/>
    <w:p w14:paraId="2673798F" w14:textId="77777777" w:rsidR="00D83C63" w:rsidRDefault="00D83C63"/>
    <w:p w14:paraId="370B2137" w14:textId="77777777" w:rsidR="00D83C63" w:rsidRDefault="00D83C63"/>
    <w:p w14:paraId="410612A6" w14:textId="77777777" w:rsidR="00D83C63" w:rsidRDefault="00D83C63"/>
    <w:p w14:paraId="210631B7" w14:textId="77777777" w:rsidR="00D83C63" w:rsidRDefault="00D83C63"/>
    <w:p w14:paraId="05ADF0EE" w14:textId="77777777" w:rsidR="00D83C63" w:rsidRDefault="00D83C63"/>
    <w:p w14:paraId="7D009DD1" w14:textId="77777777" w:rsidR="00D83C63" w:rsidRDefault="00333CE8">
      <w:r>
        <w:t>Ganesh Kumaar S.</w:t>
      </w:r>
    </w:p>
    <w:p w14:paraId="1BB36672" w14:textId="77777777" w:rsidR="00333CE8" w:rsidRDefault="00333CE8">
      <w:r>
        <w:t>Regno: 2018503025</w:t>
      </w:r>
    </w:p>
    <w:p w14:paraId="4C6DDF48" w14:textId="77777777" w:rsidR="00D83C63" w:rsidRDefault="00333CE8">
      <w:r>
        <w:t>Batch: MN</w:t>
      </w:r>
    </w:p>
    <w:p w14:paraId="2E1BAC04" w14:textId="77777777" w:rsidR="00D83C63" w:rsidRDefault="00D83C63"/>
    <w:p w14:paraId="76A2EDA4" w14:textId="77777777" w:rsidR="00D83C63" w:rsidRDefault="00D83C63">
      <w:pPr>
        <w:pStyle w:val="TOCEntry"/>
      </w:pPr>
      <w:bookmarkStart w:id="1" w:name="_Toc49370652"/>
      <w:r>
        <w:t>Table of Contents</w:t>
      </w:r>
      <w:bookmarkEnd w:id="1"/>
    </w:p>
    <w:p w14:paraId="6383A4C3" w14:textId="68729981" w:rsidR="001E51A1" w:rsidRPr="00D83C63" w:rsidRDefault="00D83C63">
      <w:pPr>
        <w:pStyle w:val="TOC1"/>
        <w:tabs>
          <w:tab w:val="right" w:leader="dot" w:pos="9350"/>
        </w:tabs>
        <w:rPr>
          <w:rFonts w:ascii="Calibri" w:hAnsi="Calibri"/>
          <w:b w:val="0"/>
          <w:noProof/>
          <w:sz w:val="22"/>
          <w:szCs w:val="22"/>
          <w:lang w:eastAsia="en-US"/>
        </w:rPr>
      </w:pPr>
      <w:r>
        <w:fldChar w:fldCharType="begin"/>
      </w:r>
      <w:r>
        <w:instrText xml:space="preserve"> TOC \o "1-2" \t "TOCentry,1" </w:instrText>
      </w:r>
      <w:r>
        <w:fldChar w:fldCharType="separate"/>
      </w:r>
      <w:r w:rsidR="001E51A1">
        <w:rPr>
          <w:noProof/>
        </w:rPr>
        <w:t>Table of Contents</w:t>
      </w:r>
      <w:r w:rsidR="001E51A1">
        <w:rPr>
          <w:noProof/>
        </w:rPr>
        <w:tab/>
      </w:r>
      <w:r w:rsidR="001E51A1">
        <w:rPr>
          <w:noProof/>
        </w:rPr>
        <w:fldChar w:fldCharType="begin"/>
      </w:r>
      <w:r w:rsidR="001E51A1">
        <w:rPr>
          <w:noProof/>
        </w:rPr>
        <w:instrText xml:space="preserve"> PAGEREF _Toc49370652 \h </w:instrText>
      </w:r>
      <w:r w:rsidR="001E51A1">
        <w:rPr>
          <w:noProof/>
        </w:rPr>
      </w:r>
      <w:r w:rsidR="001E51A1">
        <w:rPr>
          <w:noProof/>
        </w:rPr>
        <w:fldChar w:fldCharType="separate"/>
      </w:r>
      <w:r w:rsidR="00340C14">
        <w:rPr>
          <w:noProof/>
        </w:rPr>
        <w:t>3</w:t>
      </w:r>
      <w:r w:rsidR="001E51A1">
        <w:rPr>
          <w:noProof/>
        </w:rPr>
        <w:fldChar w:fldCharType="end"/>
      </w:r>
    </w:p>
    <w:p w14:paraId="4C54B42A" w14:textId="0489B4CD" w:rsidR="001E51A1" w:rsidRPr="00D83C63" w:rsidRDefault="001E51A1">
      <w:pPr>
        <w:pStyle w:val="TOC1"/>
        <w:tabs>
          <w:tab w:val="right" w:leader="dot" w:pos="9350"/>
        </w:tabs>
        <w:rPr>
          <w:rFonts w:ascii="Calibri" w:hAnsi="Calibri"/>
          <w:b w:val="0"/>
          <w:noProof/>
          <w:sz w:val="22"/>
          <w:szCs w:val="22"/>
          <w:lang w:eastAsia="en-US"/>
        </w:rPr>
      </w:pPr>
      <w:r>
        <w:rPr>
          <w:noProof/>
        </w:rPr>
        <w:t>Revision History</w:t>
      </w:r>
      <w:r>
        <w:rPr>
          <w:noProof/>
        </w:rPr>
        <w:tab/>
      </w:r>
      <w:r>
        <w:rPr>
          <w:noProof/>
        </w:rPr>
        <w:fldChar w:fldCharType="begin"/>
      </w:r>
      <w:r>
        <w:rPr>
          <w:noProof/>
        </w:rPr>
        <w:instrText xml:space="preserve"> PAGEREF _Toc49370653 \h </w:instrText>
      </w:r>
      <w:r>
        <w:rPr>
          <w:noProof/>
        </w:rPr>
      </w:r>
      <w:r>
        <w:rPr>
          <w:noProof/>
        </w:rPr>
        <w:fldChar w:fldCharType="separate"/>
      </w:r>
      <w:r w:rsidR="00340C14">
        <w:rPr>
          <w:noProof/>
        </w:rPr>
        <w:t>3</w:t>
      </w:r>
      <w:r>
        <w:rPr>
          <w:noProof/>
        </w:rPr>
        <w:fldChar w:fldCharType="end"/>
      </w:r>
    </w:p>
    <w:p w14:paraId="68909B9A" w14:textId="741A5515" w:rsidR="001E51A1" w:rsidRPr="00D83C63" w:rsidRDefault="001E51A1">
      <w:pPr>
        <w:pStyle w:val="TOC1"/>
        <w:tabs>
          <w:tab w:val="right" w:leader="dot" w:pos="9350"/>
        </w:tabs>
        <w:rPr>
          <w:rFonts w:ascii="Calibri" w:hAnsi="Calibri"/>
          <w:b w:val="0"/>
          <w:noProof/>
          <w:sz w:val="22"/>
          <w:szCs w:val="22"/>
          <w:lang w:eastAsia="en-US"/>
        </w:rPr>
      </w:pPr>
      <w:r>
        <w:rPr>
          <w:noProof/>
        </w:rPr>
        <w:t>1.</w:t>
      </w:r>
      <w:r w:rsidRPr="00D83C63">
        <w:rPr>
          <w:rFonts w:ascii="Calibri" w:hAnsi="Calibri"/>
          <w:b w:val="0"/>
          <w:noProof/>
          <w:sz w:val="22"/>
          <w:szCs w:val="22"/>
          <w:lang w:eastAsia="en-US"/>
        </w:rPr>
        <w:tab/>
      </w:r>
      <w:r w:rsidRPr="001C0E67">
        <w:rPr>
          <w:rFonts w:ascii="Georgia" w:hAnsi="Georgia" w:cs="Georgia"/>
          <w:noProof/>
        </w:rPr>
        <w:t>Introduction</w:t>
      </w:r>
      <w:r>
        <w:rPr>
          <w:noProof/>
        </w:rPr>
        <w:tab/>
      </w:r>
      <w:r>
        <w:rPr>
          <w:noProof/>
        </w:rPr>
        <w:fldChar w:fldCharType="begin"/>
      </w:r>
      <w:r>
        <w:rPr>
          <w:noProof/>
        </w:rPr>
        <w:instrText xml:space="preserve"> PAGEREF _Toc49370654 \h </w:instrText>
      </w:r>
      <w:r>
        <w:rPr>
          <w:noProof/>
        </w:rPr>
      </w:r>
      <w:r>
        <w:rPr>
          <w:noProof/>
        </w:rPr>
        <w:fldChar w:fldCharType="separate"/>
      </w:r>
      <w:r w:rsidR="00340C14">
        <w:rPr>
          <w:noProof/>
        </w:rPr>
        <w:t>4</w:t>
      </w:r>
      <w:r>
        <w:rPr>
          <w:noProof/>
        </w:rPr>
        <w:fldChar w:fldCharType="end"/>
      </w:r>
    </w:p>
    <w:p w14:paraId="0EAE55D0" w14:textId="571BCBF9" w:rsidR="001E51A1" w:rsidRPr="00D83C63" w:rsidRDefault="001E51A1">
      <w:pPr>
        <w:pStyle w:val="TOC2"/>
        <w:tabs>
          <w:tab w:val="left" w:pos="960"/>
          <w:tab w:val="right" w:leader="dot" w:pos="9350"/>
        </w:tabs>
        <w:rPr>
          <w:rFonts w:ascii="Calibri" w:hAnsi="Calibri"/>
          <w:noProof/>
          <w:szCs w:val="22"/>
          <w:lang w:eastAsia="en-US"/>
        </w:rPr>
      </w:pPr>
      <w:r>
        <w:rPr>
          <w:noProof/>
        </w:rPr>
        <w:t>1.1</w:t>
      </w:r>
      <w:r w:rsidRPr="00D83C63">
        <w:rPr>
          <w:rFonts w:ascii="Calibri" w:hAnsi="Calibri"/>
          <w:noProof/>
          <w:szCs w:val="22"/>
          <w:lang w:eastAsia="en-US"/>
        </w:rPr>
        <w:tab/>
      </w:r>
      <w:r w:rsidRPr="001C0E67">
        <w:rPr>
          <w:rFonts w:ascii="Georgia" w:hAnsi="Georgia" w:cs="Georgia"/>
          <w:noProof/>
        </w:rPr>
        <w:t>Purpose</w:t>
      </w:r>
      <w:r>
        <w:rPr>
          <w:noProof/>
        </w:rPr>
        <w:tab/>
      </w:r>
      <w:r>
        <w:rPr>
          <w:noProof/>
        </w:rPr>
        <w:fldChar w:fldCharType="begin"/>
      </w:r>
      <w:r>
        <w:rPr>
          <w:noProof/>
        </w:rPr>
        <w:instrText xml:space="preserve"> PAGEREF _Toc49370655 \h </w:instrText>
      </w:r>
      <w:r>
        <w:rPr>
          <w:noProof/>
        </w:rPr>
      </w:r>
      <w:r>
        <w:rPr>
          <w:noProof/>
        </w:rPr>
        <w:fldChar w:fldCharType="separate"/>
      </w:r>
      <w:r w:rsidR="00340C14">
        <w:rPr>
          <w:noProof/>
        </w:rPr>
        <w:t>4</w:t>
      </w:r>
      <w:r>
        <w:rPr>
          <w:noProof/>
        </w:rPr>
        <w:fldChar w:fldCharType="end"/>
      </w:r>
    </w:p>
    <w:p w14:paraId="511ED17F" w14:textId="4FDC9C26" w:rsidR="001E51A1" w:rsidRPr="00D83C63" w:rsidRDefault="001E51A1">
      <w:pPr>
        <w:pStyle w:val="TOC2"/>
        <w:tabs>
          <w:tab w:val="left" w:pos="960"/>
          <w:tab w:val="right" w:leader="dot" w:pos="9350"/>
        </w:tabs>
        <w:rPr>
          <w:rFonts w:ascii="Calibri" w:hAnsi="Calibri"/>
          <w:noProof/>
          <w:szCs w:val="22"/>
          <w:lang w:eastAsia="en-US"/>
        </w:rPr>
      </w:pPr>
      <w:r>
        <w:rPr>
          <w:noProof/>
        </w:rPr>
        <w:t>1.2</w:t>
      </w:r>
      <w:r w:rsidRPr="00D83C63">
        <w:rPr>
          <w:rFonts w:ascii="Calibri" w:hAnsi="Calibri"/>
          <w:noProof/>
          <w:szCs w:val="22"/>
          <w:lang w:eastAsia="en-US"/>
        </w:rPr>
        <w:tab/>
      </w:r>
      <w:r w:rsidRPr="001C0E67">
        <w:rPr>
          <w:rFonts w:ascii="Georgia" w:hAnsi="Georgia" w:cs="Georgia"/>
          <w:noProof/>
        </w:rPr>
        <w:t>Document Conventions</w:t>
      </w:r>
      <w:r>
        <w:rPr>
          <w:noProof/>
        </w:rPr>
        <w:tab/>
      </w:r>
      <w:r>
        <w:rPr>
          <w:noProof/>
        </w:rPr>
        <w:fldChar w:fldCharType="begin"/>
      </w:r>
      <w:r>
        <w:rPr>
          <w:noProof/>
        </w:rPr>
        <w:instrText xml:space="preserve"> PAGEREF _Toc49370656 \h </w:instrText>
      </w:r>
      <w:r>
        <w:rPr>
          <w:noProof/>
        </w:rPr>
      </w:r>
      <w:r>
        <w:rPr>
          <w:noProof/>
        </w:rPr>
        <w:fldChar w:fldCharType="separate"/>
      </w:r>
      <w:r w:rsidR="00340C14">
        <w:rPr>
          <w:noProof/>
        </w:rPr>
        <w:t>4</w:t>
      </w:r>
      <w:r>
        <w:rPr>
          <w:noProof/>
        </w:rPr>
        <w:fldChar w:fldCharType="end"/>
      </w:r>
    </w:p>
    <w:p w14:paraId="2657D32C" w14:textId="28AA2955" w:rsidR="001E51A1" w:rsidRPr="00D83C63" w:rsidRDefault="001E51A1">
      <w:pPr>
        <w:pStyle w:val="TOC2"/>
        <w:tabs>
          <w:tab w:val="left" w:pos="960"/>
          <w:tab w:val="right" w:leader="dot" w:pos="9350"/>
        </w:tabs>
        <w:rPr>
          <w:rFonts w:ascii="Calibri" w:hAnsi="Calibri"/>
          <w:noProof/>
          <w:szCs w:val="22"/>
          <w:lang w:eastAsia="en-US"/>
        </w:rPr>
      </w:pPr>
      <w:r>
        <w:rPr>
          <w:noProof/>
        </w:rPr>
        <w:t>1.3</w:t>
      </w:r>
      <w:r w:rsidRPr="00D83C63">
        <w:rPr>
          <w:rFonts w:ascii="Calibri" w:hAnsi="Calibri"/>
          <w:noProof/>
          <w:szCs w:val="22"/>
          <w:lang w:eastAsia="en-US"/>
        </w:rPr>
        <w:tab/>
      </w:r>
      <w:r w:rsidRPr="001C0E67">
        <w:rPr>
          <w:rFonts w:ascii="Georgia" w:hAnsi="Georgia" w:cs="Georgia"/>
          <w:noProof/>
        </w:rPr>
        <w:t>Intended Audience and Reading Suggestions</w:t>
      </w:r>
      <w:r>
        <w:rPr>
          <w:noProof/>
        </w:rPr>
        <w:tab/>
      </w:r>
      <w:r>
        <w:rPr>
          <w:noProof/>
        </w:rPr>
        <w:fldChar w:fldCharType="begin"/>
      </w:r>
      <w:r>
        <w:rPr>
          <w:noProof/>
        </w:rPr>
        <w:instrText xml:space="preserve"> PAGEREF _Toc49370657 \h </w:instrText>
      </w:r>
      <w:r>
        <w:rPr>
          <w:noProof/>
        </w:rPr>
      </w:r>
      <w:r>
        <w:rPr>
          <w:noProof/>
        </w:rPr>
        <w:fldChar w:fldCharType="separate"/>
      </w:r>
      <w:r w:rsidR="00340C14">
        <w:rPr>
          <w:noProof/>
        </w:rPr>
        <w:t>4</w:t>
      </w:r>
      <w:r>
        <w:rPr>
          <w:noProof/>
        </w:rPr>
        <w:fldChar w:fldCharType="end"/>
      </w:r>
    </w:p>
    <w:p w14:paraId="124D1741" w14:textId="603EA590" w:rsidR="001E51A1" w:rsidRPr="00D83C63" w:rsidRDefault="001E51A1">
      <w:pPr>
        <w:pStyle w:val="TOC2"/>
        <w:tabs>
          <w:tab w:val="left" w:pos="960"/>
          <w:tab w:val="right" w:leader="dot" w:pos="9350"/>
        </w:tabs>
        <w:rPr>
          <w:rFonts w:ascii="Calibri" w:hAnsi="Calibri"/>
          <w:noProof/>
          <w:szCs w:val="22"/>
          <w:lang w:eastAsia="en-US"/>
        </w:rPr>
      </w:pPr>
      <w:r>
        <w:rPr>
          <w:noProof/>
        </w:rPr>
        <w:t>1.4</w:t>
      </w:r>
      <w:r w:rsidRPr="00D83C63">
        <w:rPr>
          <w:rFonts w:ascii="Calibri" w:hAnsi="Calibri"/>
          <w:noProof/>
          <w:szCs w:val="22"/>
          <w:lang w:eastAsia="en-US"/>
        </w:rPr>
        <w:tab/>
      </w:r>
      <w:r w:rsidRPr="001C0E67">
        <w:rPr>
          <w:rFonts w:ascii="Georgia" w:hAnsi="Georgia" w:cs="Georgia"/>
          <w:noProof/>
        </w:rPr>
        <w:t>Product Scope</w:t>
      </w:r>
      <w:r>
        <w:rPr>
          <w:noProof/>
        </w:rPr>
        <w:tab/>
      </w:r>
      <w:r>
        <w:rPr>
          <w:noProof/>
        </w:rPr>
        <w:fldChar w:fldCharType="begin"/>
      </w:r>
      <w:r>
        <w:rPr>
          <w:noProof/>
        </w:rPr>
        <w:instrText xml:space="preserve"> PAGEREF _Toc49370658 \h </w:instrText>
      </w:r>
      <w:r>
        <w:rPr>
          <w:noProof/>
        </w:rPr>
      </w:r>
      <w:r>
        <w:rPr>
          <w:noProof/>
        </w:rPr>
        <w:fldChar w:fldCharType="separate"/>
      </w:r>
      <w:r w:rsidR="00340C14">
        <w:rPr>
          <w:noProof/>
        </w:rPr>
        <w:t>5</w:t>
      </w:r>
      <w:r>
        <w:rPr>
          <w:noProof/>
        </w:rPr>
        <w:fldChar w:fldCharType="end"/>
      </w:r>
    </w:p>
    <w:p w14:paraId="3281CB0B" w14:textId="022227BA" w:rsidR="001E51A1" w:rsidRPr="00D83C63" w:rsidRDefault="001E51A1">
      <w:pPr>
        <w:pStyle w:val="TOC1"/>
        <w:tabs>
          <w:tab w:val="right" w:leader="dot" w:pos="9350"/>
        </w:tabs>
        <w:rPr>
          <w:rFonts w:ascii="Calibri" w:hAnsi="Calibri"/>
          <w:b w:val="0"/>
          <w:noProof/>
          <w:sz w:val="22"/>
          <w:szCs w:val="22"/>
          <w:lang w:eastAsia="en-US"/>
        </w:rPr>
      </w:pPr>
      <w:r>
        <w:rPr>
          <w:noProof/>
        </w:rPr>
        <w:t>2.</w:t>
      </w:r>
      <w:r w:rsidRPr="00D83C63">
        <w:rPr>
          <w:rFonts w:ascii="Calibri" w:hAnsi="Calibri"/>
          <w:b w:val="0"/>
          <w:noProof/>
          <w:sz w:val="22"/>
          <w:szCs w:val="22"/>
          <w:lang w:eastAsia="en-US"/>
        </w:rPr>
        <w:tab/>
      </w:r>
      <w:r w:rsidRPr="001C0E67">
        <w:rPr>
          <w:rFonts w:ascii="Georgia" w:hAnsi="Georgia" w:cs="Georgia"/>
          <w:noProof/>
        </w:rPr>
        <w:t>Overall Description</w:t>
      </w:r>
      <w:r>
        <w:rPr>
          <w:noProof/>
        </w:rPr>
        <w:tab/>
      </w:r>
      <w:r>
        <w:rPr>
          <w:noProof/>
        </w:rPr>
        <w:fldChar w:fldCharType="begin"/>
      </w:r>
      <w:r>
        <w:rPr>
          <w:noProof/>
        </w:rPr>
        <w:instrText xml:space="preserve"> PAGEREF _Toc49370659 \h </w:instrText>
      </w:r>
      <w:r>
        <w:rPr>
          <w:noProof/>
        </w:rPr>
      </w:r>
      <w:r>
        <w:rPr>
          <w:noProof/>
        </w:rPr>
        <w:fldChar w:fldCharType="separate"/>
      </w:r>
      <w:r w:rsidR="00340C14">
        <w:rPr>
          <w:noProof/>
        </w:rPr>
        <w:t>6</w:t>
      </w:r>
      <w:r>
        <w:rPr>
          <w:noProof/>
        </w:rPr>
        <w:fldChar w:fldCharType="end"/>
      </w:r>
    </w:p>
    <w:p w14:paraId="385721D7" w14:textId="7C22798E" w:rsidR="001E51A1" w:rsidRPr="00D83C63" w:rsidRDefault="001E51A1">
      <w:pPr>
        <w:pStyle w:val="TOC2"/>
        <w:tabs>
          <w:tab w:val="left" w:pos="960"/>
          <w:tab w:val="right" w:leader="dot" w:pos="9350"/>
        </w:tabs>
        <w:rPr>
          <w:rFonts w:ascii="Calibri" w:hAnsi="Calibri"/>
          <w:noProof/>
          <w:szCs w:val="22"/>
          <w:lang w:eastAsia="en-US"/>
        </w:rPr>
      </w:pPr>
      <w:r>
        <w:rPr>
          <w:noProof/>
        </w:rPr>
        <w:t>2.1</w:t>
      </w:r>
      <w:r w:rsidRPr="00D83C63">
        <w:rPr>
          <w:rFonts w:ascii="Calibri" w:hAnsi="Calibri"/>
          <w:noProof/>
          <w:szCs w:val="22"/>
          <w:lang w:eastAsia="en-US"/>
        </w:rPr>
        <w:tab/>
      </w:r>
      <w:r w:rsidRPr="001C0E67">
        <w:rPr>
          <w:rFonts w:ascii="Georgia" w:hAnsi="Georgia" w:cs="Georgia"/>
          <w:noProof/>
        </w:rPr>
        <w:t>Product Perspective</w:t>
      </w:r>
      <w:r>
        <w:rPr>
          <w:noProof/>
        </w:rPr>
        <w:tab/>
      </w:r>
      <w:r>
        <w:rPr>
          <w:noProof/>
        </w:rPr>
        <w:fldChar w:fldCharType="begin"/>
      </w:r>
      <w:r>
        <w:rPr>
          <w:noProof/>
        </w:rPr>
        <w:instrText xml:space="preserve"> PAGEREF _Toc49370660 \h </w:instrText>
      </w:r>
      <w:r>
        <w:rPr>
          <w:noProof/>
        </w:rPr>
      </w:r>
      <w:r>
        <w:rPr>
          <w:noProof/>
        </w:rPr>
        <w:fldChar w:fldCharType="separate"/>
      </w:r>
      <w:r w:rsidR="00340C14">
        <w:rPr>
          <w:noProof/>
        </w:rPr>
        <w:t>6</w:t>
      </w:r>
      <w:r>
        <w:rPr>
          <w:noProof/>
        </w:rPr>
        <w:fldChar w:fldCharType="end"/>
      </w:r>
    </w:p>
    <w:p w14:paraId="01B9FB78" w14:textId="3DE82AA2" w:rsidR="001E51A1" w:rsidRPr="00D83C63" w:rsidRDefault="001E51A1">
      <w:pPr>
        <w:pStyle w:val="TOC2"/>
        <w:tabs>
          <w:tab w:val="left" w:pos="960"/>
          <w:tab w:val="right" w:leader="dot" w:pos="9350"/>
        </w:tabs>
        <w:rPr>
          <w:rFonts w:ascii="Calibri" w:hAnsi="Calibri"/>
          <w:noProof/>
          <w:szCs w:val="22"/>
          <w:lang w:eastAsia="en-US"/>
        </w:rPr>
      </w:pPr>
      <w:r>
        <w:rPr>
          <w:noProof/>
        </w:rPr>
        <w:t>2.2</w:t>
      </w:r>
      <w:r w:rsidRPr="00D83C63">
        <w:rPr>
          <w:rFonts w:ascii="Calibri" w:hAnsi="Calibri"/>
          <w:noProof/>
          <w:szCs w:val="22"/>
          <w:lang w:eastAsia="en-US"/>
        </w:rPr>
        <w:tab/>
      </w:r>
      <w:r w:rsidRPr="001C0E67">
        <w:rPr>
          <w:rFonts w:ascii="Georgia" w:hAnsi="Georgia" w:cs="Georgia"/>
          <w:noProof/>
        </w:rPr>
        <w:t>Product function</w:t>
      </w:r>
      <w:r>
        <w:rPr>
          <w:noProof/>
        </w:rPr>
        <w:tab/>
      </w:r>
      <w:r>
        <w:rPr>
          <w:noProof/>
        </w:rPr>
        <w:fldChar w:fldCharType="begin"/>
      </w:r>
      <w:r>
        <w:rPr>
          <w:noProof/>
        </w:rPr>
        <w:instrText xml:space="preserve"> PAGEREF _Toc49370661 \h </w:instrText>
      </w:r>
      <w:r>
        <w:rPr>
          <w:noProof/>
        </w:rPr>
      </w:r>
      <w:r>
        <w:rPr>
          <w:noProof/>
        </w:rPr>
        <w:fldChar w:fldCharType="separate"/>
      </w:r>
      <w:r w:rsidR="00340C14">
        <w:rPr>
          <w:noProof/>
        </w:rPr>
        <w:t>6</w:t>
      </w:r>
      <w:r>
        <w:rPr>
          <w:noProof/>
        </w:rPr>
        <w:fldChar w:fldCharType="end"/>
      </w:r>
    </w:p>
    <w:p w14:paraId="56F0CD36" w14:textId="4F3C79AD" w:rsidR="001E51A1" w:rsidRPr="00D83C63" w:rsidRDefault="001E51A1">
      <w:pPr>
        <w:pStyle w:val="TOC2"/>
        <w:tabs>
          <w:tab w:val="left" w:pos="960"/>
          <w:tab w:val="right" w:leader="dot" w:pos="9350"/>
        </w:tabs>
        <w:rPr>
          <w:rFonts w:ascii="Calibri" w:hAnsi="Calibri"/>
          <w:noProof/>
          <w:szCs w:val="22"/>
          <w:lang w:eastAsia="en-US"/>
        </w:rPr>
      </w:pPr>
      <w:r>
        <w:rPr>
          <w:noProof/>
        </w:rPr>
        <w:t>2.3</w:t>
      </w:r>
      <w:r w:rsidRPr="00D83C63">
        <w:rPr>
          <w:rFonts w:ascii="Calibri" w:hAnsi="Calibri"/>
          <w:noProof/>
          <w:szCs w:val="22"/>
          <w:lang w:eastAsia="en-US"/>
        </w:rPr>
        <w:tab/>
      </w:r>
      <w:r w:rsidRPr="001C0E67">
        <w:rPr>
          <w:rFonts w:ascii="Georgia" w:hAnsi="Georgia" w:cs="Georgia"/>
          <w:noProof/>
        </w:rPr>
        <w:t>User Classes and Characteristics</w:t>
      </w:r>
      <w:r>
        <w:rPr>
          <w:noProof/>
        </w:rPr>
        <w:tab/>
      </w:r>
      <w:r>
        <w:rPr>
          <w:noProof/>
        </w:rPr>
        <w:fldChar w:fldCharType="begin"/>
      </w:r>
      <w:r>
        <w:rPr>
          <w:noProof/>
        </w:rPr>
        <w:instrText xml:space="preserve"> PAGEREF _Toc49370662 \h </w:instrText>
      </w:r>
      <w:r>
        <w:rPr>
          <w:noProof/>
        </w:rPr>
      </w:r>
      <w:r>
        <w:rPr>
          <w:noProof/>
        </w:rPr>
        <w:fldChar w:fldCharType="separate"/>
      </w:r>
      <w:r w:rsidR="00340C14">
        <w:rPr>
          <w:noProof/>
        </w:rPr>
        <w:t>6</w:t>
      </w:r>
      <w:r>
        <w:rPr>
          <w:noProof/>
        </w:rPr>
        <w:fldChar w:fldCharType="end"/>
      </w:r>
    </w:p>
    <w:p w14:paraId="6EFD674F" w14:textId="5C4042CE" w:rsidR="001E51A1" w:rsidRPr="00D83C63" w:rsidRDefault="001E51A1">
      <w:pPr>
        <w:pStyle w:val="TOC2"/>
        <w:tabs>
          <w:tab w:val="left" w:pos="960"/>
          <w:tab w:val="right" w:leader="dot" w:pos="9350"/>
        </w:tabs>
        <w:rPr>
          <w:rFonts w:ascii="Calibri" w:hAnsi="Calibri"/>
          <w:noProof/>
          <w:szCs w:val="22"/>
          <w:lang w:eastAsia="en-US"/>
        </w:rPr>
      </w:pPr>
      <w:r>
        <w:rPr>
          <w:noProof/>
        </w:rPr>
        <w:t>2.4</w:t>
      </w:r>
      <w:r w:rsidRPr="00D83C63">
        <w:rPr>
          <w:rFonts w:ascii="Calibri" w:hAnsi="Calibri"/>
          <w:noProof/>
          <w:szCs w:val="22"/>
          <w:lang w:eastAsia="en-US"/>
        </w:rPr>
        <w:tab/>
      </w:r>
      <w:r w:rsidRPr="001C0E67">
        <w:rPr>
          <w:rFonts w:ascii="Georgia" w:hAnsi="Georgia" w:cs="Georgia"/>
          <w:noProof/>
        </w:rPr>
        <w:t>Operating Environment</w:t>
      </w:r>
      <w:r>
        <w:rPr>
          <w:noProof/>
        </w:rPr>
        <w:tab/>
      </w:r>
      <w:r>
        <w:rPr>
          <w:noProof/>
        </w:rPr>
        <w:fldChar w:fldCharType="begin"/>
      </w:r>
      <w:r>
        <w:rPr>
          <w:noProof/>
        </w:rPr>
        <w:instrText xml:space="preserve"> PAGEREF _Toc49370663 \h </w:instrText>
      </w:r>
      <w:r>
        <w:rPr>
          <w:noProof/>
        </w:rPr>
      </w:r>
      <w:r>
        <w:rPr>
          <w:noProof/>
        </w:rPr>
        <w:fldChar w:fldCharType="separate"/>
      </w:r>
      <w:r w:rsidR="00340C14">
        <w:rPr>
          <w:noProof/>
        </w:rPr>
        <w:t>6</w:t>
      </w:r>
      <w:r>
        <w:rPr>
          <w:noProof/>
        </w:rPr>
        <w:fldChar w:fldCharType="end"/>
      </w:r>
    </w:p>
    <w:p w14:paraId="0A71389D" w14:textId="19351298" w:rsidR="001E51A1" w:rsidRPr="00D83C63" w:rsidRDefault="001E51A1">
      <w:pPr>
        <w:pStyle w:val="TOC2"/>
        <w:tabs>
          <w:tab w:val="left" w:pos="960"/>
          <w:tab w:val="right" w:leader="dot" w:pos="9350"/>
        </w:tabs>
        <w:rPr>
          <w:rFonts w:ascii="Calibri" w:hAnsi="Calibri"/>
          <w:noProof/>
          <w:szCs w:val="22"/>
          <w:lang w:eastAsia="en-US"/>
        </w:rPr>
      </w:pPr>
      <w:r>
        <w:rPr>
          <w:noProof/>
        </w:rPr>
        <w:t>2.5</w:t>
      </w:r>
      <w:r w:rsidRPr="00D83C63">
        <w:rPr>
          <w:rFonts w:ascii="Calibri" w:hAnsi="Calibri"/>
          <w:noProof/>
          <w:szCs w:val="22"/>
          <w:lang w:eastAsia="en-US"/>
        </w:rPr>
        <w:tab/>
      </w:r>
      <w:r w:rsidRPr="001C0E67">
        <w:rPr>
          <w:rFonts w:ascii="Georgia" w:hAnsi="Georgia" w:cs="Georgia"/>
          <w:noProof/>
        </w:rPr>
        <w:t>Design and Implementation Constraints</w:t>
      </w:r>
      <w:r>
        <w:rPr>
          <w:noProof/>
        </w:rPr>
        <w:tab/>
      </w:r>
      <w:r>
        <w:rPr>
          <w:noProof/>
        </w:rPr>
        <w:fldChar w:fldCharType="begin"/>
      </w:r>
      <w:r>
        <w:rPr>
          <w:noProof/>
        </w:rPr>
        <w:instrText xml:space="preserve"> PAGEREF _Toc49370664 \h </w:instrText>
      </w:r>
      <w:r>
        <w:rPr>
          <w:noProof/>
        </w:rPr>
      </w:r>
      <w:r>
        <w:rPr>
          <w:noProof/>
        </w:rPr>
        <w:fldChar w:fldCharType="separate"/>
      </w:r>
      <w:r w:rsidR="00340C14">
        <w:rPr>
          <w:noProof/>
        </w:rPr>
        <w:t>6</w:t>
      </w:r>
      <w:r>
        <w:rPr>
          <w:noProof/>
        </w:rPr>
        <w:fldChar w:fldCharType="end"/>
      </w:r>
    </w:p>
    <w:p w14:paraId="34959CB4" w14:textId="23388589" w:rsidR="001E51A1" w:rsidRPr="00D83C63" w:rsidRDefault="001E51A1">
      <w:pPr>
        <w:pStyle w:val="TOC2"/>
        <w:tabs>
          <w:tab w:val="right" w:leader="dot" w:pos="9350"/>
        </w:tabs>
        <w:rPr>
          <w:rFonts w:ascii="Calibri" w:hAnsi="Calibri"/>
          <w:noProof/>
          <w:szCs w:val="22"/>
          <w:lang w:eastAsia="en-US"/>
        </w:rPr>
      </w:pPr>
      <w:r w:rsidRPr="001C0E67">
        <w:rPr>
          <w:rFonts w:ascii="Georgia" w:hAnsi="Georgia" w:cs="Arial"/>
          <w:bCs/>
          <w:noProof/>
          <w:color w:val="333333"/>
          <w:shd w:val="clear" w:color="auto" w:fill="FFFFFF"/>
        </w:rPr>
        <w:t>Constraints </w:t>
      </w:r>
      <w:r w:rsidRPr="001C0E67">
        <w:rPr>
          <w:rFonts w:ascii="Georgia" w:hAnsi="Georgia" w:cs="Arial"/>
          <w:noProof/>
          <w:color w:val="333333"/>
        </w:rPr>
        <w:t xml:space="preserve"> </w:t>
      </w:r>
      <w:r w:rsidRPr="001C0E67">
        <w:rPr>
          <w:rFonts w:ascii="Georgia" w:hAnsi="Georgia" w:cs="Arial"/>
          <w:noProof/>
          <w:color w:val="333333"/>
          <w:shd w:val="clear" w:color="auto" w:fill="FFFFFF"/>
        </w:rPr>
        <w:t>• The user require a computer to run this application</w:t>
      </w:r>
      <w:r w:rsidRPr="001C0E67">
        <w:rPr>
          <w:rFonts w:ascii="Georgia" w:hAnsi="Georgia" w:cs="Arial"/>
          <w:noProof/>
          <w:color w:val="333333"/>
        </w:rPr>
        <w:t xml:space="preserve"> </w:t>
      </w:r>
      <w:r w:rsidRPr="001C0E67">
        <w:rPr>
          <w:rFonts w:ascii="Georgia" w:hAnsi="Georgia" w:cs="Arial"/>
          <w:noProof/>
          <w:color w:val="333333"/>
          <w:shd w:val="clear" w:color="auto" w:fill="FFFFFF"/>
        </w:rPr>
        <w:t>• The user has to be careful while submitting the information. Much care is required.</w:t>
      </w:r>
      <w:r>
        <w:rPr>
          <w:noProof/>
        </w:rPr>
        <w:tab/>
      </w:r>
      <w:r>
        <w:rPr>
          <w:noProof/>
        </w:rPr>
        <w:fldChar w:fldCharType="begin"/>
      </w:r>
      <w:r>
        <w:rPr>
          <w:noProof/>
        </w:rPr>
        <w:instrText xml:space="preserve"> PAGEREF _Toc49370665 \h </w:instrText>
      </w:r>
      <w:r>
        <w:rPr>
          <w:noProof/>
        </w:rPr>
      </w:r>
      <w:r>
        <w:rPr>
          <w:noProof/>
        </w:rPr>
        <w:fldChar w:fldCharType="separate"/>
      </w:r>
      <w:r w:rsidR="00340C14">
        <w:rPr>
          <w:noProof/>
        </w:rPr>
        <w:t>7</w:t>
      </w:r>
      <w:r>
        <w:rPr>
          <w:noProof/>
        </w:rPr>
        <w:fldChar w:fldCharType="end"/>
      </w:r>
    </w:p>
    <w:p w14:paraId="6AA96BAC" w14:textId="03846728" w:rsidR="001E51A1" w:rsidRPr="00D83C63" w:rsidRDefault="001E51A1">
      <w:pPr>
        <w:pStyle w:val="TOC2"/>
        <w:tabs>
          <w:tab w:val="left" w:pos="960"/>
          <w:tab w:val="right" w:leader="dot" w:pos="9350"/>
        </w:tabs>
        <w:rPr>
          <w:rFonts w:ascii="Calibri" w:hAnsi="Calibri"/>
          <w:noProof/>
          <w:szCs w:val="22"/>
          <w:lang w:eastAsia="en-US"/>
        </w:rPr>
      </w:pPr>
      <w:r>
        <w:rPr>
          <w:noProof/>
        </w:rPr>
        <w:t>2.6</w:t>
      </w:r>
      <w:r w:rsidRPr="00D83C63">
        <w:rPr>
          <w:rFonts w:ascii="Calibri" w:hAnsi="Calibri"/>
          <w:noProof/>
          <w:szCs w:val="22"/>
          <w:lang w:eastAsia="en-US"/>
        </w:rPr>
        <w:tab/>
      </w:r>
      <w:r w:rsidRPr="001C0E67">
        <w:rPr>
          <w:rFonts w:ascii="Georgia" w:hAnsi="Georgia" w:cs="Georgia"/>
          <w:noProof/>
        </w:rPr>
        <w:t>Assumptions and Dependencies</w:t>
      </w:r>
      <w:r>
        <w:rPr>
          <w:noProof/>
        </w:rPr>
        <w:tab/>
      </w:r>
      <w:r>
        <w:rPr>
          <w:noProof/>
        </w:rPr>
        <w:fldChar w:fldCharType="begin"/>
      </w:r>
      <w:r>
        <w:rPr>
          <w:noProof/>
        </w:rPr>
        <w:instrText xml:space="preserve"> PAGEREF _Toc49370666 \h </w:instrText>
      </w:r>
      <w:r>
        <w:rPr>
          <w:noProof/>
        </w:rPr>
      </w:r>
      <w:r>
        <w:rPr>
          <w:noProof/>
        </w:rPr>
        <w:fldChar w:fldCharType="separate"/>
      </w:r>
      <w:r w:rsidR="00340C14">
        <w:rPr>
          <w:noProof/>
        </w:rPr>
        <w:t>7</w:t>
      </w:r>
      <w:r>
        <w:rPr>
          <w:noProof/>
        </w:rPr>
        <w:fldChar w:fldCharType="end"/>
      </w:r>
    </w:p>
    <w:p w14:paraId="00948DDD" w14:textId="10A5E589" w:rsidR="001E51A1" w:rsidRPr="00D83C63" w:rsidRDefault="001E51A1">
      <w:pPr>
        <w:pStyle w:val="TOC1"/>
        <w:tabs>
          <w:tab w:val="right" w:leader="dot" w:pos="9350"/>
        </w:tabs>
        <w:rPr>
          <w:rFonts w:ascii="Calibri" w:hAnsi="Calibri"/>
          <w:b w:val="0"/>
          <w:noProof/>
          <w:sz w:val="22"/>
          <w:szCs w:val="22"/>
          <w:lang w:eastAsia="en-US"/>
        </w:rPr>
      </w:pPr>
      <w:r>
        <w:rPr>
          <w:noProof/>
        </w:rPr>
        <w:t>3.</w:t>
      </w:r>
      <w:r w:rsidRPr="00D83C63">
        <w:rPr>
          <w:rFonts w:ascii="Calibri" w:hAnsi="Calibri"/>
          <w:b w:val="0"/>
          <w:noProof/>
          <w:sz w:val="22"/>
          <w:szCs w:val="22"/>
          <w:lang w:eastAsia="en-US"/>
        </w:rPr>
        <w:tab/>
      </w:r>
      <w:r w:rsidRPr="001C0E67">
        <w:rPr>
          <w:rFonts w:ascii="Georgia" w:hAnsi="Georgia" w:cs="Georgia"/>
          <w:noProof/>
        </w:rPr>
        <w:t>External Interface Requirements</w:t>
      </w:r>
      <w:r>
        <w:rPr>
          <w:noProof/>
        </w:rPr>
        <w:tab/>
      </w:r>
      <w:r>
        <w:rPr>
          <w:noProof/>
        </w:rPr>
        <w:fldChar w:fldCharType="begin"/>
      </w:r>
      <w:r>
        <w:rPr>
          <w:noProof/>
        </w:rPr>
        <w:instrText xml:space="preserve"> PAGEREF _Toc49370667 \h </w:instrText>
      </w:r>
      <w:r>
        <w:rPr>
          <w:noProof/>
        </w:rPr>
      </w:r>
      <w:r>
        <w:rPr>
          <w:noProof/>
        </w:rPr>
        <w:fldChar w:fldCharType="separate"/>
      </w:r>
      <w:r w:rsidR="00340C14">
        <w:rPr>
          <w:noProof/>
        </w:rPr>
        <w:t>8</w:t>
      </w:r>
      <w:r>
        <w:rPr>
          <w:noProof/>
        </w:rPr>
        <w:fldChar w:fldCharType="end"/>
      </w:r>
    </w:p>
    <w:p w14:paraId="5E130BBC" w14:textId="4C565D65" w:rsidR="001E51A1" w:rsidRPr="00D83C63" w:rsidRDefault="001E51A1">
      <w:pPr>
        <w:pStyle w:val="TOC2"/>
        <w:tabs>
          <w:tab w:val="left" w:pos="960"/>
          <w:tab w:val="right" w:leader="dot" w:pos="9350"/>
        </w:tabs>
        <w:rPr>
          <w:rFonts w:ascii="Calibri" w:hAnsi="Calibri"/>
          <w:noProof/>
          <w:szCs w:val="22"/>
          <w:lang w:eastAsia="en-US"/>
        </w:rPr>
      </w:pPr>
      <w:r>
        <w:rPr>
          <w:noProof/>
        </w:rPr>
        <w:t>3.1</w:t>
      </w:r>
      <w:r w:rsidRPr="00D83C63">
        <w:rPr>
          <w:rFonts w:ascii="Calibri" w:hAnsi="Calibri"/>
          <w:noProof/>
          <w:szCs w:val="22"/>
          <w:lang w:eastAsia="en-US"/>
        </w:rPr>
        <w:tab/>
      </w:r>
      <w:r w:rsidRPr="001C0E67">
        <w:rPr>
          <w:rFonts w:ascii="Georgia" w:hAnsi="Georgia" w:cs="Georgia"/>
          <w:noProof/>
        </w:rPr>
        <w:t>User Interfaces</w:t>
      </w:r>
      <w:r>
        <w:rPr>
          <w:noProof/>
        </w:rPr>
        <w:tab/>
      </w:r>
      <w:r>
        <w:rPr>
          <w:noProof/>
        </w:rPr>
        <w:fldChar w:fldCharType="begin"/>
      </w:r>
      <w:r>
        <w:rPr>
          <w:noProof/>
        </w:rPr>
        <w:instrText xml:space="preserve"> PAGEREF _Toc49370668 \h </w:instrText>
      </w:r>
      <w:r>
        <w:rPr>
          <w:noProof/>
        </w:rPr>
      </w:r>
      <w:r>
        <w:rPr>
          <w:noProof/>
        </w:rPr>
        <w:fldChar w:fldCharType="separate"/>
      </w:r>
      <w:r w:rsidR="00340C14">
        <w:rPr>
          <w:noProof/>
        </w:rPr>
        <w:t>8</w:t>
      </w:r>
      <w:r>
        <w:rPr>
          <w:noProof/>
        </w:rPr>
        <w:fldChar w:fldCharType="end"/>
      </w:r>
    </w:p>
    <w:p w14:paraId="1BB60AD6" w14:textId="314B62A8" w:rsidR="001E51A1" w:rsidRPr="00D83C63" w:rsidRDefault="001E51A1">
      <w:pPr>
        <w:pStyle w:val="TOC2"/>
        <w:tabs>
          <w:tab w:val="left" w:pos="960"/>
          <w:tab w:val="right" w:leader="dot" w:pos="9350"/>
        </w:tabs>
        <w:rPr>
          <w:rFonts w:ascii="Calibri" w:hAnsi="Calibri"/>
          <w:noProof/>
          <w:szCs w:val="22"/>
          <w:lang w:eastAsia="en-US"/>
        </w:rPr>
      </w:pPr>
      <w:r>
        <w:rPr>
          <w:noProof/>
        </w:rPr>
        <w:t>3.2</w:t>
      </w:r>
      <w:r w:rsidRPr="00D83C63">
        <w:rPr>
          <w:rFonts w:ascii="Calibri" w:hAnsi="Calibri"/>
          <w:noProof/>
          <w:szCs w:val="22"/>
          <w:lang w:eastAsia="en-US"/>
        </w:rPr>
        <w:tab/>
      </w:r>
      <w:r w:rsidRPr="001C0E67">
        <w:rPr>
          <w:rFonts w:ascii="Georgia" w:hAnsi="Georgia" w:cs="Georgia"/>
          <w:noProof/>
        </w:rPr>
        <w:t>Hardware Interfaces</w:t>
      </w:r>
      <w:r>
        <w:rPr>
          <w:noProof/>
        </w:rPr>
        <w:tab/>
      </w:r>
      <w:r>
        <w:rPr>
          <w:noProof/>
        </w:rPr>
        <w:fldChar w:fldCharType="begin"/>
      </w:r>
      <w:r>
        <w:rPr>
          <w:noProof/>
        </w:rPr>
        <w:instrText xml:space="preserve"> PAGEREF _Toc49370669 \h </w:instrText>
      </w:r>
      <w:r>
        <w:rPr>
          <w:noProof/>
        </w:rPr>
      </w:r>
      <w:r>
        <w:rPr>
          <w:noProof/>
        </w:rPr>
        <w:fldChar w:fldCharType="separate"/>
      </w:r>
      <w:r w:rsidR="00340C14">
        <w:rPr>
          <w:noProof/>
        </w:rPr>
        <w:t>8</w:t>
      </w:r>
      <w:r>
        <w:rPr>
          <w:noProof/>
        </w:rPr>
        <w:fldChar w:fldCharType="end"/>
      </w:r>
    </w:p>
    <w:p w14:paraId="31CA6306" w14:textId="154FC97D" w:rsidR="001E51A1" w:rsidRPr="00D83C63" w:rsidRDefault="001E51A1">
      <w:pPr>
        <w:pStyle w:val="TOC2"/>
        <w:tabs>
          <w:tab w:val="left" w:pos="960"/>
          <w:tab w:val="right" w:leader="dot" w:pos="9350"/>
        </w:tabs>
        <w:rPr>
          <w:rFonts w:ascii="Calibri" w:hAnsi="Calibri"/>
          <w:noProof/>
          <w:szCs w:val="22"/>
          <w:lang w:eastAsia="en-US"/>
        </w:rPr>
      </w:pPr>
      <w:r>
        <w:rPr>
          <w:noProof/>
        </w:rPr>
        <w:t>3.3</w:t>
      </w:r>
      <w:r w:rsidRPr="00D83C63">
        <w:rPr>
          <w:rFonts w:ascii="Calibri" w:hAnsi="Calibri"/>
          <w:noProof/>
          <w:szCs w:val="22"/>
          <w:lang w:eastAsia="en-US"/>
        </w:rPr>
        <w:tab/>
      </w:r>
      <w:r w:rsidRPr="001C0E67">
        <w:rPr>
          <w:rFonts w:ascii="Georgia" w:hAnsi="Georgia" w:cs="Georgia"/>
          <w:noProof/>
        </w:rPr>
        <w:t>Software Interfaces</w:t>
      </w:r>
      <w:r>
        <w:rPr>
          <w:noProof/>
        </w:rPr>
        <w:tab/>
      </w:r>
      <w:r>
        <w:rPr>
          <w:noProof/>
        </w:rPr>
        <w:fldChar w:fldCharType="begin"/>
      </w:r>
      <w:r>
        <w:rPr>
          <w:noProof/>
        </w:rPr>
        <w:instrText xml:space="preserve"> PAGEREF _Toc49370670 \h </w:instrText>
      </w:r>
      <w:r>
        <w:rPr>
          <w:noProof/>
        </w:rPr>
      </w:r>
      <w:r>
        <w:rPr>
          <w:noProof/>
        </w:rPr>
        <w:fldChar w:fldCharType="separate"/>
      </w:r>
      <w:r w:rsidR="00340C14">
        <w:rPr>
          <w:noProof/>
        </w:rPr>
        <w:t>8</w:t>
      </w:r>
      <w:r>
        <w:rPr>
          <w:noProof/>
        </w:rPr>
        <w:fldChar w:fldCharType="end"/>
      </w:r>
    </w:p>
    <w:p w14:paraId="3C45A842" w14:textId="3D8C93E2" w:rsidR="001E51A1" w:rsidRPr="00D83C63" w:rsidRDefault="001E51A1">
      <w:pPr>
        <w:pStyle w:val="TOC2"/>
        <w:tabs>
          <w:tab w:val="left" w:pos="960"/>
          <w:tab w:val="right" w:leader="dot" w:pos="9350"/>
        </w:tabs>
        <w:rPr>
          <w:rFonts w:ascii="Calibri" w:hAnsi="Calibri"/>
          <w:noProof/>
          <w:szCs w:val="22"/>
          <w:lang w:eastAsia="en-US"/>
        </w:rPr>
      </w:pPr>
      <w:r>
        <w:rPr>
          <w:noProof/>
        </w:rPr>
        <w:t>3.4</w:t>
      </w:r>
      <w:r w:rsidRPr="00D83C63">
        <w:rPr>
          <w:rFonts w:ascii="Calibri" w:hAnsi="Calibri"/>
          <w:noProof/>
          <w:szCs w:val="22"/>
          <w:lang w:eastAsia="en-US"/>
        </w:rPr>
        <w:tab/>
      </w:r>
      <w:r w:rsidRPr="001C0E67">
        <w:rPr>
          <w:rFonts w:ascii="Georgia" w:hAnsi="Georgia" w:cs="Georgia"/>
          <w:noProof/>
        </w:rPr>
        <w:t>Communications Interfaces</w:t>
      </w:r>
      <w:r>
        <w:rPr>
          <w:noProof/>
        </w:rPr>
        <w:tab/>
      </w:r>
      <w:r>
        <w:rPr>
          <w:noProof/>
        </w:rPr>
        <w:fldChar w:fldCharType="begin"/>
      </w:r>
      <w:r>
        <w:rPr>
          <w:noProof/>
        </w:rPr>
        <w:instrText xml:space="preserve"> PAGEREF _Toc49370671 \h </w:instrText>
      </w:r>
      <w:r>
        <w:rPr>
          <w:noProof/>
        </w:rPr>
      </w:r>
      <w:r>
        <w:rPr>
          <w:noProof/>
        </w:rPr>
        <w:fldChar w:fldCharType="separate"/>
      </w:r>
      <w:r w:rsidR="00340C14">
        <w:rPr>
          <w:noProof/>
        </w:rPr>
        <w:t>8</w:t>
      </w:r>
      <w:r>
        <w:rPr>
          <w:noProof/>
        </w:rPr>
        <w:fldChar w:fldCharType="end"/>
      </w:r>
    </w:p>
    <w:p w14:paraId="5754C5F7" w14:textId="319EC7B8" w:rsidR="001E51A1" w:rsidRPr="00D83C63" w:rsidRDefault="001E51A1">
      <w:pPr>
        <w:pStyle w:val="TOC1"/>
        <w:tabs>
          <w:tab w:val="right" w:leader="dot" w:pos="9350"/>
        </w:tabs>
        <w:rPr>
          <w:rFonts w:ascii="Calibri" w:hAnsi="Calibri"/>
          <w:b w:val="0"/>
          <w:noProof/>
          <w:sz w:val="22"/>
          <w:szCs w:val="22"/>
          <w:lang w:eastAsia="en-US"/>
        </w:rPr>
      </w:pPr>
      <w:r>
        <w:rPr>
          <w:noProof/>
        </w:rPr>
        <w:t>4.</w:t>
      </w:r>
      <w:r w:rsidRPr="00D83C63">
        <w:rPr>
          <w:rFonts w:ascii="Calibri" w:hAnsi="Calibri"/>
          <w:b w:val="0"/>
          <w:noProof/>
          <w:sz w:val="22"/>
          <w:szCs w:val="22"/>
          <w:lang w:eastAsia="en-US"/>
        </w:rPr>
        <w:tab/>
      </w:r>
      <w:r w:rsidRPr="001C0E67">
        <w:rPr>
          <w:rFonts w:ascii="Georgia" w:hAnsi="Georgia" w:cs="Georgia"/>
          <w:noProof/>
        </w:rPr>
        <w:t>System function</w:t>
      </w:r>
      <w:r>
        <w:rPr>
          <w:noProof/>
        </w:rPr>
        <w:tab/>
      </w:r>
      <w:r>
        <w:rPr>
          <w:noProof/>
        </w:rPr>
        <w:fldChar w:fldCharType="begin"/>
      </w:r>
      <w:r>
        <w:rPr>
          <w:noProof/>
        </w:rPr>
        <w:instrText xml:space="preserve"> PAGEREF _Toc49370672 \h </w:instrText>
      </w:r>
      <w:r>
        <w:rPr>
          <w:noProof/>
        </w:rPr>
      </w:r>
      <w:r>
        <w:rPr>
          <w:noProof/>
        </w:rPr>
        <w:fldChar w:fldCharType="separate"/>
      </w:r>
      <w:r w:rsidR="00340C14">
        <w:rPr>
          <w:noProof/>
        </w:rPr>
        <w:t>9</w:t>
      </w:r>
      <w:r>
        <w:rPr>
          <w:noProof/>
        </w:rPr>
        <w:fldChar w:fldCharType="end"/>
      </w:r>
    </w:p>
    <w:p w14:paraId="6A3B7456" w14:textId="1CB65150" w:rsidR="001E51A1" w:rsidRPr="00D83C63" w:rsidRDefault="001E51A1">
      <w:pPr>
        <w:pStyle w:val="TOC2"/>
        <w:tabs>
          <w:tab w:val="left" w:pos="960"/>
          <w:tab w:val="right" w:leader="dot" w:pos="9350"/>
        </w:tabs>
        <w:rPr>
          <w:rFonts w:ascii="Calibri" w:hAnsi="Calibri"/>
          <w:noProof/>
          <w:szCs w:val="22"/>
          <w:lang w:eastAsia="en-US"/>
        </w:rPr>
      </w:pPr>
      <w:r w:rsidRPr="001C0E67">
        <w:rPr>
          <w:rFonts w:ascii="Georgia" w:hAnsi="Georgia" w:cs="Georgia"/>
          <w:noProof/>
        </w:rPr>
        <w:t>4.1</w:t>
      </w:r>
      <w:r w:rsidRPr="00D83C63">
        <w:rPr>
          <w:rFonts w:ascii="Calibri" w:hAnsi="Calibri"/>
          <w:noProof/>
          <w:szCs w:val="22"/>
          <w:lang w:eastAsia="en-US"/>
        </w:rPr>
        <w:tab/>
      </w:r>
      <w:r w:rsidRPr="001C0E67">
        <w:rPr>
          <w:rFonts w:ascii="Georgia" w:hAnsi="Georgia" w:cs="Georgia"/>
          <w:noProof/>
        </w:rPr>
        <w:t>Setup apartment details (Apt#, area, monthly maintenance dues, contact details)</w:t>
      </w:r>
      <w:r>
        <w:rPr>
          <w:noProof/>
        </w:rPr>
        <w:tab/>
      </w:r>
      <w:r>
        <w:rPr>
          <w:noProof/>
        </w:rPr>
        <w:fldChar w:fldCharType="begin"/>
      </w:r>
      <w:r>
        <w:rPr>
          <w:noProof/>
        </w:rPr>
        <w:instrText xml:space="preserve"> PAGEREF _Toc49370673 \h </w:instrText>
      </w:r>
      <w:r>
        <w:rPr>
          <w:noProof/>
        </w:rPr>
      </w:r>
      <w:r>
        <w:rPr>
          <w:noProof/>
        </w:rPr>
        <w:fldChar w:fldCharType="separate"/>
      </w:r>
      <w:r w:rsidR="00340C14">
        <w:rPr>
          <w:noProof/>
        </w:rPr>
        <w:t>9</w:t>
      </w:r>
      <w:r>
        <w:rPr>
          <w:noProof/>
        </w:rPr>
        <w:fldChar w:fldCharType="end"/>
      </w:r>
    </w:p>
    <w:p w14:paraId="05EAFEC2" w14:textId="358A367F" w:rsidR="001E51A1" w:rsidRPr="00D83C63" w:rsidRDefault="001E51A1">
      <w:pPr>
        <w:pStyle w:val="TOC2"/>
        <w:tabs>
          <w:tab w:val="left" w:pos="960"/>
          <w:tab w:val="right" w:leader="dot" w:pos="9350"/>
        </w:tabs>
        <w:rPr>
          <w:rFonts w:ascii="Calibri" w:hAnsi="Calibri"/>
          <w:noProof/>
          <w:szCs w:val="22"/>
          <w:lang w:eastAsia="en-US"/>
        </w:rPr>
      </w:pPr>
      <w:r w:rsidRPr="001C0E67">
        <w:rPr>
          <w:rFonts w:ascii="Georgia" w:hAnsi="Georgia" w:cs="Georgia"/>
          <w:noProof/>
        </w:rPr>
        <w:t>4.2</w:t>
      </w:r>
      <w:r w:rsidRPr="00D83C63">
        <w:rPr>
          <w:rFonts w:ascii="Calibri" w:hAnsi="Calibri"/>
          <w:noProof/>
          <w:szCs w:val="22"/>
          <w:lang w:eastAsia="en-US"/>
        </w:rPr>
        <w:tab/>
      </w:r>
      <w:r w:rsidRPr="001C0E67">
        <w:rPr>
          <w:rFonts w:ascii="Georgia" w:hAnsi="Georgia" w:cs="Georgia"/>
          <w:noProof/>
        </w:rPr>
        <w:t>Enter receipt of monthly maintenance dues</w:t>
      </w:r>
      <w:r>
        <w:rPr>
          <w:noProof/>
        </w:rPr>
        <w:tab/>
      </w:r>
      <w:r>
        <w:rPr>
          <w:noProof/>
        </w:rPr>
        <w:fldChar w:fldCharType="begin"/>
      </w:r>
      <w:r>
        <w:rPr>
          <w:noProof/>
        </w:rPr>
        <w:instrText xml:space="preserve"> PAGEREF _Toc49370674 \h </w:instrText>
      </w:r>
      <w:r>
        <w:rPr>
          <w:noProof/>
        </w:rPr>
      </w:r>
      <w:r>
        <w:rPr>
          <w:noProof/>
        </w:rPr>
        <w:fldChar w:fldCharType="separate"/>
      </w:r>
      <w:r w:rsidR="00340C14">
        <w:rPr>
          <w:noProof/>
        </w:rPr>
        <w:t>9</w:t>
      </w:r>
      <w:r>
        <w:rPr>
          <w:noProof/>
        </w:rPr>
        <w:fldChar w:fldCharType="end"/>
      </w:r>
    </w:p>
    <w:p w14:paraId="233C0117" w14:textId="0FB77E2D" w:rsidR="001E51A1" w:rsidRPr="00D83C63" w:rsidRDefault="001E51A1">
      <w:pPr>
        <w:pStyle w:val="TOC2"/>
        <w:tabs>
          <w:tab w:val="left" w:pos="960"/>
          <w:tab w:val="right" w:leader="dot" w:pos="9350"/>
        </w:tabs>
        <w:rPr>
          <w:rFonts w:ascii="Calibri" w:hAnsi="Calibri"/>
          <w:noProof/>
          <w:szCs w:val="22"/>
          <w:lang w:eastAsia="en-US"/>
        </w:rPr>
      </w:pPr>
      <w:r w:rsidRPr="001C0E67">
        <w:rPr>
          <w:rFonts w:ascii="Georgia" w:hAnsi="Georgia" w:cs="Georgia"/>
          <w:noProof/>
        </w:rPr>
        <w:t>4.3</w:t>
      </w:r>
      <w:r w:rsidRPr="00D83C63">
        <w:rPr>
          <w:rFonts w:ascii="Calibri" w:hAnsi="Calibri"/>
          <w:noProof/>
          <w:szCs w:val="22"/>
          <w:lang w:eastAsia="en-US"/>
        </w:rPr>
        <w:tab/>
      </w:r>
      <w:r w:rsidRPr="001C0E67">
        <w:rPr>
          <w:rFonts w:ascii="Georgia" w:hAnsi="Georgia" w:cs="Georgia"/>
          <w:noProof/>
        </w:rPr>
        <w:t>Enter details of expenses incurred in running the appartment complex</w:t>
      </w:r>
      <w:r>
        <w:rPr>
          <w:noProof/>
        </w:rPr>
        <w:tab/>
      </w:r>
      <w:r>
        <w:rPr>
          <w:noProof/>
        </w:rPr>
        <w:fldChar w:fldCharType="begin"/>
      </w:r>
      <w:r>
        <w:rPr>
          <w:noProof/>
        </w:rPr>
        <w:instrText xml:space="preserve"> PAGEREF _Toc49370675 \h </w:instrText>
      </w:r>
      <w:r>
        <w:rPr>
          <w:noProof/>
        </w:rPr>
      </w:r>
      <w:r>
        <w:rPr>
          <w:noProof/>
        </w:rPr>
        <w:fldChar w:fldCharType="separate"/>
      </w:r>
      <w:r w:rsidR="00340C14">
        <w:rPr>
          <w:noProof/>
        </w:rPr>
        <w:t>9</w:t>
      </w:r>
      <w:r>
        <w:rPr>
          <w:noProof/>
        </w:rPr>
        <w:fldChar w:fldCharType="end"/>
      </w:r>
    </w:p>
    <w:p w14:paraId="50029410" w14:textId="24AA505F" w:rsidR="001E51A1" w:rsidRPr="00D83C63" w:rsidRDefault="001E51A1">
      <w:pPr>
        <w:pStyle w:val="TOC2"/>
        <w:tabs>
          <w:tab w:val="left" w:pos="960"/>
          <w:tab w:val="right" w:leader="dot" w:pos="9350"/>
        </w:tabs>
        <w:rPr>
          <w:rFonts w:ascii="Calibri" w:hAnsi="Calibri"/>
          <w:noProof/>
          <w:szCs w:val="22"/>
          <w:lang w:eastAsia="en-US"/>
        </w:rPr>
      </w:pPr>
      <w:r w:rsidRPr="001C0E67">
        <w:rPr>
          <w:rFonts w:ascii="Georgia" w:hAnsi="Georgia" w:cs="Georgia"/>
          <w:noProof/>
        </w:rPr>
        <w:t>4.4</w:t>
      </w:r>
      <w:r w:rsidRPr="00D83C63">
        <w:rPr>
          <w:rFonts w:ascii="Calibri" w:hAnsi="Calibri"/>
          <w:noProof/>
          <w:szCs w:val="22"/>
          <w:lang w:eastAsia="en-US"/>
        </w:rPr>
        <w:tab/>
      </w:r>
      <w:r w:rsidRPr="001C0E67">
        <w:rPr>
          <w:rFonts w:ascii="Georgia" w:hAnsi="Georgia" w:cs="Georgia"/>
          <w:noProof/>
        </w:rPr>
        <w:t>Generate report of defaulting residents of monthly maintenance dues</w:t>
      </w:r>
      <w:r>
        <w:rPr>
          <w:noProof/>
        </w:rPr>
        <w:tab/>
      </w:r>
      <w:r>
        <w:rPr>
          <w:noProof/>
        </w:rPr>
        <w:fldChar w:fldCharType="begin"/>
      </w:r>
      <w:r>
        <w:rPr>
          <w:noProof/>
        </w:rPr>
        <w:instrText xml:space="preserve"> PAGEREF _Toc49370676 \h </w:instrText>
      </w:r>
      <w:r>
        <w:rPr>
          <w:noProof/>
        </w:rPr>
      </w:r>
      <w:r>
        <w:rPr>
          <w:noProof/>
        </w:rPr>
        <w:fldChar w:fldCharType="separate"/>
      </w:r>
      <w:r w:rsidR="00340C14">
        <w:rPr>
          <w:noProof/>
        </w:rPr>
        <w:t>9</w:t>
      </w:r>
      <w:r>
        <w:rPr>
          <w:noProof/>
        </w:rPr>
        <w:fldChar w:fldCharType="end"/>
      </w:r>
    </w:p>
    <w:p w14:paraId="0DF7194F" w14:textId="2B43F2D1" w:rsidR="001E51A1" w:rsidRPr="00D83C63" w:rsidRDefault="001E51A1">
      <w:pPr>
        <w:pStyle w:val="TOC2"/>
        <w:tabs>
          <w:tab w:val="left" w:pos="960"/>
          <w:tab w:val="right" w:leader="dot" w:pos="9350"/>
        </w:tabs>
        <w:rPr>
          <w:rFonts w:ascii="Calibri" w:hAnsi="Calibri"/>
          <w:noProof/>
          <w:szCs w:val="22"/>
          <w:lang w:eastAsia="en-US"/>
        </w:rPr>
      </w:pPr>
      <w:r w:rsidRPr="001C0E67">
        <w:rPr>
          <w:rFonts w:ascii="Georgia" w:hAnsi="Georgia" w:cs="Georgia"/>
          <w:noProof/>
        </w:rPr>
        <w:t>4.5</w:t>
      </w:r>
      <w:r w:rsidRPr="00D83C63">
        <w:rPr>
          <w:rFonts w:ascii="Calibri" w:hAnsi="Calibri"/>
          <w:noProof/>
          <w:szCs w:val="22"/>
          <w:lang w:eastAsia="en-US"/>
        </w:rPr>
        <w:tab/>
      </w:r>
      <w:r w:rsidRPr="001C0E67">
        <w:rPr>
          <w:rFonts w:ascii="Georgia" w:hAnsi="Georgia" w:cs="Georgia"/>
          <w:noProof/>
        </w:rPr>
        <w:t>Generate monthly report of receipts and expenses</w:t>
      </w:r>
      <w:r>
        <w:rPr>
          <w:noProof/>
        </w:rPr>
        <w:tab/>
      </w:r>
      <w:r>
        <w:rPr>
          <w:noProof/>
        </w:rPr>
        <w:fldChar w:fldCharType="begin"/>
      </w:r>
      <w:r>
        <w:rPr>
          <w:noProof/>
        </w:rPr>
        <w:instrText xml:space="preserve"> PAGEREF _Toc49370677 \h </w:instrText>
      </w:r>
      <w:r>
        <w:rPr>
          <w:noProof/>
        </w:rPr>
      </w:r>
      <w:r>
        <w:rPr>
          <w:noProof/>
        </w:rPr>
        <w:fldChar w:fldCharType="separate"/>
      </w:r>
      <w:r w:rsidR="00340C14">
        <w:rPr>
          <w:noProof/>
        </w:rPr>
        <w:t>9</w:t>
      </w:r>
      <w:r>
        <w:rPr>
          <w:noProof/>
        </w:rPr>
        <w:fldChar w:fldCharType="end"/>
      </w:r>
    </w:p>
    <w:p w14:paraId="5B92A9F7" w14:textId="341465FF" w:rsidR="001E51A1" w:rsidRPr="00D83C63" w:rsidRDefault="001E51A1">
      <w:pPr>
        <w:pStyle w:val="TOC1"/>
        <w:tabs>
          <w:tab w:val="right" w:leader="dot" w:pos="9350"/>
        </w:tabs>
        <w:rPr>
          <w:rFonts w:ascii="Calibri" w:hAnsi="Calibri"/>
          <w:b w:val="0"/>
          <w:noProof/>
          <w:sz w:val="22"/>
          <w:szCs w:val="22"/>
          <w:lang w:eastAsia="en-US"/>
        </w:rPr>
      </w:pPr>
      <w:r w:rsidRPr="001C0E67">
        <w:rPr>
          <w:rFonts w:ascii="Georgia" w:hAnsi="Georgia" w:cs="Georgia"/>
          <w:noProof/>
        </w:rPr>
        <w:t>5.</w:t>
      </w:r>
      <w:r w:rsidRPr="00D83C63">
        <w:rPr>
          <w:rFonts w:ascii="Calibri" w:hAnsi="Calibri"/>
          <w:b w:val="0"/>
          <w:noProof/>
          <w:sz w:val="22"/>
          <w:szCs w:val="22"/>
          <w:lang w:eastAsia="en-US"/>
        </w:rPr>
        <w:tab/>
      </w:r>
      <w:r w:rsidRPr="001C0E67">
        <w:rPr>
          <w:rFonts w:ascii="Georgia" w:hAnsi="Georgia" w:cs="Georgia"/>
          <w:noProof/>
        </w:rPr>
        <w:t>5.Other Nonfunctional Requirements</w:t>
      </w:r>
      <w:r>
        <w:rPr>
          <w:noProof/>
        </w:rPr>
        <w:tab/>
      </w:r>
      <w:r>
        <w:rPr>
          <w:noProof/>
        </w:rPr>
        <w:fldChar w:fldCharType="begin"/>
      </w:r>
      <w:r>
        <w:rPr>
          <w:noProof/>
        </w:rPr>
        <w:instrText xml:space="preserve"> PAGEREF _Toc49370678 \h </w:instrText>
      </w:r>
      <w:r>
        <w:rPr>
          <w:noProof/>
        </w:rPr>
      </w:r>
      <w:r>
        <w:rPr>
          <w:noProof/>
        </w:rPr>
        <w:fldChar w:fldCharType="separate"/>
      </w:r>
      <w:r w:rsidR="00340C14">
        <w:rPr>
          <w:noProof/>
        </w:rPr>
        <w:t>10</w:t>
      </w:r>
      <w:r>
        <w:rPr>
          <w:noProof/>
        </w:rPr>
        <w:fldChar w:fldCharType="end"/>
      </w:r>
    </w:p>
    <w:p w14:paraId="248F4066" w14:textId="5A7B86B6" w:rsidR="001E51A1" w:rsidRPr="00D83C63" w:rsidRDefault="001E51A1">
      <w:pPr>
        <w:pStyle w:val="TOC2"/>
        <w:tabs>
          <w:tab w:val="right" w:leader="dot" w:pos="9350"/>
        </w:tabs>
        <w:rPr>
          <w:rFonts w:ascii="Calibri" w:hAnsi="Calibri"/>
          <w:noProof/>
          <w:szCs w:val="22"/>
          <w:lang w:eastAsia="en-US"/>
        </w:rPr>
      </w:pPr>
      <w:r w:rsidRPr="001C0E67">
        <w:rPr>
          <w:rFonts w:ascii="Georgia" w:hAnsi="Georgia" w:cs="Georgia"/>
          <w:noProof/>
        </w:rPr>
        <w:t>5.1  Performance Requirements</w:t>
      </w:r>
      <w:r>
        <w:rPr>
          <w:noProof/>
        </w:rPr>
        <w:tab/>
      </w:r>
      <w:r>
        <w:rPr>
          <w:noProof/>
        </w:rPr>
        <w:fldChar w:fldCharType="begin"/>
      </w:r>
      <w:r>
        <w:rPr>
          <w:noProof/>
        </w:rPr>
        <w:instrText xml:space="preserve"> PAGEREF _Toc49370679 \h </w:instrText>
      </w:r>
      <w:r>
        <w:rPr>
          <w:noProof/>
        </w:rPr>
      </w:r>
      <w:r>
        <w:rPr>
          <w:noProof/>
        </w:rPr>
        <w:fldChar w:fldCharType="separate"/>
      </w:r>
      <w:r w:rsidR="00340C14">
        <w:rPr>
          <w:noProof/>
        </w:rPr>
        <w:t>10</w:t>
      </w:r>
      <w:r>
        <w:rPr>
          <w:noProof/>
        </w:rPr>
        <w:fldChar w:fldCharType="end"/>
      </w:r>
    </w:p>
    <w:p w14:paraId="26A65077" w14:textId="27E3B82A" w:rsidR="001E51A1" w:rsidRPr="00D83C63" w:rsidRDefault="001E51A1">
      <w:pPr>
        <w:pStyle w:val="TOC1"/>
        <w:tabs>
          <w:tab w:val="right" w:leader="dot" w:pos="9350"/>
        </w:tabs>
        <w:rPr>
          <w:rFonts w:ascii="Calibri" w:hAnsi="Calibri"/>
          <w:b w:val="0"/>
          <w:noProof/>
          <w:sz w:val="22"/>
          <w:szCs w:val="22"/>
          <w:lang w:eastAsia="en-US"/>
        </w:rPr>
      </w:pPr>
      <w:r w:rsidRPr="001C0E67">
        <w:rPr>
          <w:rFonts w:ascii="Georgia" w:hAnsi="Georgia" w:cs="Georgia"/>
          <w:noProof/>
        </w:rPr>
        <w:t>Appendix A: Glossary</w:t>
      </w:r>
      <w:r>
        <w:rPr>
          <w:noProof/>
        </w:rPr>
        <w:tab/>
      </w:r>
      <w:r>
        <w:rPr>
          <w:noProof/>
        </w:rPr>
        <w:fldChar w:fldCharType="begin"/>
      </w:r>
      <w:r>
        <w:rPr>
          <w:noProof/>
        </w:rPr>
        <w:instrText xml:space="preserve"> PAGEREF _Toc49370680 \h </w:instrText>
      </w:r>
      <w:r>
        <w:rPr>
          <w:noProof/>
        </w:rPr>
      </w:r>
      <w:r>
        <w:rPr>
          <w:noProof/>
        </w:rPr>
        <w:fldChar w:fldCharType="separate"/>
      </w:r>
      <w:r w:rsidR="00340C14">
        <w:rPr>
          <w:noProof/>
        </w:rPr>
        <w:t>11</w:t>
      </w:r>
      <w:r>
        <w:rPr>
          <w:noProof/>
        </w:rPr>
        <w:fldChar w:fldCharType="end"/>
      </w:r>
    </w:p>
    <w:p w14:paraId="55699CAD" w14:textId="77777777" w:rsidR="00D83C63" w:rsidRDefault="00D83C63">
      <w:pPr>
        <w:rPr>
          <w:rFonts w:ascii="Georgia" w:hAnsi="Georgia" w:cs="Georgia"/>
          <w:b/>
        </w:rPr>
      </w:pPr>
      <w:r>
        <w:fldChar w:fldCharType="end"/>
      </w:r>
    </w:p>
    <w:p w14:paraId="4FAC8292" w14:textId="77777777" w:rsidR="00D83C63" w:rsidRDefault="00D83C63">
      <w:pPr>
        <w:rPr>
          <w:rFonts w:ascii="Georgia" w:hAnsi="Georgia" w:cs="Georgia"/>
          <w:b/>
        </w:rPr>
      </w:pPr>
    </w:p>
    <w:p w14:paraId="281A0032" w14:textId="77777777" w:rsidR="00D83C63" w:rsidRDefault="00D83C63">
      <w:pPr>
        <w:pStyle w:val="TOCEntry"/>
      </w:pPr>
      <w:bookmarkStart w:id="2" w:name="_Toc49370653"/>
      <w:r>
        <w:t>Revision History</w:t>
      </w:r>
      <w:bookmarkEnd w:id="2"/>
    </w:p>
    <w:tbl>
      <w:tblPr>
        <w:tblW w:w="9606" w:type="dxa"/>
        <w:tblInd w:w="-15" w:type="dxa"/>
        <w:tblLayout w:type="fixed"/>
        <w:tblLook w:val="0000" w:firstRow="0" w:lastRow="0" w:firstColumn="0" w:lastColumn="0" w:noHBand="0" w:noVBand="0"/>
      </w:tblPr>
      <w:tblGrid>
        <w:gridCol w:w="2283"/>
        <w:gridCol w:w="1170"/>
        <w:gridCol w:w="4559"/>
        <w:gridCol w:w="1594"/>
      </w:tblGrid>
      <w:tr w:rsidR="00D83C63" w14:paraId="53785C2D" w14:textId="77777777" w:rsidTr="001E51A1">
        <w:tc>
          <w:tcPr>
            <w:tcW w:w="2283" w:type="dxa"/>
            <w:tcBorders>
              <w:top w:val="single" w:sz="12" w:space="0" w:color="000000"/>
              <w:left w:val="single" w:sz="12" w:space="0" w:color="000000"/>
              <w:bottom w:val="double" w:sz="12" w:space="0" w:color="000000"/>
            </w:tcBorders>
            <w:shd w:val="clear" w:color="auto" w:fill="FFFFFF"/>
          </w:tcPr>
          <w:p w14:paraId="088639E3" w14:textId="77777777" w:rsidR="00D83C63" w:rsidRDefault="00D83C63">
            <w:pPr>
              <w:spacing w:before="40" w:after="40"/>
            </w:pPr>
            <w:r>
              <w:rPr>
                <w:rFonts w:ascii="Georgia" w:hAnsi="Georgia" w:cs="Georgia"/>
                <w:b/>
              </w:rPr>
              <w:t>Name</w:t>
            </w:r>
          </w:p>
        </w:tc>
        <w:tc>
          <w:tcPr>
            <w:tcW w:w="1170" w:type="dxa"/>
            <w:tcBorders>
              <w:top w:val="single" w:sz="12" w:space="0" w:color="000000"/>
              <w:left w:val="single" w:sz="6" w:space="0" w:color="000000"/>
              <w:bottom w:val="double" w:sz="12" w:space="0" w:color="000000"/>
            </w:tcBorders>
            <w:shd w:val="clear" w:color="auto" w:fill="FFFFFF"/>
          </w:tcPr>
          <w:p w14:paraId="20676407" w14:textId="77777777" w:rsidR="00D83C63" w:rsidRDefault="00D83C63">
            <w:pPr>
              <w:spacing w:before="40" w:after="40"/>
            </w:pPr>
            <w:r>
              <w:rPr>
                <w:rFonts w:ascii="Georgia" w:hAnsi="Georgia" w:cs="Georgia"/>
                <w:b/>
              </w:rPr>
              <w:t>Date</w:t>
            </w:r>
          </w:p>
        </w:tc>
        <w:tc>
          <w:tcPr>
            <w:tcW w:w="4559" w:type="dxa"/>
            <w:tcBorders>
              <w:top w:val="single" w:sz="12" w:space="0" w:color="000000"/>
              <w:left w:val="single" w:sz="6" w:space="0" w:color="000000"/>
              <w:bottom w:val="double" w:sz="12" w:space="0" w:color="000000"/>
            </w:tcBorders>
            <w:shd w:val="clear" w:color="auto" w:fill="FFFFFF"/>
          </w:tcPr>
          <w:p w14:paraId="39751A9D" w14:textId="77777777" w:rsidR="00D83C63" w:rsidRDefault="00D83C63">
            <w:pPr>
              <w:spacing w:before="40" w:after="40"/>
            </w:pPr>
            <w:r>
              <w:rPr>
                <w:rFonts w:ascii="Georgia" w:hAnsi="Georgia" w:cs="Georgia"/>
                <w:b/>
              </w:rPr>
              <w:t xml:space="preserve">Reason </w:t>
            </w:r>
            <w:r w:rsidR="001E51A1">
              <w:rPr>
                <w:rFonts w:ascii="Georgia" w:hAnsi="Georgia" w:cs="Georgia"/>
                <w:b/>
              </w:rPr>
              <w:t>for</w:t>
            </w:r>
            <w:r>
              <w:rPr>
                <w:rFonts w:ascii="Georgia" w:hAnsi="Georgia" w:cs="Georgia"/>
                <w:b/>
              </w:rPr>
              <w:t xml:space="preserve"> Changes</w:t>
            </w:r>
          </w:p>
        </w:tc>
        <w:tc>
          <w:tcPr>
            <w:tcW w:w="1594" w:type="dxa"/>
            <w:tcBorders>
              <w:top w:val="single" w:sz="12" w:space="0" w:color="000000"/>
              <w:left w:val="single" w:sz="6" w:space="0" w:color="000000"/>
              <w:bottom w:val="double" w:sz="12" w:space="0" w:color="000000"/>
              <w:right w:val="single" w:sz="12" w:space="0" w:color="000000"/>
            </w:tcBorders>
            <w:shd w:val="clear" w:color="auto" w:fill="FFFFFF"/>
          </w:tcPr>
          <w:p w14:paraId="5C8ACA1B" w14:textId="77777777" w:rsidR="00D83C63" w:rsidRDefault="00D83C63">
            <w:pPr>
              <w:spacing w:before="40" w:after="40"/>
            </w:pPr>
            <w:r>
              <w:rPr>
                <w:rFonts w:ascii="Georgia" w:hAnsi="Georgia" w:cs="Georgia"/>
                <w:b/>
              </w:rPr>
              <w:t>Version</w:t>
            </w:r>
          </w:p>
        </w:tc>
      </w:tr>
      <w:tr w:rsidR="00D83C63" w14:paraId="4E9BCE0C" w14:textId="77777777" w:rsidTr="001E51A1">
        <w:tc>
          <w:tcPr>
            <w:tcW w:w="2283" w:type="dxa"/>
            <w:tcBorders>
              <w:left w:val="single" w:sz="12" w:space="0" w:color="000000"/>
              <w:bottom w:val="single" w:sz="6" w:space="0" w:color="000000"/>
            </w:tcBorders>
            <w:shd w:val="clear" w:color="auto" w:fill="FFFFFF"/>
          </w:tcPr>
          <w:p w14:paraId="4B75198A" w14:textId="77777777" w:rsidR="00D83C63" w:rsidRDefault="001E51A1">
            <w:pPr>
              <w:snapToGrid w:val="0"/>
              <w:spacing w:before="40" w:after="40"/>
              <w:rPr>
                <w:rFonts w:ascii="Georgia" w:hAnsi="Georgia" w:cs="Georgia"/>
              </w:rPr>
            </w:pPr>
            <w:r>
              <w:rPr>
                <w:rFonts w:ascii="Georgia" w:hAnsi="Georgia" w:cs="Georgia"/>
              </w:rPr>
              <w:t>Ganesh Kum</w:t>
            </w:r>
            <w:r w:rsidR="00D9325A">
              <w:rPr>
                <w:rFonts w:ascii="Georgia" w:hAnsi="Georgia" w:cs="Georgia"/>
              </w:rPr>
              <w:t>a</w:t>
            </w:r>
            <w:r>
              <w:rPr>
                <w:rFonts w:ascii="Georgia" w:hAnsi="Georgia" w:cs="Georgia"/>
              </w:rPr>
              <w:t>ar S.</w:t>
            </w:r>
          </w:p>
        </w:tc>
        <w:tc>
          <w:tcPr>
            <w:tcW w:w="1170" w:type="dxa"/>
            <w:tcBorders>
              <w:left w:val="single" w:sz="6" w:space="0" w:color="000000"/>
              <w:bottom w:val="single" w:sz="6" w:space="0" w:color="000000"/>
            </w:tcBorders>
            <w:shd w:val="clear" w:color="auto" w:fill="FFFFFF"/>
          </w:tcPr>
          <w:p w14:paraId="6661B240" w14:textId="77777777" w:rsidR="00D83C63" w:rsidRDefault="001E51A1">
            <w:pPr>
              <w:snapToGrid w:val="0"/>
              <w:spacing w:before="40" w:after="40"/>
              <w:rPr>
                <w:rFonts w:ascii="Georgia" w:hAnsi="Georgia" w:cs="Georgia"/>
              </w:rPr>
            </w:pPr>
            <w:r>
              <w:rPr>
                <w:rFonts w:ascii="Georgia" w:hAnsi="Georgia" w:cs="Georgia"/>
              </w:rPr>
              <w:t>27/8/20</w:t>
            </w:r>
          </w:p>
        </w:tc>
        <w:tc>
          <w:tcPr>
            <w:tcW w:w="4559" w:type="dxa"/>
            <w:tcBorders>
              <w:left w:val="single" w:sz="6" w:space="0" w:color="000000"/>
              <w:bottom w:val="single" w:sz="6" w:space="0" w:color="000000"/>
            </w:tcBorders>
            <w:shd w:val="clear" w:color="auto" w:fill="FFFFFF"/>
          </w:tcPr>
          <w:p w14:paraId="4D002966" w14:textId="77777777" w:rsidR="00D83C63" w:rsidRDefault="001E51A1">
            <w:pPr>
              <w:snapToGrid w:val="0"/>
              <w:spacing w:before="40" w:after="40"/>
              <w:rPr>
                <w:rFonts w:ascii="Georgia" w:hAnsi="Georgia" w:cs="Georgia"/>
              </w:rPr>
            </w:pPr>
            <w:r>
              <w:rPr>
                <w:rFonts w:ascii="Georgia" w:hAnsi="Georgia" w:cs="Georgia"/>
              </w:rPr>
              <w:t>Initial Version</w:t>
            </w:r>
          </w:p>
        </w:tc>
        <w:tc>
          <w:tcPr>
            <w:tcW w:w="1594" w:type="dxa"/>
            <w:tcBorders>
              <w:left w:val="single" w:sz="6" w:space="0" w:color="000000"/>
              <w:bottom w:val="single" w:sz="6" w:space="0" w:color="000000"/>
              <w:right w:val="single" w:sz="12" w:space="0" w:color="000000"/>
            </w:tcBorders>
            <w:shd w:val="clear" w:color="auto" w:fill="FFFFFF"/>
          </w:tcPr>
          <w:p w14:paraId="1A411A54" w14:textId="77777777" w:rsidR="00D83C63" w:rsidRDefault="001E51A1">
            <w:pPr>
              <w:snapToGrid w:val="0"/>
              <w:spacing w:before="40" w:after="40"/>
              <w:rPr>
                <w:rFonts w:ascii="Georgia" w:hAnsi="Georgia" w:cs="Georgia"/>
              </w:rPr>
            </w:pPr>
            <w:r>
              <w:rPr>
                <w:rFonts w:ascii="Georgia" w:hAnsi="Georgia" w:cs="Georgia"/>
              </w:rPr>
              <w:t>1.0</w:t>
            </w:r>
          </w:p>
        </w:tc>
      </w:tr>
      <w:tr w:rsidR="00D83C63" w14:paraId="6E80839A" w14:textId="77777777" w:rsidTr="001E51A1">
        <w:tc>
          <w:tcPr>
            <w:tcW w:w="2283" w:type="dxa"/>
            <w:tcBorders>
              <w:top w:val="single" w:sz="6" w:space="0" w:color="000000"/>
              <w:left w:val="single" w:sz="12" w:space="0" w:color="000000"/>
              <w:bottom w:val="single" w:sz="12" w:space="0" w:color="000000"/>
            </w:tcBorders>
            <w:shd w:val="clear" w:color="auto" w:fill="FFFFFF"/>
          </w:tcPr>
          <w:p w14:paraId="4A3C91C7" w14:textId="77777777" w:rsidR="00D83C63" w:rsidRDefault="00D83C63">
            <w:pPr>
              <w:snapToGrid w:val="0"/>
              <w:spacing w:before="40" w:after="40"/>
              <w:rPr>
                <w:rFonts w:ascii="Georgia" w:hAnsi="Georgia" w:cs="Georgia"/>
              </w:rPr>
            </w:pPr>
          </w:p>
        </w:tc>
        <w:tc>
          <w:tcPr>
            <w:tcW w:w="1170" w:type="dxa"/>
            <w:tcBorders>
              <w:top w:val="single" w:sz="6" w:space="0" w:color="000000"/>
              <w:left w:val="single" w:sz="6" w:space="0" w:color="000000"/>
              <w:bottom w:val="single" w:sz="12" w:space="0" w:color="000000"/>
            </w:tcBorders>
            <w:shd w:val="clear" w:color="auto" w:fill="FFFFFF"/>
          </w:tcPr>
          <w:p w14:paraId="10B15CF5" w14:textId="77777777" w:rsidR="00D83C63" w:rsidRDefault="00D83C63">
            <w:pPr>
              <w:snapToGrid w:val="0"/>
              <w:spacing w:before="40" w:after="40"/>
              <w:rPr>
                <w:rFonts w:ascii="Georgia" w:hAnsi="Georgia" w:cs="Georgia"/>
              </w:rPr>
            </w:pPr>
          </w:p>
        </w:tc>
        <w:tc>
          <w:tcPr>
            <w:tcW w:w="4559" w:type="dxa"/>
            <w:tcBorders>
              <w:top w:val="single" w:sz="6" w:space="0" w:color="000000"/>
              <w:left w:val="single" w:sz="6" w:space="0" w:color="000000"/>
              <w:bottom w:val="single" w:sz="12" w:space="0" w:color="000000"/>
            </w:tcBorders>
            <w:shd w:val="clear" w:color="auto" w:fill="FFFFFF"/>
          </w:tcPr>
          <w:p w14:paraId="7F47D86D" w14:textId="77777777" w:rsidR="00D83C63" w:rsidRDefault="00D83C63">
            <w:pPr>
              <w:snapToGrid w:val="0"/>
              <w:spacing w:before="40" w:after="40"/>
              <w:rPr>
                <w:rFonts w:ascii="Georgia" w:hAnsi="Georgia" w:cs="Georgia"/>
              </w:rPr>
            </w:pPr>
          </w:p>
        </w:tc>
        <w:tc>
          <w:tcPr>
            <w:tcW w:w="1594" w:type="dxa"/>
            <w:tcBorders>
              <w:top w:val="single" w:sz="6" w:space="0" w:color="000000"/>
              <w:left w:val="single" w:sz="6" w:space="0" w:color="000000"/>
              <w:bottom w:val="single" w:sz="12" w:space="0" w:color="000000"/>
              <w:right w:val="single" w:sz="12" w:space="0" w:color="000000"/>
            </w:tcBorders>
            <w:shd w:val="clear" w:color="auto" w:fill="FFFFFF"/>
          </w:tcPr>
          <w:p w14:paraId="0246BAFF" w14:textId="77777777" w:rsidR="00D83C63" w:rsidRDefault="00D83C63">
            <w:pPr>
              <w:snapToGrid w:val="0"/>
              <w:spacing w:before="40" w:after="40"/>
              <w:rPr>
                <w:rFonts w:ascii="Georgia" w:hAnsi="Georgia" w:cs="Georgia"/>
              </w:rPr>
            </w:pPr>
          </w:p>
        </w:tc>
      </w:tr>
    </w:tbl>
    <w:p w14:paraId="5345A947" w14:textId="77777777" w:rsidR="00D83C63" w:rsidRDefault="00D83C63">
      <w:pPr>
        <w:rPr>
          <w:rFonts w:ascii="Georgia" w:hAnsi="Georgia" w:cs="Georgia"/>
          <w:b/>
        </w:rPr>
      </w:pPr>
    </w:p>
    <w:p w14:paraId="327BDCCA" w14:textId="77777777" w:rsidR="00D83C63" w:rsidRDefault="00D83C63">
      <w:pPr>
        <w:rPr>
          <w:rFonts w:ascii="Georgia" w:hAnsi="Georgia" w:cs="Georgia"/>
          <w:b/>
        </w:rPr>
      </w:pPr>
    </w:p>
    <w:p w14:paraId="54D1FC9C" w14:textId="77777777" w:rsidR="00D83C63" w:rsidRDefault="00D83C63">
      <w:pPr>
        <w:sectPr w:rsidR="00D83C63" w:rsidSect="00C23005">
          <w:headerReference w:type="default" r:id="rId9"/>
          <w:footerReference w:type="default" r:id="rId10"/>
          <w:pgSz w:w="12240" w:h="15840"/>
          <w:pgMar w:top="1440" w:right="1440" w:bottom="1440" w:left="1440" w:header="720" w:footer="720" w:gutter="0"/>
          <w:pgNumType w:start="0"/>
          <w:cols w:space="720"/>
          <w:titlePg/>
          <w:docGrid w:linePitch="360"/>
        </w:sectPr>
      </w:pPr>
    </w:p>
    <w:p w14:paraId="16D4D49A" w14:textId="77777777" w:rsidR="00D83C63" w:rsidRDefault="00D83C63">
      <w:pPr>
        <w:pStyle w:val="Heading1"/>
      </w:pPr>
      <w:bookmarkStart w:id="3" w:name="_Toc49370654"/>
      <w:r>
        <w:rPr>
          <w:rFonts w:ascii="Georgia" w:hAnsi="Georgia" w:cs="Georgia"/>
        </w:rPr>
        <w:lastRenderedPageBreak/>
        <w:t>Introduction</w:t>
      </w:r>
      <w:bookmarkEnd w:id="3"/>
    </w:p>
    <w:p w14:paraId="7DECC8F2" w14:textId="77777777" w:rsidR="00D83C63" w:rsidRDefault="00D83C63">
      <w:pPr>
        <w:pStyle w:val="Heading2"/>
      </w:pPr>
      <w:bookmarkStart w:id="4" w:name="_Toc49370655"/>
      <w:r>
        <w:rPr>
          <w:rFonts w:ascii="Georgia" w:hAnsi="Georgia" w:cs="Georgia"/>
        </w:rPr>
        <w:t>Purpose</w:t>
      </w:r>
      <w:bookmarkEnd w:id="4"/>
      <w:r>
        <w:rPr>
          <w:rFonts w:ascii="Georgia" w:hAnsi="Georgia" w:cs="Georgia"/>
        </w:rPr>
        <w:t xml:space="preserve"> </w:t>
      </w:r>
    </w:p>
    <w:p w14:paraId="7FE5E42C" w14:textId="77777777" w:rsidR="00D83C63" w:rsidRPr="006F0AB6" w:rsidRDefault="00D83C63">
      <w:pPr>
        <w:rPr>
          <w:sz w:val="28"/>
          <w:szCs w:val="22"/>
        </w:rPr>
      </w:pPr>
      <w:r w:rsidRPr="006F0AB6">
        <w:rPr>
          <w:rStyle w:val="apple-converted-space"/>
          <w:rFonts w:ascii="Georgia" w:hAnsi="Georgia" w:cs="Georgia"/>
          <w:color w:val="000000"/>
          <w:sz w:val="22"/>
          <w:szCs w:val="22"/>
          <w:shd w:val="clear" w:color="auto" w:fill="FFFFFF"/>
        </w:rPr>
        <w:t xml:space="preserve">Apartment Management System </w:t>
      </w:r>
      <w:r w:rsidRPr="006F0AB6">
        <w:rPr>
          <w:rFonts w:ascii="Georgia" w:hAnsi="Georgia" w:cs="Georgia"/>
          <w:color w:val="000000"/>
          <w:sz w:val="22"/>
          <w:szCs w:val="22"/>
          <w:shd w:val="clear" w:color="auto" w:fill="FFFFFF"/>
        </w:rPr>
        <w:t>is an application that can be used by smaller apartment complexes to manage their books. It aims at improving the efficiency in managing monthly subscription fee collection, providing overdue notices, monthly reports, etc.</w:t>
      </w:r>
    </w:p>
    <w:p w14:paraId="316F5A5B" w14:textId="77777777" w:rsidR="00D83C63" w:rsidRDefault="00D83C63">
      <w:pPr>
        <w:pStyle w:val="Heading2"/>
      </w:pPr>
      <w:bookmarkStart w:id="5" w:name="_Toc49370656"/>
      <w:r>
        <w:rPr>
          <w:rFonts w:ascii="Georgia" w:hAnsi="Georgia" w:cs="Georgia"/>
        </w:rPr>
        <w:t>Document Conventions</w:t>
      </w:r>
      <w:bookmarkEnd w:id="5"/>
    </w:p>
    <w:p w14:paraId="17EA1DF7" w14:textId="77777777" w:rsidR="00D83C63" w:rsidRPr="002540EE" w:rsidRDefault="00D83C63">
      <w:pPr>
        <w:rPr>
          <w:sz w:val="28"/>
          <w:szCs w:val="22"/>
        </w:rPr>
      </w:pPr>
      <w:r w:rsidRPr="002540EE">
        <w:rPr>
          <w:rFonts w:ascii="Georgia" w:hAnsi="Georgia" w:cs="Georgia"/>
          <w:color w:val="000000"/>
          <w:sz w:val="22"/>
          <w:szCs w:val="22"/>
          <w:shd w:val="clear" w:color="auto" w:fill="FFFFFF"/>
        </w:rPr>
        <w:t> </w:t>
      </w:r>
      <w:r w:rsidRPr="002540EE">
        <w:rPr>
          <w:rFonts w:ascii="Georgia" w:eastAsia="Georgia" w:hAnsi="Georgia" w:cs="Georgia"/>
          <w:color w:val="000000"/>
          <w:sz w:val="22"/>
          <w:szCs w:val="22"/>
          <w:shd w:val="clear" w:color="auto" w:fill="FFFFFF"/>
        </w:rPr>
        <w:t xml:space="preserve">                                           </w:t>
      </w:r>
      <w:r w:rsidRPr="002540EE">
        <w:rPr>
          <w:rFonts w:ascii="Georgia" w:hAnsi="Georgia" w:cs="Georgia"/>
          <w:color w:val="000000"/>
          <w:sz w:val="22"/>
          <w:szCs w:val="22"/>
          <w:shd w:val="clear" w:color="auto" w:fill="FFFFFF"/>
        </w:rPr>
        <w:t>Font                             Style               Size</w:t>
      </w:r>
      <w:r w:rsidRPr="002540EE">
        <w:rPr>
          <w:rFonts w:ascii="Georgia" w:hAnsi="Georgia" w:cs="Georgia"/>
          <w:color w:val="000000"/>
          <w:sz w:val="22"/>
          <w:szCs w:val="22"/>
        </w:rPr>
        <w:br/>
      </w:r>
      <w:r w:rsidRPr="002540EE">
        <w:rPr>
          <w:rFonts w:ascii="Georgia" w:hAnsi="Georgia" w:cs="Georgia"/>
          <w:color w:val="000000"/>
          <w:sz w:val="22"/>
          <w:szCs w:val="22"/>
        </w:rPr>
        <w:br/>
      </w:r>
      <w:r w:rsidRPr="002540EE">
        <w:rPr>
          <w:rFonts w:ascii="Georgia" w:hAnsi="Georgia" w:cs="Georgia"/>
          <w:color w:val="000000"/>
          <w:sz w:val="22"/>
          <w:szCs w:val="22"/>
          <w:shd w:val="clear" w:color="auto" w:fill="FFFFFF"/>
        </w:rPr>
        <w:t xml:space="preserve">Heading                           </w:t>
      </w:r>
      <w:r w:rsidR="002540EE" w:rsidRPr="002540EE">
        <w:rPr>
          <w:rFonts w:ascii="Georgia" w:hAnsi="Georgia" w:cs="Georgia"/>
          <w:color w:val="000000"/>
          <w:sz w:val="22"/>
          <w:szCs w:val="22"/>
          <w:shd w:val="clear" w:color="auto" w:fill="FFFFFF"/>
        </w:rPr>
        <w:t>Georgia</w:t>
      </w:r>
      <w:r w:rsidRPr="002540EE">
        <w:rPr>
          <w:rFonts w:ascii="Georgia" w:hAnsi="Georgia" w:cs="Georgia"/>
          <w:color w:val="000000"/>
          <w:sz w:val="22"/>
          <w:szCs w:val="22"/>
          <w:shd w:val="clear" w:color="auto" w:fill="FFFFFF"/>
        </w:rPr>
        <w:t xml:space="preserve">     </w:t>
      </w:r>
      <w:r w:rsidR="002540EE" w:rsidRPr="002540EE">
        <w:rPr>
          <w:rFonts w:ascii="Georgia" w:hAnsi="Georgia" w:cs="Georgia"/>
          <w:color w:val="000000"/>
          <w:sz w:val="22"/>
          <w:szCs w:val="22"/>
          <w:shd w:val="clear" w:color="auto" w:fill="FFFFFF"/>
        </w:rPr>
        <w:tab/>
        <w:t xml:space="preserve">          </w:t>
      </w:r>
      <w:r w:rsidRPr="002540EE">
        <w:rPr>
          <w:rFonts w:ascii="Georgia" w:hAnsi="Georgia" w:cs="Georgia"/>
          <w:color w:val="000000"/>
          <w:sz w:val="22"/>
          <w:szCs w:val="22"/>
          <w:shd w:val="clear" w:color="auto" w:fill="FFFFFF"/>
        </w:rPr>
        <w:t>Bold                 18</w:t>
      </w:r>
      <w:r w:rsidRPr="002540EE">
        <w:rPr>
          <w:rFonts w:ascii="Georgia" w:hAnsi="Georgia" w:cs="Georgia"/>
          <w:color w:val="000000"/>
          <w:sz w:val="22"/>
          <w:szCs w:val="22"/>
        </w:rPr>
        <w:br/>
      </w:r>
      <w:r w:rsidRPr="002540EE">
        <w:rPr>
          <w:rFonts w:ascii="Georgia" w:hAnsi="Georgia" w:cs="Georgia"/>
          <w:color w:val="000000"/>
          <w:sz w:val="22"/>
          <w:szCs w:val="22"/>
        </w:rPr>
        <w:br/>
      </w:r>
      <w:r w:rsidRPr="002540EE">
        <w:rPr>
          <w:rFonts w:ascii="Georgia" w:hAnsi="Georgia" w:cs="Georgia"/>
          <w:color w:val="000000"/>
          <w:sz w:val="22"/>
          <w:szCs w:val="22"/>
          <w:shd w:val="clear" w:color="auto" w:fill="FFFFFF"/>
        </w:rPr>
        <w:t xml:space="preserve">Sub-Heading                   </w:t>
      </w:r>
      <w:r w:rsidR="002540EE" w:rsidRPr="002540EE">
        <w:rPr>
          <w:rFonts w:ascii="Georgia" w:hAnsi="Georgia" w:cs="Georgia"/>
          <w:color w:val="000000"/>
          <w:sz w:val="22"/>
          <w:szCs w:val="22"/>
          <w:shd w:val="clear" w:color="auto" w:fill="FFFFFF"/>
        </w:rPr>
        <w:t>Georgia</w:t>
      </w:r>
      <w:r w:rsidR="002540EE" w:rsidRPr="002540EE">
        <w:rPr>
          <w:rFonts w:ascii="Georgia" w:hAnsi="Georgia" w:cs="Georgia"/>
          <w:color w:val="000000"/>
          <w:sz w:val="22"/>
          <w:szCs w:val="22"/>
          <w:shd w:val="clear" w:color="auto" w:fill="FFFFFF"/>
        </w:rPr>
        <w:tab/>
        <w:t xml:space="preserve">          </w:t>
      </w:r>
      <w:r w:rsidRPr="002540EE">
        <w:rPr>
          <w:rFonts w:ascii="Georgia" w:hAnsi="Georgia" w:cs="Georgia"/>
          <w:color w:val="000000"/>
          <w:sz w:val="22"/>
          <w:szCs w:val="22"/>
          <w:shd w:val="clear" w:color="auto" w:fill="FFFFFF"/>
        </w:rPr>
        <w:t xml:space="preserve">Bold             </w:t>
      </w:r>
      <w:r w:rsidR="002540EE" w:rsidRPr="002540EE">
        <w:rPr>
          <w:rFonts w:ascii="Georgia" w:hAnsi="Georgia" w:cs="Georgia"/>
          <w:color w:val="000000"/>
          <w:sz w:val="22"/>
          <w:szCs w:val="22"/>
          <w:shd w:val="clear" w:color="auto" w:fill="FFFFFF"/>
        </w:rPr>
        <w:t xml:space="preserve">  </w:t>
      </w:r>
      <w:r w:rsidRPr="002540EE">
        <w:rPr>
          <w:rFonts w:ascii="Georgia" w:hAnsi="Georgia" w:cs="Georgia"/>
          <w:color w:val="000000"/>
          <w:sz w:val="22"/>
          <w:szCs w:val="22"/>
          <w:shd w:val="clear" w:color="auto" w:fill="FFFFFF"/>
        </w:rPr>
        <w:t>  14</w:t>
      </w:r>
      <w:r w:rsidRPr="002540EE">
        <w:rPr>
          <w:rFonts w:ascii="Georgia" w:hAnsi="Georgia" w:cs="Georgia"/>
          <w:color w:val="000000"/>
          <w:sz w:val="22"/>
          <w:szCs w:val="22"/>
        </w:rPr>
        <w:br/>
      </w:r>
      <w:r w:rsidRPr="002540EE">
        <w:rPr>
          <w:rFonts w:ascii="Georgia" w:hAnsi="Georgia" w:cs="Georgia"/>
          <w:color w:val="000000"/>
          <w:sz w:val="22"/>
          <w:szCs w:val="22"/>
        </w:rPr>
        <w:br/>
      </w:r>
      <w:r w:rsidRPr="002540EE">
        <w:rPr>
          <w:rFonts w:ascii="Georgia" w:hAnsi="Georgia" w:cs="Georgia"/>
          <w:color w:val="000000"/>
          <w:sz w:val="22"/>
          <w:szCs w:val="22"/>
          <w:shd w:val="clear" w:color="auto" w:fill="FFFFFF"/>
        </w:rPr>
        <w:t xml:space="preserve">Other’s                             </w:t>
      </w:r>
      <w:r w:rsidR="002540EE" w:rsidRPr="002540EE">
        <w:rPr>
          <w:rFonts w:ascii="Georgia" w:hAnsi="Georgia" w:cs="Georgia"/>
          <w:color w:val="000000"/>
          <w:sz w:val="22"/>
          <w:szCs w:val="22"/>
          <w:shd w:val="clear" w:color="auto" w:fill="FFFFFF"/>
        </w:rPr>
        <w:t>Georgia</w:t>
      </w:r>
      <w:r w:rsidRPr="002540EE">
        <w:rPr>
          <w:rFonts w:ascii="Georgia" w:hAnsi="Georgia" w:cs="Georgia"/>
          <w:color w:val="000000"/>
          <w:sz w:val="22"/>
          <w:szCs w:val="22"/>
          <w:shd w:val="clear" w:color="auto" w:fill="FFFFFF"/>
        </w:rPr>
        <w:t xml:space="preserve">     </w:t>
      </w:r>
      <w:r w:rsidR="002540EE" w:rsidRPr="002540EE">
        <w:rPr>
          <w:rFonts w:ascii="Georgia" w:hAnsi="Georgia" w:cs="Georgia"/>
          <w:color w:val="000000"/>
          <w:sz w:val="22"/>
          <w:szCs w:val="22"/>
          <w:shd w:val="clear" w:color="auto" w:fill="FFFFFF"/>
        </w:rPr>
        <w:tab/>
        <w:t xml:space="preserve">         </w:t>
      </w:r>
      <w:r w:rsidRPr="002540EE">
        <w:rPr>
          <w:rFonts w:ascii="Georgia" w:hAnsi="Georgia" w:cs="Georgia"/>
          <w:color w:val="000000"/>
          <w:sz w:val="22"/>
          <w:szCs w:val="22"/>
          <w:shd w:val="clear" w:color="auto" w:fill="FFFFFF"/>
        </w:rPr>
        <w:t>Regular        </w:t>
      </w:r>
      <w:r w:rsidR="002540EE" w:rsidRPr="002540EE">
        <w:rPr>
          <w:rFonts w:ascii="Georgia" w:hAnsi="Georgia" w:cs="Georgia"/>
          <w:color w:val="000000"/>
          <w:sz w:val="22"/>
          <w:szCs w:val="22"/>
          <w:shd w:val="clear" w:color="auto" w:fill="FFFFFF"/>
        </w:rPr>
        <w:t xml:space="preserve"> </w:t>
      </w:r>
      <w:r w:rsidRPr="002540EE">
        <w:rPr>
          <w:rFonts w:ascii="Georgia" w:hAnsi="Georgia" w:cs="Georgia"/>
          <w:color w:val="000000"/>
          <w:sz w:val="22"/>
          <w:szCs w:val="22"/>
          <w:shd w:val="clear" w:color="auto" w:fill="FFFFFF"/>
        </w:rPr>
        <w:t xml:space="preserve">   11</w:t>
      </w:r>
    </w:p>
    <w:p w14:paraId="0B8C5C75" w14:textId="77777777" w:rsidR="00D83C63" w:rsidRDefault="00D83C63">
      <w:pPr>
        <w:pStyle w:val="Heading2"/>
      </w:pPr>
      <w:bookmarkStart w:id="6" w:name="_Toc49370657"/>
      <w:r>
        <w:rPr>
          <w:rFonts w:ascii="Georgia" w:hAnsi="Georgia" w:cs="Georgia"/>
        </w:rPr>
        <w:t>Intended Audience and Reading Suggestions</w:t>
      </w:r>
      <w:bookmarkEnd w:id="6"/>
    </w:p>
    <w:p w14:paraId="22C3B22C" w14:textId="77777777" w:rsidR="00D83C63" w:rsidRPr="006F0AB6" w:rsidRDefault="00D83C63">
      <w:pPr>
        <w:rPr>
          <w:sz w:val="22"/>
          <w:szCs w:val="22"/>
        </w:rPr>
      </w:pPr>
      <w:r w:rsidRPr="006F0AB6">
        <w:rPr>
          <w:rFonts w:ascii="Georgia" w:hAnsi="Georgia" w:cs="Georgia"/>
          <w:color w:val="000000"/>
          <w:sz w:val="22"/>
          <w:szCs w:val="22"/>
          <w:shd w:val="clear" w:color="auto" w:fill="FFFFFF"/>
        </w:rPr>
        <w:t xml:space="preserve">This SRS is mainly developed for the project development team. In this team there are the project </w:t>
      </w:r>
      <w:r w:rsidR="00B561A9">
        <w:rPr>
          <w:rFonts w:ascii="Georgia" w:hAnsi="Georgia" w:cs="Georgia"/>
          <w:color w:val="000000"/>
          <w:sz w:val="22"/>
          <w:szCs w:val="22"/>
          <w:shd w:val="clear" w:color="auto" w:fill="FFFFFF"/>
        </w:rPr>
        <w:t>treasurer</w:t>
      </w:r>
      <w:r w:rsidRPr="006F0AB6">
        <w:rPr>
          <w:rFonts w:ascii="Georgia" w:hAnsi="Georgia" w:cs="Georgia"/>
          <w:color w:val="000000"/>
          <w:sz w:val="22"/>
          <w:szCs w:val="22"/>
          <w:shd w:val="clear" w:color="auto" w:fill="FFFFFF"/>
        </w:rPr>
        <w:t>, developer, coder, tester and documentation writer and the user of the project also.</w:t>
      </w:r>
      <w:r w:rsidRPr="006F0AB6">
        <w:rPr>
          <w:rFonts w:ascii="Georgia" w:hAnsi="Georgia" w:cs="Georgia"/>
          <w:color w:val="000000"/>
          <w:sz w:val="22"/>
          <w:szCs w:val="22"/>
        </w:rPr>
        <w:br/>
      </w:r>
      <w:r w:rsidRPr="006F0AB6">
        <w:rPr>
          <w:rFonts w:ascii="Georgia" w:hAnsi="Georgia" w:cs="Georgia"/>
          <w:color w:val="000000"/>
          <w:sz w:val="22"/>
          <w:szCs w:val="22"/>
        </w:rPr>
        <w:br/>
      </w:r>
      <w:r w:rsidRPr="006F0AB6">
        <w:rPr>
          <w:rFonts w:ascii="Georgia" w:hAnsi="Georgia" w:cs="Georgia"/>
          <w:b/>
          <w:color w:val="000000"/>
          <w:sz w:val="22"/>
          <w:szCs w:val="22"/>
          <w:shd w:val="clear" w:color="auto" w:fill="FFFFFF"/>
        </w:rPr>
        <w:t>User (Customer)</w:t>
      </w:r>
      <w:r w:rsidRPr="006F0AB6">
        <w:rPr>
          <w:rFonts w:ascii="Georgia" w:hAnsi="Georgia" w:cs="Georgia"/>
          <w:color w:val="000000"/>
          <w:sz w:val="22"/>
          <w:szCs w:val="22"/>
        </w:rPr>
        <w:br/>
      </w:r>
      <w:r w:rsidRPr="006F0AB6">
        <w:rPr>
          <w:rFonts w:ascii="Georgia" w:hAnsi="Georgia" w:cs="Georgia"/>
          <w:color w:val="000000"/>
          <w:sz w:val="22"/>
          <w:szCs w:val="22"/>
          <w:shd w:val="clear" w:color="auto" w:fill="FFFFFF"/>
        </w:rPr>
        <w:t>    This document is intended to user and customer to make ensure that the document satisfies the needs of the customer.</w:t>
      </w:r>
      <w:r w:rsidRPr="006F0AB6">
        <w:rPr>
          <w:rFonts w:ascii="Georgia" w:hAnsi="Georgia" w:cs="Georgia"/>
          <w:color w:val="000000"/>
          <w:sz w:val="22"/>
          <w:szCs w:val="22"/>
        </w:rPr>
        <w:br/>
      </w:r>
      <w:r w:rsidRPr="006F0AB6">
        <w:rPr>
          <w:rFonts w:ascii="Georgia" w:hAnsi="Georgia" w:cs="Georgia"/>
          <w:color w:val="000000"/>
          <w:sz w:val="22"/>
          <w:szCs w:val="22"/>
        </w:rPr>
        <w:br/>
      </w:r>
      <w:r w:rsidRPr="006F0AB6">
        <w:rPr>
          <w:rFonts w:ascii="Georgia" w:hAnsi="Georgia" w:cs="Georgia"/>
          <w:b/>
          <w:color w:val="000000"/>
          <w:sz w:val="22"/>
          <w:szCs w:val="22"/>
          <w:shd w:val="clear" w:color="auto" w:fill="FFFFFF"/>
        </w:rPr>
        <w:t xml:space="preserve">Project </w:t>
      </w:r>
      <w:r w:rsidR="00B561A9">
        <w:rPr>
          <w:rFonts w:ascii="Georgia" w:hAnsi="Georgia" w:cs="Georgia"/>
          <w:b/>
          <w:color w:val="000000"/>
          <w:sz w:val="22"/>
          <w:szCs w:val="22"/>
          <w:shd w:val="clear" w:color="auto" w:fill="FFFFFF"/>
        </w:rPr>
        <w:t>Treasurer</w:t>
      </w:r>
      <w:r w:rsidRPr="006F0AB6">
        <w:rPr>
          <w:rFonts w:ascii="Georgia" w:hAnsi="Georgia" w:cs="Georgia"/>
          <w:color w:val="000000"/>
          <w:sz w:val="22"/>
          <w:szCs w:val="22"/>
        </w:rPr>
        <w:br/>
      </w:r>
      <w:r w:rsidRPr="006F0AB6">
        <w:rPr>
          <w:rFonts w:ascii="Georgia" w:hAnsi="Georgia" w:cs="Georgia"/>
          <w:color w:val="000000"/>
          <w:sz w:val="22"/>
          <w:szCs w:val="22"/>
          <w:shd w:val="clear" w:color="auto" w:fill="FFFFFF"/>
        </w:rPr>
        <w:t xml:space="preserve">    This SRS document is also very important for the project </w:t>
      </w:r>
      <w:r w:rsidR="00B561A9">
        <w:rPr>
          <w:rFonts w:ascii="Georgia" w:hAnsi="Georgia" w:cs="Georgia"/>
          <w:color w:val="000000"/>
          <w:sz w:val="22"/>
          <w:szCs w:val="22"/>
          <w:shd w:val="clear" w:color="auto" w:fill="FFFFFF"/>
        </w:rPr>
        <w:t>treasurer</w:t>
      </w:r>
      <w:r w:rsidRPr="006F0AB6">
        <w:rPr>
          <w:rFonts w:ascii="Georgia" w:hAnsi="Georgia" w:cs="Georgia"/>
          <w:color w:val="000000"/>
          <w:sz w:val="22"/>
          <w:szCs w:val="22"/>
          <w:shd w:val="clear" w:color="auto" w:fill="FFFFFF"/>
        </w:rPr>
        <w:t xml:space="preserve"> as it helps in cost estimation which can be performed by referring to the SRS document and it contains all the information that is required for the project plan.</w:t>
      </w:r>
      <w:r w:rsidRPr="006F0AB6">
        <w:rPr>
          <w:rFonts w:ascii="Georgia" w:hAnsi="Georgia" w:cs="Georgia"/>
          <w:color w:val="000000"/>
          <w:sz w:val="22"/>
          <w:szCs w:val="22"/>
        </w:rPr>
        <w:br/>
      </w:r>
      <w:r w:rsidRPr="006F0AB6">
        <w:rPr>
          <w:rFonts w:ascii="Georgia" w:hAnsi="Georgia" w:cs="Georgia"/>
          <w:color w:val="000000"/>
          <w:sz w:val="22"/>
          <w:szCs w:val="22"/>
        </w:rPr>
        <w:br/>
      </w:r>
      <w:r w:rsidRPr="006F0AB6">
        <w:rPr>
          <w:rFonts w:ascii="Georgia" w:hAnsi="Georgia" w:cs="Georgia"/>
          <w:b/>
          <w:color w:val="000000"/>
          <w:sz w:val="22"/>
          <w:szCs w:val="22"/>
          <w:shd w:val="clear" w:color="auto" w:fill="FFFFFF"/>
        </w:rPr>
        <w:t>Project Developer</w:t>
      </w:r>
      <w:r w:rsidRPr="006F0AB6">
        <w:rPr>
          <w:rFonts w:ascii="Georgia" w:hAnsi="Georgia" w:cs="Georgia"/>
          <w:color w:val="000000"/>
          <w:sz w:val="22"/>
          <w:szCs w:val="22"/>
        </w:rPr>
        <w:br/>
      </w:r>
      <w:r w:rsidRPr="006F0AB6">
        <w:rPr>
          <w:rFonts w:ascii="Georgia" w:hAnsi="Georgia" w:cs="Georgia"/>
          <w:color w:val="000000"/>
          <w:sz w:val="22"/>
          <w:szCs w:val="22"/>
          <w:shd w:val="clear" w:color="auto" w:fill="FFFFFF"/>
        </w:rPr>
        <w:t>      The project developer will refer to the SRS document to ensure that the product developed is as per the needs of the customer.</w:t>
      </w:r>
      <w:r w:rsidRPr="006F0AB6">
        <w:rPr>
          <w:rFonts w:ascii="Georgia" w:hAnsi="Georgia" w:cs="Georgia"/>
          <w:color w:val="000000"/>
          <w:sz w:val="22"/>
          <w:szCs w:val="22"/>
        </w:rPr>
        <w:br/>
      </w:r>
      <w:r w:rsidRPr="006F0AB6">
        <w:rPr>
          <w:rFonts w:ascii="Georgia" w:hAnsi="Georgia" w:cs="Georgia"/>
          <w:color w:val="000000"/>
          <w:sz w:val="22"/>
          <w:szCs w:val="22"/>
        </w:rPr>
        <w:br/>
      </w:r>
      <w:r w:rsidRPr="006F0AB6">
        <w:rPr>
          <w:rFonts w:ascii="Georgia" w:hAnsi="Georgia" w:cs="Georgia"/>
          <w:b/>
          <w:color w:val="000000"/>
          <w:sz w:val="22"/>
          <w:szCs w:val="22"/>
          <w:shd w:val="clear" w:color="auto" w:fill="FFFFFF"/>
        </w:rPr>
        <w:t>Tester</w:t>
      </w:r>
      <w:r w:rsidRPr="006F0AB6">
        <w:rPr>
          <w:rFonts w:ascii="Georgia" w:hAnsi="Georgia" w:cs="Georgia"/>
          <w:color w:val="000000"/>
          <w:sz w:val="22"/>
          <w:szCs w:val="22"/>
        </w:rPr>
        <w:br/>
      </w:r>
      <w:r w:rsidRPr="006F0AB6">
        <w:rPr>
          <w:rFonts w:ascii="Georgia" w:hAnsi="Georgia" w:cs="Georgia"/>
          <w:color w:val="000000"/>
          <w:sz w:val="22"/>
          <w:szCs w:val="22"/>
          <w:shd w:val="clear" w:color="auto" w:fill="FFFFFF"/>
        </w:rPr>
        <w:t>        The tester reads the SRS document to ensure that the requirements are understandable based on the  </w:t>
      </w:r>
      <w:r w:rsidRPr="006F0AB6">
        <w:rPr>
          <w:rStyle w:val="apple-converted-space"/>
          <w:rFonts w:ascii="Georgia" w:hAnsi="Georgia" w:cs="Georgia"/>
          <w:color w:val="000000"/>
          <w:sz w:val="22"/>
          <w:szCs w:val="22"/>
          <w:shd w:val="clear" w:color="auto" w:fill="FFFFFF"/>
        </w:rPr>
        <w:t> </w:t>
      </w:r>
      <w:r w:rsidRPr="006F0AB6">
        <w:rPr>
          <w:rFonts w:ascii="Georgia" w:hAnsi="Georgia" w:cs="Georgia"/>
          <w:color w:val="000000"/>
          <w:sz w:val="22"/>
          <w:szCs w:val="22"/>
        </w:rPr>
        <w:br/>
      </w:r>
      <w:r w:rsidRPr="006F0AB6">
        <w:rPr>
          <w:rFonts w:ascii="Georgia" w:hAnsi="Georgia" w:cs="Georgia"/>
          <w:color w:val="000000"/>
          <w:sz w:val="22"/>
          <w:szCs w:val="22"/>
          <w:shd w:val="clear" w:color="auto" w:fill="FFFFFF"/>
        </w:rPr>
        <w:t xml:space="preserve">functionality specified so that he can test the software and validates </w:t>
      </w:r>
      <w:proofErr w:type="spellStart"/>
      <w:r w:rsidRPr="006F0AB6">
        <w:rPr>
          <w:rFonts w:ascii="Georgia" w:hAnsi="Georgia" w:cs="Georgia"/>
          <w:color w:val="000000"/>
          <w:sz w:val="22"/>
          <w:szCs w:val="22"/>
          <w:shd w:val="clear" w:color="auto" w:fill="FFFFFF"/>
        </w:rPr>
        <w:t>its</w:t>
      </w:r>
      <w:proofErr w:type="spellEnd"/>
      <w:r w:rsidRPr="006F0AB6">
        <w:rPr>
          <w:rFonts w:ascii="Georgia" w:hAnsi="Georgia" w:cs="Georgia"/>
          <w:color w:val="000000"/>
          <w:sz w:val="22"/>
          <w:szCs w:val="22"/>
          <w:shd w:val="clear" w:color="auto" w:fill="FFFFFF"/>
        </w:rPr>
        <w:t xml:space="preserve"> working.</w:t>
      </w:r>
      <w:r w:rsidRPr="006F0AB6">
        <w:rPr>
          <w:rFonts w:ascii="Georgia" w:hAnsi="Georgia" w:cs="Georgia"/>
          <w:color w:val="000000"/>
          <w:sz w:val="22"/>
          <w:szCs w:val="22"/>
        </w:rPr>
        <w:br/>
      </w:r>
      <w:r w:rsidRPr="006F0AB6">
        <w:rPr>
          <w:rFonts w:ascii="Georgia" w:hAnsi="Georgia" w:cs="Georgia"/>
          <w:color w:val="000000"/>
          <w:sz w:val="22"/>
          <w:szCs w:val="22"/>
        </w:rPr>
        <w:br/>
      </w:r>
      <w:r w:rsidRPr="006F0AB6">
        <w:rPr>
          <w:rFonts w:ascii="Georgia" w:hAnsi="Georgia" w:cs="Georgia"/>
          <w:b/>
          <w:color w:val="000000"/>
          <w:sz w:val="22"/>
          <w:szCs w:val="22"/>
          <w:shd w:val="clear" w:color="auto" w:fill="FFFFFF"/>
        </w:rPr>
        <w:t>Document Writer</w:t>
      </w:r>
      <w:r w:rsidRPr="006F0AB6">
        <w:rPr>
          <w:rFonts w:ascii="Georgia" w:hAnsi="Georgia" w:cs="Georgia"/>
          <w:color w:val="000000"/>
          <w:sz w:val="22"/>
          <w:szCs w:val="22"/>
        </w:rPr>
        <w:br/>
      </w:r>
      <w:r w:rsidRPr="006F0AB6">
        <w:rPr>
          <w:rFonts w:ascii="Georgia" w:hAnsi="Georgia" w:cs="Georgia"/>
          <w:color w:val="000000"/>
          <w:sz w:val="22"/>
          <w:szCs w:val="22"/>
          <w:shd w:val="clear" w:color="auto" w:fill="FFFFFF"/>
        </w:rPr>
        <w:t>        The document writer reads the SRS document to ensure that they understand the document well</w:t>
      </w:r>
      <w:r w:rsidR="00C5237E" w:rsidRPr="006F0AB6">
        <w:rPr>
          <w:rFonts w:ascii="Georgia" w:hAnsi="Georgia" w:cs="Georgia"/>
          <w:color w:val="000000"/>
          <w:sz w:val="22"/>
          <w:szCs w:val="22"/>
          <w:shd w:val="clear" w:color="auto" w:fill="FFFFFF"/>
        </w:rPr>
        <w:t xml:space="preserve"> </w:t>
      </w:r>
      <w:r w:rsidRPr="006F0AB6">
        <w:rPr>
          <w:rFonts w:ascii="Georgia" w:hAnsi="Georgia" w:cs="Georgia"/>
          <w:color w:val="000000"/>
          <w:sz w:val="22"/>
          <w:szCs w:val="22"/>
          <w:shd w:val="clear" w:color="auto" w:fill="FFFFFF"/>
        </w:rPr>
        <w:t>enough and write user manuals based on the SRS document.</w:t>
      </w:r>
    </w:p>
    <w:p w14:paraId="48970844" w14:textId="77777777" w:rsidR="00D83C63" w:rsidRPr="006F0AB6" w:rsidRDefault="00D83C63">
      <w:pPr>
        <w:rPr>
          <w:rFonts w:ascii="Georgia" w:hAnsi="Georgia" w:cs="Georgia"/>
          <w:color w:val="000000"/>
          <w:sz w:val="22"/>
          <w:szCs w:val="22"/>
          <w:shd w:val="clear" w:color="auto" w:fill="FFFFFF"/>
        </w:rPr>
      </w:pPr>
    </w:p>
    <w:p w14:paraId="65250114" w14:textId="77777777" w:rsidR="00D83C63" w:rsidRPr="006F0AB6" w:rsidRDefault="00D83C63">
      <w:pPr>
        <w:rPr>
          <w:sz w:val="22"/>
          <w:szCs w:val="22"/>
        </w:rPr>
      </w:pPr>
      <w:r w:rsidRPr="006F0AB6">
        <w:rPr>
          <w:rFonts w:ascii="Georgia" w:hAnsi="Georgia" w:cs="Georgia"/>
          <w:b/>
          <w:sz w:val="22"/>
          <w:szCs w:val="22"/>
        </w:rPr>
        <w:t>Maintenance</w:t>
      </w:r>
    </w:p>
    <w:p w14:paraId="57A73714" w14:textId="77777777" w:rsidR="00D83C63" w:rsidRPr="006F0AB6" w:rsidRDefault="00D83C63">
      <w:pPr>
        <w:rPr>
          <w:sz w:val="22"/>
          <w:szCs w:val="22"/>
        </w:rPr>
      </w:pPr>
      <w:r w:rsidRPr="006F0AB6">
        <w:rPr>
          <w:rFonts w:ascii="Georgia" w:hAnsi="Georgia" w:cs="Georgia"/>
          <w:sz w:val="22"/>
          <w:szCs w:val="22"/>
        </w:rPr>
        <w:t>The SRS document helps the maintenance engineers to understand functionality of the system. A clear knowledge of the functionality is needed to design and code</w:t>
      </w:r>
    </w:p>
    <w:p w14:paraId="44F8D9CD" w14:textId="77777777" w:rsidR="00D83C63" w:rsidRDefault="00D83C63">
      <w:pPr>
        <w:pStyle w:val="Heading2"/>
      </w:pPr>
      <w:bookmarkStart w:id="7" w:name="_Toc49370658"/>
      <w:r>
        <w:rPr>
          <w:rFonts w:ascii="Georgia" w:hAnsi="Georgia" w:cs="Georgia"/>
        </w:rPr>
        <w:lastRenderedPageBreak/>
        <w:t>Product Scope</w:t>
      </w:r>
      <w:bookmarkEnd w:id="7"/>
    </w:p>
    <w:p w14:paraId="19C857A8" w14:textId="77777777" w:rsidR="00D83C63" w:rsidRDefault="00D83C63">
      <w:r>
        <w:rPr>
          <w:rFonts w:ascii="Georgia" w:hAnsi="Georgia" w:cs="Georgia"/>
          <w:sz w:val="22"/>
          <w:szCs w:val="22"/>
        </w:rPr>
        <w:t>The System provides a standalone application that can track the monthly maintenance dues, provide a summary of defaulting residents, track the expenses of the apartment complex and to generate monthly reports.</w:t>
      </w:r>
    </w:p>
    <w:p w14:paraId="35D774C4" w14:textId="77777777" w:rsidR="00D83C63" w:rsidRDefault="00D83C63"/>
    <w:p w14:paraId="25A7478A" w14:textId="77777777" w:rsidR="00D83C63" w:rsidRDefault="00D83C63">
      <w:r>
        <w:rPr>
          <w:rFonts w:ascii="Georgia" w:hAnsi="Georgia" w:cs="Georgia"/>
          <w:sz w:val="22"/>
          <w:szCs w:val="22"/>
        </w:rPr>
        <w:t>•</w:t>
      </w:r>
      <w:r>
        <w:rPr>
          <w:rFonts w:ascii="Georgia" w:eastAsia="Georgia" w:hAnsi="Georgia" w:cs="Georgia"/>
          <w:sz w:val="22"/>
          <w:szCs w:val="22"/>
        </w:rPr>
        <w:t xml:space="preserve"> Currently the books are managed manually in ledgers. This system would help to track the details in computer and generate reports.</w:t>
      </w:r>
      <w:r>
        <w:rPr>
          <w:rFonts w:ascii="Georgia" w:hAnsi="Georgia" w:cs="Georgia"/>
          <w:sz w:val="22"/>
          <w:szCs w:val="22"/>
        </w:rPr>
        <w:t xml:space="preserve"> </w:t>
      </w:r>
    </w:p>
    <w:p w14:paraId="1D7045C9" w14:textId="77777777" w:rsidR="00D83C63" w:rsidRDefault="00D83C63">
      <w:pPr>
        <w:rPr>
          <w:rFonts w:ascii="Georgia" w:hAnsi="Georgia" w:cs="Georgia"/>
          <w:sz w:val="22"/>
          <w:szCs w:val="22"/>
        </w:rPr>
      </w:pPr>
    </w:p>
    <w:p w14:paraId="773202E3" w14:textId="77777777" w:rsidR="00D83C63" w:rsidRDefault="00D83C63">
      <w:r>
        <w:rPr>
          <w:rFonts w:ascii="Georgia" w:hAnsi="Georgia" w:cs="Georgia"/>
          <w:sz w:val="22"/>
          <w:szCs w:val="22"/>
        </w:rPr>
        <w:t>•</w:t>
      </w:r>
      <w:r>
        <w:rPr>
          <w:rFonts w:ascii="Georgia" w:eastAsia="Georgia" w:hAnsi="Georgia" w:cs="Georgia"/>
          <w:sz w:val="22"/>
          <w:szCs w:val="22"/>
        </w:rPr>
        <w:t xml:space="preserve"> The clerk or general user can input the receipt of monthly maintenance dues, and also any expenses incurred in maintaining the apartment complex.</w:t>
      </w:r>
    </w:p>
    <w:p w14:paraId="54A5BA9F" w14:textId="77777777" w:rsidR="00D83C63" w:rsidRDefault="00D83C63">
      <w:pPr>
        <w:rPr>
          <w:rFonts w:ascii="Georgia" w:hAnsi="Georgia" w:cs="Georgia"/>
          <w:sz w:val="22"/>
          <w:szCs w:val="22"/>
        </w:rPr>
      </w:pPr>
    </w:p>
    <w:p w14:paraId="74F53ED9" w14:textId="77777777" w:rsidR="00D83C63" w:rsidRDefault="00D83C63">
      <w:r>
        <w:rPr>
          <w:rFonts w:ascii="Georgia" w:eastAsia="Georgia" w:hAnsi="Georgia" w:cs="Georgia"/>
          <w:sz w:val="22"/>
          <w:szCs w:val="22"/>
        </w:rPr>
        <w:t xml:space="preserve">• The </w:t>
      </w:r>
      <w:r w:rsidR="00B561A9">
        <w:rPr>
          <w:rFonts w:ascii="Georgia" w:eastAsia="Georgia" w:hAnsi="Georgia" w:cs="Georgia"/>
          <w:sz w:val="22"/>
          <w:szCs w:val="22"/>
        </w:rPr>
        <w:t>treasurer</w:t>
      </w:r>
      <w:r>
        <w:rPr>
          <w:rFonts w:ascii="Georgia" w:eastAsia="Georgia" w:hAnsi="Georgia" w:cs="Georgia"/>
          <w:sz w:val="22"/>
          <w:szCs w:val="22"/>
        </w:rPr>
        <w:t xml:space="preserve"> / Apartment Treasurer and can run the MIS</w:t>
      </w:r>
      <w:r w:rsidR="00720D5D">
        <w:rPr>
          <w:rFonts w:ascii="Georgia" w:eastAsia="Georgia" w:hAnsi="Georgia" w:cs="Georgia"/>
          <w:sz w:val="22"/>
          <w:szCs w:val="22"/>
        </w:rPr>
        <w:t xml:space="preserve"> (Management Information System)</w:t>
      </w:r>
      <w:r>
        <w:rPr>
          <w:rFonts w:ascii="Georgia" w:eastAsia="Georgia" w:hAnsi="Georgia" w:cs="Georgia"/>
          <w:sz w:val="22"/>
          <w:szCs w:val="22"/>
        </w:rPr>
        <w:t xml:space="preserve"> reports to find out defaulting residents, monthly statements, etc.</w:t>
      </w:r>
    </w:p>
    <w:p w14:paraId="7F7909E8" w14:textId="77777777" w:rsidR="00D83C63" w:rsidRDefault="00D83C63">
      <w:pPr>
        <w:rPr>
          <w:rFonts w:ascii="Georgia" w:hAnsi="Georgia" w:cs="Georgia"/>
        </w:rPr>
      </w:pPr>
    </w:p>
    <w:p w14:paraId="617E0BE1" w14:textId="77777777" w:rsidR="00D83C63" w:rsidRDefault="00D83C63">
      <w:pPr>
        <w:rPr>
          <w:rFonts w:ascii="Georgia" w:hAnsi="Georgia" w:cs="Arial"/>
          <w:b/>
          <w:bCs/>
          <w:color w:val="333333"/>
          <w:sz w:val="28"/>
          <w:szCs w:val="28"/>
          <w:shd w:val="clear" w:color="auto" w:fill="FFFFFF"/>
        </w:rPr>
      </w:pPr>
    </w:p>
    <w:p w14:paraId="3B9AA7A8" w14:textId="77777777" w:rsidR="00720D5D" w:rsidRDefault="00D83C63">
      <w:pPr>
        <w:rPr>
          <w:rStyle w:val="apple-converted-space"/>
          <w:rFonts w:ascii="Georgia" w:hAnsi="Georgia" w:cs="Arial"/>
          <w:b/>
          <w:bCs/>
          <w:color w:val="333333"/>
          <w:sz w:val="28"/>
          <w:szCs w:val="28"/>
          <w:shd w:val="clear" w:color="auto" w:fill="FFFFFF"/>
        </w:rPr>
      </w:pPr>
      <w:r>
        <w:rPr>
          <w:rFonts w:ascii="Georgia" w:hAnsi="Georgia" w:cs="Arial"/>
          <w:b/>
          <w:bCs/>
          <w:color w:val="333333"/>
          <w:sz w:val="28"/>
          <w:szCs w:val="28"/>
          <w:shd w:val="clear" w:color="auto" w:fill="FFFFFF"/>
        </w:rPr>
        <w:t>1.5Definitions, Acronyms and the Abbreviations</w:t>
      </w:r>
      <w:r>
        <w:rPr>
          <w:rStyle w:val="apple-converted-space"/>
          <w:rFonts w:ascii="Georgia" w:hAnsi="Georgia" w:cs="Arial"/>
          <w:b/>
          <w:bCs/>
          <w:color w:val="333333"/>
          <w:sz w:val="28"/>
          <w:szCs w:val="28"/>
          <w:shd w:val="clear" w:color="auto" w:fill="FFFFFF"/>
        </w:rPr>
        <w:t> </w:t>
      </w:r>
    </w:p>
    <w:p w14:paraId="371EA79B" w14:textId="77777777" w:rsidR="002702DF" w:rsidRDefault="00D83C63" w:rsidP="002702DF">
      <w:pPr>
        <w:rPr>
          <w:rFonts w:ascii="Georgia" w:hAnsi="Georgia" w:cs="Arial"/>
          <w:color w:val="333333"/>
          <w:sz w:val="22"/>
          <w:szCs w:val="22"/>
          <w:shd w:val="clear" w:color="auto" w:fill="FFFFFF"/>
        </w:rPr>
      </w:pPr>
      <w:r>
        <w:rPr>
          <w:rFonts w:ascii="Georgia" w:hAnsi="Georgia" w:cs="Arial"/>
          <w:color w:val="333333"/>
          <w:sz w:val="18"/>
          <w:szCs w:val="18"/>
        </w:rPr>
        <w:br/>
      </w:r>
      <w:r>
        <w:rPr>
          <w:rFonts w:ascii="Georgia" w:hAnsi="Georgia" w:cs="Arial"/>
          <w:color w:val="333333"/>
          <w:sz w:val="22"/>
          <w:szCs w:val="22"/>
          <w:shd w:val="clear" w:color="auto" w:fill="FFFFFF"/>
        </w:rPr>
        <w:t xml:space="preserve">• </w:t>
      </w:r>
      <w:r w:rsidRPr="00871C88">
        <w:rPr>
          <w:rFonts w:ascii="Georgia" w:hAnsi="Georgia" w:cs="Arial"/>
          <w:b/>
          <w:bCs/>
          <w:color w:val="333333"/>
          <w:sz w:val="22"/>
          <w:szCs w:val="22"/>
          <w:shd w:val="clear" w:color="auto" w:fill="FFFFFF"/>
        </w:rPr>
        <w:t>Administrator</w:t>
      </w:r>
      <w:r>
        <w:rPr>
          <w:rFonts w:ascii="Georgia" w:hAnsi="Georgia" w:cs="Arial"/>
          <w:color w:val="333333"/>
          <w:sz w:val="22"/>
          <w:szCs w:val="22"/>
          <w:shd w:val="clear" w:color="auto" w:fill="FFFFFF"/>
        </w:rPr>
        <w:t xml:space="preserve"> - Refers to the super user who is the Central Authority who has been vested with the privilege to manage the entire system</w:t>
      </w:r>
      <w:r w:rsidR="002702DF">
        <w:rPr>
          <w:rFonts w:ascii="Georgia" w:hAnsi="Georgia" w:cs="Arial"/>
          <w:color w:val="333333"/>
          <w:sz w:val="22"/>
          <w:szCs w:val="22"/>
          <w:shd w:val="clear" w:color="auto" w:fill="FFFFFF"/>
        </w:rPr>
        <w:t>.</w:t>
      </w:r>
    </w:p>
    <w:p w14:paraId="2E10BB67" w14:textId="77777777" w:rsidR="002702DF" w:rsidRDefault="002702DF" w:rsidP="002702DF">
      <w:pPr>
        <w:rPr>
          <w:rFonts w:ascii="Georgia" w:hAnsi="Georgia" w:cs="Arial"/>
          <w:color w:val="333333"/>
          <w:sz w:val="22"/>
          <w:szCs w:val="22"/>
          <w:shd w:val="clear" w:color="auto" w:fill="FFFFFF"/>
        </w:rPr>
      </w:pPr>
    </w:p>
    <w:p w14:paraId="52F22CF1" w14:textId="77777777" w:rsidR="00362169" w:rsidRDefault="00D83C63">
      <w:pPr>
        <w:rPr>
          <w:rFonts w:ascii="Georgia" w:hAnsi="Georgia" w:cs="Arial"/>
          <w:color w:val="333333"/>
          <w:sz w:val="22"/>
          <w:szCs w:val="22"/>
          <w:shd w:val="clear" w:color="auto" w:fill="FFFFFF"/>
        </w:rPr>
      </w:pPr>
      <w:r>
        <w:rPr>
          <w:rFonts w:ascii="Georgia" w:hAnsi="Georgia" w:cs="Arial"/>
          <w:color w:val="333333"/>
          <w:sz w:val="22"/>
          <w:szCs w:val="22"/>
          <w:shd w:val="clear" w:color="auto" w:fill="FFFFFF"/>
        </w:rPr>
        <w:t xml:space="preserve">• </w:t>
      </w:r>
      <w:r w:rsidR="00362169" w:rsidRPr="00871C88">
        <w:rPr>
          <w:rFonts w:ascii="Georgia" w:hAnsi="Georgia" w:cs="Arial"/>
          <w:b/>
          <w:bCs/>
          <w:color w:val="333333"/>
          <w:sz w:val="22"/>
          <w:szCs w:val="22"/>
          <w:shd w:val="clear" w:color="auto" w:fill="FFFFFF"/>
        </w:rPr>
        <w:t>C</w:t>
      </w:r>
      <w:r w:rsidRPr="00871C88">
        <w:rPr>
          <w:rFonts w:ascii="Georgia" w:hAnsi="Georgia" w:cs="Arial"/>
          <w:b/>
          <w:bCs/>
          <w:color w:val="333333"/>
          <w:sz w:val="22"/>
          <w:szCs w:val="22"/>
          <w:shd w:val="clear" w:color="auto" w:fill="FFFFFF"/>
        </w:rPr>
        <w:t>lerk</w:t>
      </w:r>
      <w:r>
        <w:rPr>
          <w:rFonts w:ascii="Georgia" w:hAnsi="Georgia" w:cs="Arial"/>
          <w:color w:val="333333"/>
          <w:sz w:val="22"/>
          <w:szCs w:val="22"/>
          <w:shd w:val="clear" w:color="auto" w:fill="FFFFFF"/>
        </w:rPr>
        <w:t xml:space="preserve"> – the user who can enter the receipt of monthly maintenance dues and any expenses incurred</w:t>
      </w:r>
    </w:p>
    <w:p w14:paraId="2FB3012E" w14:textId="77777777" w:rsidR="00D83C63" w:rsidRDefault="00D83C63">
      <w:r>
        <w:rPr>
          <w:rFonts w:ascii="Georgia" w:hAnsi="Georgia" w:cs="Arial"/>
          <w:color w:val="333333"/>
          <w:sz w:val="22"/>
          <w:szCs w:val="22"/>
        </w:rPr>
        <w:br/>
      </w:r>
      <w:r>
        <w:rPr>
          <w:rFonts w:ascii="Georgia" w:hAnsi="Georgia" w:cs="Arial"/>
          <w:color w:val="333333"/>
          <w:sz w:val="22"/>
          <w:szCs w:val="22"/>
          <w:shd w:val="clear" w:color="auto" w:fill="FFFFFF"/>
        </w:rPr>
        <w:t xml:space="preserve">• </w:t>
      </w:r>
      <w:r w:rsidR="00B561A9">
        <w:rPr>
          <w:rFonts w:ascii="Georgia" w:hAnsi="Georgia" w:cs="Arial"/>
          <w:b/>
          <w:bCs/>
          <w:color w:val="333333"/>
          <w:sz w:val="22"/>
          <w:szCs w:val="22"/>
          <w:shd w:val="clear" w:color="auto" w:fill="FFFFFF"/>
        </w:rPr>
        <w:t>Treasurer</w:t>
      </w:r>
      <w:r>
        <w:rPr>
          <w:rFonts w:ascii="Georgia" w:hAnsi="Georgia" w:cs="Arial"/>
          <w:color w:val="333333"/>
          <w:sz w:val="22"/>
          <w:szCs w:val="22"/>
          <w:shd w:val="clear" w:color="auto" w:fill="FFFFFF"/>
        </w:rPr>
        <w:t xml:space="preserve"> </w:t>
      </w:r>
      <w:r w:rsidR="00871C88" w:rsidRPr="00871C88">
        <w:rPr>
          <w:rFonts w:ascii="Georgia" w:hAnsi="Georgia" w:cs="Arial"/>
          <w:b/>
          <w:bCs/>
          <w:color w:val="333333"/>
          <w:sz w:val="22"/>
          <w:szCs w:val="22"/>
          <w:shd w:val="clear" w:color="auto" w:fill="FFFFFF"/>
        </w:rPr>
        <w:t>/Treasurer</w:t>
      </w:r>
      <w:r w:rsidR="00871C88">
        <w:rPr>
          <w:rFonts w:ascii="Georgia" w:hAnsi="Georgia" w:cs="Arial"/>
          <w:color w:val="333333"/>
          <w:sz w:val="22"/>
          <w:szCs w:val="22"/>
          <w:shd w:val="clear" w:color="auto" w:fill="FFFFFF"/>
        </w:rPr>
        <w:t xml:space="preserve"> </w:t>
      </w:r>
      <w:r>
        <w:rPr>
          <w:rFonts w:ascii="Georgia" w:hAnsi="Georgia" w:cs="Arial"/>
          <w:color w:val="333333"/>
          <w:sz w:val="22"/>
          <w:szCs w:val="22"/>
          <w:shd w:val="clear" w:color="auto" w:fill="FFFFFF"/>
        </w:rPr>
        <w:t>– the user who can review the records, generate monthly reports</w:t>
      </w:r>
      <w:r>
        <w:rPr>
          <w:rFonts w:ascii="Georgia" w:hAnsi="Georgia" w:cs="Arial"/>
          <w:color w:val="333333"/>
          <w:sz w:val="22"/>
          <w:szCs w:val="22"/>
        </w:rPr>
        <w:br/>
      </w:r>
    </w:p>
    <w:p w14:paraId="0140FD35" w14:textId="77777777" w:rsidR="00D83C63" w:rsidRDefault="00D83C63">
      <w:pPr>
        <w:rPr>
          <w:rFonts w:ascii="Georgia" w:hAnsi="Georgia" w:cs="Arial"/>
          <w:color w:val="333333"/>
          <w:sz w:val="18"/>
          <w:szCs w:val="18"/>
          <w:shd w:val="clear" w:color="auto" w:fill="FFFFFF"/>
        </w:rPr>
      </w:pPr>
    </w:p>
    <w:p w14:paraId="353E9646" w14:textId="77777777" w:rsidR="00D83C63" w:rsidRDefault="00D83C63">
      <w:pPr>
        <w:rPr>
          <w:rFonts w:ascii="Georgia" w:hAnsi="Georgia" w:cs="Georgia"/>
          <w:b/>
          <w:color w:val="333333"/>
          <w:sz w:val="28"/>
          <w:szCs w:val="28"/>
          <w:shd w:val="clear" w:color="auto" w:fill="FFFFFF"/>
        </w:rPr>
      </w:pPr>
    </w:p>
    <w:p w14:paraId="3D17C1DD" w14:textId="77777777" w:rsidR="00D83C63" w:rsidRDefault="00D83C63">
      <w:r>
        <w:rPr>
          <w:rFonts w:ascii="Georgia" w:hAnsi="Georgia" w:cs="Georgia"/>
          <w:b/>
          <w:sz w:val="28"/>
          <w:szCs w:val="28"/>
        </w:rPr>
        <w:t>1.6   References</w:t>
      </w:r>
    </w:p>
    <w:p w14:paraId="537516BC" w14:textId="77777777" w:rsidR="008A3592" w:rsidRDefault="008A3592" w:rsidP="008A3592">
      <w:pPr>
        <w:pStyle w:val="template"/>
        <w:rPr>
          <w:rFonts w:ascii="Georgia" w:hAnsi="Georgia"/>
          <w:color w:val="333333"/>
          <w:sz w:val="18"/>
          <w:szCs w:val="18"/>
        </w:rPr>
      </w:pPr>
    </w:p>
    <w:p w14:paraId="4DF60B8E" w14:textId="77777777" w:rsidR="00D83C63" w:rsidRPr="008A3592" w:rsidRDefault="007E02FE" w:rsidP="008A3592">
      <w:pPr>
        <w:pStyle w:val="template"/>
        <w:numPr>
          <w:ilvl w:val="0"/>
          <w:numId w:val="16"/>
        </w:numPr>
        <w:rPr>
          <w:rFonts w:ascii="Georgia" w:hAnsi="Georgia"/>
        </w:rPr>
      </w:pPr>
      <w:hyperlink r:id="rId11" w:history="1">
        <w:r w:rsidR="008A3592" w:rsidRPr="008A3592">
          <w:rPr>
            <w:rStyle w:val="Hyperlink"/>
            <w:rFonts w:ascii="Georgia" w:hAnsi="Georgia"/>
          </w:rPr>
          <w:t>https://en.wikipedia.org/wiki/Accounting</w:t>
        </w:r>
      </w:hyperlink>
    </w:p>
    <w:p w14:paraId="73261795" w14:textId="77777777" w:rsidR="008A3592" w:rsidRPr="008A3592" w:rsidRDefault="007E02FE" w:rsidP="008A3592">
      <w:pPr>
        <w:pStyle w:val="template"/>
        <w:numPr>
          <w:ilvl w:val="0"/>
          <w:numId w:val="16"/>
        </w:numPr>
        <w:rPr>
          <w:rFonts w:ascii="Georgia" w:hAnsi="Georgia"/>
        </w:rPr>
      </w:pPr>
      <w:hyperlink r:id="rId12" w:history="1">
        <w:r w:rsidR="008A3592" w:rsidRPr="008A3592">
          <w:rPr>
            <w:rStyle w:val="Hyperlink"/>
            <w:rFonts w:ascii="Georgia" w:hAnsi="Georgia"/>
          </w:rPr>
          <w:t>https://docs.python.org/3/reference/</w:t>
        </w:r>
      </w:hyperlink>
    </w:p>
    <w:p w14:paraId="17639688" w14:textId="77777777" w:rsidR="008A3592" w:rsidRPr="008A3592" w:rsidRDefault="007E02FE" w:rsidP="008A3592">
      <w:pPr>
        <w:pStyle w:val="template"/>
        <w:numPr>
          <w:ilvl w:val="0"/>
          <w:numId w:val="16"/>
        </w:numPr>
        <w:rPr>
          <w:rFonts w:ascii="Georgia" w:hAnsi="Georgia"/>
        </w:rPr>
      </w:pPr>
      <w:hyperlink r:id="rId13" w:history="1">
        <w:r w:rsidR="008A3592" w:rsidRPr="008A3592">
          <w:rPr>
            <w:rStyle w:val="Hyperlink"/>
            <w:rFonts w:ascii="Georgia" w:hAnsi="Georgia"/>
          </w:rPr>
          <w:t>https://docs.python.org/3/library/tk.html</w:t>
        </w:r>
      </w:hyperlink>
    </w:p>
    <w:p w14:paraId="6292AC5B" w14:textId="77777777" w:rsidR="008A3592" w:rsidRPr="008A3592" w:rsidRDefault="007E02FE" w:rsidP="008A3592">
      <w:pPr>
        <w:pStyle w:val="template"/>
        <w:numPr>
          <w:ilvl w:val="0"/>
          <w:numId w:val="16"/>
        </w:numPr>
        <w:rPr>
          <w:rFonts w:ascii="Georgia" w:hAnsi="Georgia"/>
        </w:rPr>
      </w:pPr>
      <w:hyperlink r:id="rId14" w:history="1">
        <w:r w:rsidR="008A3592" w:rsidRPr="008A3592">
          <w:rPr>
            <w:rStyle w:val="Hyperlink"/>
            <w:rFonts w:ascii="Georgia" w:hAnsi="Georgia"/>
          </w:rPr>
          <w:t>https://docs.python.org/2/library/tkinter.html</w:t>
        </w:r>
      </w:hyperlink>
    </w:p>
    <w:p w14:paraId="2FEB0DCE" w14:textId="77777777" w:rsidR="008A3592" w:rsidRPr="008A3592" w:rsidRDefault="007E02FE" w:rsidP="008A3592">
      <w:pPr>
        <w:pStyle w:val="template"/>
        <w:numPr>
          <w:ilvl w:val="0"/>
          <w:numId w:val="16"/>
        </w:numPr>
        <w:rPr>
          <w:rFonts w:ascii="Georgia" w:hAnsi="Georgia"/>
        </w:rPr>
      </w:pPr>
      <w:hyperlink r:id="rId15" w:history="1">
        <w:r w:rsidR="008A3592" w:rsidRPr="008A3592">
          <w:rPr>
            <w:rStyle w:val="Hyperlink"/>
            <w:rFonts w:ascii="Georgia" w:hAnsi="Georgia"/>
          </w:rPr>
          <w:t>https://docs.python.org/3/library/sqlite3.html</w:t>
        </w:r>
      </w:hyperlink>
    </w:p>
    <w:p w14:paraId="677D5D24" w14:textId="77777777" w:rsidR="008A3592" w:rsidRDefault="008A3592">
      <w:pPr>
        <w:pStyle w:val="template"/>
        <w:ind w:left="720"/>
      </w:pPr>
    </w:p>
    <w:p w14:paraId="4F6B2EF4" w14:textId="77777777" w:rsidR="00D83C63" w:rsidRDefault="00D83C63" w:rsidP="00871C88">
      <w:pPr>
        <w:pStyle w:val="template"/>
        <w:pageBreakBefore/>
      </w:pPr>
    </w:p>
    <w:p w14:paraId="5DF530AA" w14:textId="77777777" w:rsidR="00D83C63" w:rsidRDefault="00D83C63">
      <w:pPr>
        <w:pStyle w:val="Heading1"/>
      </w:pPr>
      <w:bookmarkStart w:id="8" w:name="_Toc49370659"/>
      <w:r>
        <w:rPr>
          <w:rFonts w:ascii="Georgia" w:hAnsi="Georgia" w:cs="Georgia"/>
        </w:rPr>
        <w:t>Overall Description</w:t>
      </w:r>
      <w:bookmarkEnd w:id="8"/>
    </w:p>
    <w:p w14:paraId="2258C46C" w14:textId="77777777" w:rsidR="00D83C63" w:rsidRDefault="00D83C63">
      <w:pPr>
        <w:pStyle w:val="Heading2"/>
      </w:pPr>
      <w:bookmarkStart w:id="9" w:name="_Toc49370660"/>
      <w:r>
        <w:rPr>
          <w:rFonts w:ascii="Georgia" w:hAnsi="Georgia" w:cs="Georgia"/>
        </w:rPr>
        <w:t>Product Perspective</w:t>
      </w:r>
      <w:bookmarkEnd w:id="9"/>
    </w:p>
    <w:p w14:paraId="427434D5" w14:textId="77777777" w:rsidR="00D83C63" w:rsidRPr="006F0AB6" w:rsidRDefault="00D83C63">
      <w:pPr>
        <w:rPr>
          <w:sz w:val="22"/>
          <w:szCs w:val="18"/>
        </w:rPr>
      </w:pPr>
      <w:r w:rsidRPr="006F0AB6">
        <w:rPr>
          <w:rFonts w:ascii="Georgia" w:hAnsi="Georgia" w:cs="Georgia"/>
          <w:sz w:val="22"/>
          <w:szCs w:val="18"/>
        </w:rPr>
        <w:t>The Apartment Management System helps smaller apartment complexes to manage their books in a system thereby helping them to manage the tracking of monthly maintenance receipts, and expenses incurred in the running the apartment complex. This system helps in moving from manual ledger entries to computerized tracking receipts and expenses and in generating timely reports.</w:t>
      </w:r>
    </w:p>
    <w:p w14:paraId="7F1BA1CC" w14:textId="77777777" w:rsidR="00D83C63" w:rsidRDefault="00D83C63">
      <w:pPr>
        <w:rPr>
          <w:rFonts w:ascii="Georgia" w:hAnsi="Georgia" w:cs="Georgia"/>
          <w:b/>
          <w:sz w:val="32"/>
          <w:szCs w:val="32"/>
        </w:rPr>
      </w:pPr>
    </w:p>
    <w:p w14:paraId="621B07D1" w14:textId="77777777" w:rsidR="00D83C63" w:rsidRDefault="00D83C63">
      <w:pPr>
        <w:pStyle w:val="Heading2"/>
      </w:pPr>
      <w:bookmarkStart w:id="10" w:name="_Toc49370661"/>
      <w:r>
        <w:rPr>
          <w:rFonts w:ascii="Georgia" w:hAnsi="Georgia" w:cs="Georgia"/>
          <w:szCs w:val="28"/>
        </w:rPr>
        <w:t>Product function</w:t>
      </w:r>
      <w:bookmarkEnd w:id="10"/>
    </w:p>
    <w:p w14:paraId="4207CEBE" w14:textId="77777777" w:rsidR="00D83C63" w:rsidRPr="006F0AB6" w:rsidRDefault="00D83C63">
      <w:pPr>
        <w:rPr>
          <w:sz w:val="28"/>
          <w:szCs w:val="22"/>
        </w:rPr>
      </w:pPr>
      <w:r w:rsidRPr="006F0AB6">
        <w:rPr>
          <w:rFonts w:ascii="Georgia" w:hAnsi="Georgia" w:cs="Arial"/>
          <w:color w:val="333333"/>
          <w:sz w:val="22"/>
          <w:szCs w:val="22"/>
          <w:shd w:val="clear" w:color="auto" w:fill="FFFFFF"/>
        </w:rPr>
        <w:t>•</w:t>
      </w:r>
      <w:r w:rsidRPr="006F0AB6">
        <w:rPr>
          <w:rFonts w:ascii="Georgia" w:eastAsia="Georgia" w:hAnsi="Georgia" w:cs="Georgia"/>
          <w:color w:val="333333"/>
          <w:sz w:val="22"/>
          <w:szCs w:val="22"/>
          <w:shd w:val="clear" w:color="auto" w:fill="FFFFFF"/>
        </w:rPr>
        <w:t xml:space="preserve"> </w:t>
      </w:r>
      <w:r w:rsidRPr="006F0AB6">
        <w:rPr>
          <w:rFonts w:ascii="Georgia" w:hAnsi="Georgia" w:cs="Arial"/>
          <w:color w:val="333333"/>
          <w:sz w:val="22"/>
          <w:szCs w:val="22"/>
          <w:shd w:val="clear" w:color="auto" w:fill="FFFFFF"/>
        </w:rPr>
        <w:t xml:space="preserve">Setup apartment details (Apt#, area, monthly maintenance dues, contact details, </w:t>
      </w:r>
      <w:r w:rsidR="003D271C" w:rsidRPr="006F0AB6">
        <w:rPr>
          <w:rFonts w:ascii="Georgia" w:hAnsi="Georgia" w:cs="Arial"/>
          <w:color w:val="333333"/>
          <w:sz w:val="22"/>
          <w:szCs w:val="22"/>
          <w:shd w:val="clear" w:color="auto" w:fill="FFFFFF"/>
        </w:rPr>
        <w:t>etc.</w:t>
      </w:r>
      <w:r w:rsidRPr="006F0AB6">
        <w:rPr>
          <w:rFonts w:ascii="Georgia" w:hAnsi="Georgia" w:cs="Arial"/>
          <w:color w:val="333333"/>
          <w:sz w:val="22"/>
          <w:szCs w:val="22"/>
          <w:shd w:val="clear" w:color="auto" w:fill="FFFFFF"/>
        </w:rPr>
        <w:t>)</w:t>
      </w:r>
      <w:r w:rsidRPr="006F0AB6">
        <w:rPr>
          <w:rFonts w:ascii="Georgia" w:hAnsi="Georgia" w:cs="Arial"/>
          <w:color w:val="333333"/>
          <w:sz w:val="22"/>
          <w:szCs w:val="22"/>
        </w:rPr>
        <w:br/>
      </w:r>
      <w:r w:rsidRPr="006F0AB6">
        <w:rPr>
          <w:rFonts w:ascii="Georgia" w:hAnsi="Georgia" w:cs="Arial"/>
          <w:color w:val="333333"/>
          <w:sz w:val="22"/>
          <w:szCs w:val="22"/>
          <w:shd w:val="clear" w:color="auto" w:fill="FFFFFF"/>
        </w:rPr>
        <w:t>•</w:t>
      </w:r>
      <w:r w:rsidRPr="006F0AB6">
        <w:rPr>
          <w:rStyle w:val="apple-converted-space"/>
          <w:rFonts w:ascii="Georgia" w:hAnsi="Georgia" w:cs="Arial"/>
          <w:color w:val="333333"/>
          <w:sz w:val="22"/>
          <w:szCs w:val="22"/>
          <w:shd w:val="clear" w:color="auto" w:fill="FFFFFF"/>
        </w:rPr>
        <w:t> </w:t>
      </w:r>
      <w:r w:rsidRPr="006F0AB6">
        <w:rPr>
          <w:rFonts w:ascii="Georgia" w:hAnsi="Georgia" w:cs="Arial"/>
          <w:color w:val="333333"/>
          <w:sz w:val="22"/>
          <w:szCs w:val="22"/>
          <w:shd w:val="clear" w:color="auto" w:fill="FFFFFF"/>
        </w:rPr>
        <w:t>Setup users (</w:t>
      </w:r>
      <w:r w:rsidR="009B407C" w:rsidRPr="006F0AB6">
        <w:rPr>
          <w:rFonts w:ascii="Georgia" w:hAnsi="Georgia" w:cs="Arial"/>
          <w:color w:val="333333"/>
          <w:sz w:val="22"/>
          <w:szCs w:val="22"/>
          <w:shd w:val="clear" w:color="auto" w:fill="FFFFFF"/>
        </w:rPr>
        <w:t>C</w:t>
      </w:r>
      <w:r w:rsidRPr="006F0AB6">
        <w:rPr>
          <w:rFonts w:ascii="Georgia" w:hAnsi="Georgia" w:cs="Arial"/>
          <w:color w:val="333333"/>
          <w:sz w:val="22"/>
          <w:szCs w:val="22"/>
          <w:shd w:val="clear" w:color="auto" w:fill="FFFFFF"/>
        </w:rPr>
        <w:t xml:space="preserve">lerk and </w:t>
      </w:r>
      <w:r w:rsidR="00B561A9">
        <w:rPr>
          <w:rFonts w:ascii="Georgia" w:hAnsi="Georgia" w:cs="Arial"/>
          <w:color w:val="333333"/>
          <w:sz w:val="22"/>
          <w:szCs w:val="22"/>
          <w:shd w:val="clear" w:color="auto" w:fill="FFFFFF"/>
        </w:rPr>
        <w:t>Treasurer</w:t>
      </w:r>
      <w:r w:rsidRPr="006F0AB6">
        <w:rPr>
          <w:rFonts w:ascii="Georgia" w:hAnsi="Georgia" w:cs="Arial"/>
          <w:color w:val="333333"/>
          <w:sz w:val="22"/>
          <w:szCs w:val="22"/>
          <w:shd w:val="clear" w:color="auto" w:fill="FFFFFF"/>
        </w:rPr>
        <w:t>)</w:t>
      </w:r>
    </w:p>
    <w:p w14:paraId="4093257E" w14:textId="77777777" w:rsidR="00D83C63" w:rsidRPr="006F0AB6" w:rsidRDefault="00D83C63">
      <w:pPr>
        <w:rPr>
          <w:sz w:val="28"/>
          <w:szCs w:val="22"/>
        </w:rPr>
      </w:pPr>
      <w:r w:rsidRPr="006F0AB6">
        <w:rPr>
          <w:rFonts w:ascii="Georgia" w:hAnsi="Georgia" w:cs="Arial"/>
          <w:color w:val="333333"/>
          <w:sz w:val="22"/>
          <w:szCs w:val="22"/>
          <w:shd w:val="clear" w:color="auto" w:fill="FFFFFF"/>
        </w:rPr>
        <w:t>• Develop data entry screen for entering monthly maintenance receipts</w:t>
      </w:r>
    </w:p>
    <w:p w14:paraId="68121DC6" w14:textId="77777777" w:rsidR="00D83C63" w:rsidRPr="006F0AB6" w:rsidRDefault="00D83C63">
      <w:pPr>
        <w:rPr>
          <w:sz w:val="28"/>
          <w:szCs w:val="22"/>
        </w:rPr>
      </w:pPr>
      <w:r w:rsidRPr="006F0AB6">
        <w:rPr>
          <w:rFonts w:ascii="Georgia" w:hAnsi="Georgia" w:cs="Arial"/>
          <w:color w:val="333333"/>
          <w:sz w:val="22"/>
          <w:szCs w:val="22"/>
          <w:shd w:val="clear" w:color="auto" w:fill="FFFFFF"/>
        </w:rPr>
        <w:t xml:space="preserve">• Develop data entry screen for entering expenses </w:t>
      </w:r>
    </w:p>
    <w:p w14:paraId="1A0D2E51" w14:textId="77777777" w:rsidR="00D83C63" w:rsidRPr="006F0AB6" w:rsidRDefault="00D83C63">
      <w:pPr>
        <w:rPr>
          <w:sz w:val="28"/>
          <w:szCs w:val="22"/>
        </w:rPr>
      </w:pPr>
      <w:r w:rsidRPr="006F0AB6">
        <w:rPr>
          <w:rFonts w:ascii="Georgia" w:hAnsi="Georgia" w:cs="Arial"/>
          <w:color w:val="333333"/>
          <w:sz w:val="22"/>
          <w:szCs w:val="22"/>
          <w:shd w:val="clear" w:color="auto" w:fill="FFFFFF"/>
        </w:rPr>
        <w:t>• Generate report of defaulting residents (overdue maintenance dues)</w:t>
      </w:r>
    </w:p>
    <w:p w14:paraId="06B696CC" w14:textId="77777777" w:rsidR="00D83C63" w:rsidRPr="006F0AB6" w:rsidRDefault="00D83C63">
      <w:pPr>
        <w:rPr>
          <w:sz w:val="28"/>
          <w:szCs w:val="22"/>
        </w:rPr>
      </w:pPr>
      <w:r w:rsidRPr="006F0AB6">
        <w:rPr>
          <w:rFonts w:ascii="Georgia" w:hAnsi="Georgia" w:cs="Arial"/>
          <w:color w:val="333333"/>
          <w:sz w:val="22"/>
          <w:szCs w:val="22"/>
          <w:shd w:val="clear" w:color="auto" w:fill="FFFFFF"/>
        </w:rPr>
        <w:t>• Generate report of monthly receipts and expenses</w:t>
      </w:r>
    </w:p>
    <w:p w14:paraId="25C3BA85" w14:textId="77777777" w:rsidR="00D83C63" w:rsidRDefault="00D83C63"/>
    <w:p w14:paraId="60D752D0" w14:textId="77777777" w:rsidR="00D83C63" w:rsidRDefault="00D83C63">
      <w:pPr>
        <w:pStyle w:val="Heading2"/>
      </w:pPr>
      <w:bookmarkStart w:id="11" w:name="_Toc49370662"/>
      <w:r>
        <w:rPr>
          <w:rFonts w:ascii="Georgia" w:hAnsi="Georgia" w:cs="Georgia"/>
        </w:rPr>
        <w:t>User Classes and Characteristics</w:t>
      </w:r>
      <w:bookmarkEnd w:id="11"/>
    </w:p>
    <w:p w14:paraId="3F90CEE1" w14:textId="77777777" w:rsidR="00C5237E" w:rsidRPr="006F0AB6" w:rsidRDefault="00D83C63">
      <w:pPr>
        <w:rPr>
          <w:rFonts w:ascii="Georgia" w:hAnsi="Georgia" w:cs="Arial"/>
          <w:color w:val="333333"/>
          <w:sz w:val="22"/>
          <w:szCs w:val="22"/>
          <w:shd w:val="clear" w:color="auto" w:fill="FFFFFF"/>
        </w:rPr>
      </w:pPr>
      <w:r w:rsidRPr="006F0AB6">
        <w:rPr>
          <w:rFonts w:ascii="Georgia" w:hAnsi="Georgia" w:cs="Arial"/>
          <w:color w:val="333333"/>
          <w:sz w:val="22"/>
          <w:szCs w:val="22"/>
          <w:shd w:val="clear" w:color="auto" w:fill="FFFFFF"/>
        </w:rPr>
        <w:t>•</w:t>
      </w:r>
      <w:r w:rsidRPr="006F0AB6">
        <w:rPr>
          <w:rFonts w:ascii="Georgia" w:eastAsia="Georgia" w:hAnsi="Georgia" w:cs="Georgia"/>
          <w:color w:val="333333"/>
          <w:sz w:val="22"/>
          <w:szCs w:val="22"/>
          <w:shd w:val="clear" w:color="auto" w:fill="FFFFFF"/>
        </w:rPr>
        <w:t xml:space="preserve"> </w:t>
      </w:r>
      <w:r w:rsidR="00551206" w:rsidRPr="006F0AB6">
        <w:rPr>
          <w:rFonts w:ascii="Georgia" w:eastAsia="Georgia" w:hAnsi="Georgia" w:cs="Arial"/>
          <w:b/>
          <w:color w:val="333333"/>
          <w:sz w:val="22"/>
          <w:szCs w:val="22"/>
          <w:shd w:val="clear" w:color="auto" w:fill="FFFFFF"/>
        </w:rPr>
        <w:t>C</w:t>
      </w:r>
      <w:r w:rsidRPr="006F0AB6">
        <w:rPr>
          <w:rFonts w:ascii="Georgia" w:eastAsia="Georgia" w:hAnsi="Georgia" w:cs="Arial"/>
          <w:b/>
          <w:color w:val="333333"/>
          <w:sz w:val="22"/>
          <w:szCs w:val="22"/>
          <w:shd w:val="clear" w:color="auto" w:fill="FFFFFF"/>
        </w:rPr>
        <w:t>lerk</w:t>
      </w:r>
      <w:r w:rsidRPr="006F0AB6">
        <w:rPr>
          <w:rFonts w:ascii="Georgia" w:hAnsi="Georgia" w:cs="Arial"/>
          <w:color w:val="333333"/>
          <w:sz w:val="22"/>
          <w:szCs w:val="22"/>
          <w:shd w:val="clear" w:color="auto" w:fill="FFFFFF"/>
        </w:rPr>
        <w:t xml:space="preserve"> – The person who is going to enter the receipts (monthly maintenance dues) and expense details in the system</w:t>
      </w:r>
    </w:p>
    <w:p w14:paraId="315D54FF" w14:textId="77777777" w:rsidR="00D83C63" w:rsidRPr="006F0AB6" w:rsidRDefault="00D83C63">
      <w:pPr>
        <w:rPr>
          <w:sz w:val="28"/>
          <w:szCs w:val="22"/>
        </w:rPr>
      </w:pPr>
      <w:r w:rsidRPr="006F0AB6">
        <w:rPr>
          <w:rFonts w:ascii="Georgia" w:hAnsi="Georgia" w:cs="Arial"/>
          <w:color w:val="333333"/>
          <w:sz w:val="22"/>
          <w:szCs w:val="22"/>
        </w:rPr>
        <w:br/>
      </w:r>
      <w:r w:rsidRPr="006F0AB6">
        <w:rPr>
          <w:rFonts w:ascii="Georgia" w:hAnsi="Georgia" w:cs="Arial"/>
          <w:color w:val="333333"/>
          <w:sz w:val="22"/>
          <w:szCs w:val="22"/>
          <w:shd w:val="clear" w:color="auto" w:fill="FFFFFF"/>
        </w:rPr>
        <w:t xml:space="preserve">• </w:t>
      </w:r>
      <w:r w:rsidR="00B561A9">
        <w:rPr>
          <w:rFonts w:ascii="Georgia" w:hAnsi="Georgia" w:cs="Arial"/>
          <w:b/>
          <w:bCs/>
          <w:color w:val="333333"/>
          <w:sz w:val="22"/>
          <w:szCs w:val="22"/>
          <w:shd w:val="clear" w:color="auto" w:fill="FFFFFF"/>
        </w:rPr>
        <w:t>Treasurer</w:t>
      </w:r>
      <w:r w:rsidRPr="006F0AB6">
        <w:rPr>
          <w:rFonts w:ascii="Georgia" w:hAnsi="Georgia" w:cs="Arial"/>
          <w:color w:val="333333"/>
          <w:sz w:val="22"/>
          <w:szCs w:val="22"/>
          <w:shd w:val="clear" w:color="auto" w:fill="FFFFFF"/>
        </w:rPr>
        <w:t xml:space="preserve"> – The person who can review the data entered by clerk and generate reports</w:t>
      </w:r>
    </w:p>
    <w:p w14:paraId="64928A82" w14:textId="77777777" w:rsidR="00D83C63" w:rsidRDefault="00D83C63">
      <w:pPr>
        <w:rPr>
          <w:rFonts w:ascii="Georgia" w:hAnsi="Georgia" w:cs="Georgia"/>
        </w:rPr>
      </w:pPr>
    </w:p>
    <w:p w14:paraId="64D88F31" w14:textId="77777777" w:rsidR="00D83C63" w:rsidRDefault="00D83C63">
      <w:pPr>
        <w:pStyle w:val="Heading2"/>
      </w:pPr>
      <w:bookmarkStart w:id="12" w:name="_Toc49370663"/>
      <w:r>
        <w:rPr>
          <w:rFonts w:ascii="Georgia" w:hAnsi="Georgia" w:cs="Georgia"/>
        </w:rPr>
        <w:t>Operating Environment</w:t>
      </w:r>
      <w:bookmarkEnd w:id="12"/>
    </w:p>
    <w:tbl>
      <w:tblPr>
        <w:tblW w:w="0" w:type="auto"/>
        <w:tblInd w:w="-5" w:type="dxa"/>
        <w:tblLayout w:type="fixed"/>
        <w:tblCellMar>
          <w:left w:w="0" w:type="dxa"/>
          <w:right w:w="0" w:type="dxa"/>
        </w:tblCellMar>
        <w:tblLook w:val="0000" w:firstRow="0" w:lastRow="0" w:firstColumn="0" w:lastColumn="0" w:noHBand="0" w:noVBand="0"/>
      </w:tblPr>
      <w:tblGrid>
        <w:gridCol w:w="3065"/>
        <w:gridCol w:w="2995"/>
      </w:tblGrid>
      <w:tr w:rsidR="00D83C63" w14:paraId="006CB83A" w14:textId="77777777">
        <w:tc>
          <w:tcPr>
            <w:tcW w:w="3065" w:type="dxa"/>
            <w:tcBorders>
              <w:top w:val="single" w:sz="4" w:space="0" w:color="000000"/>
              <w:left w:val="single" w:sz="4" w:space="0" w:color="000000"/>
              <w:bottom w:val="single" w:sz="4" w:space="0" w:color="000000"/>
            </w:tcBorders>
            <w:shd w:val="clear" w:color="auto" w:fill="auto"/>
          </w:tcPr>
          <w:p w14:paraId="62FA2F34" w14:textId="77777777" w:rsidR="00D83C63" w:rsidRDefault="00D83C63">
            <w:pPr>
              <w:jc w:val="center"/>
            </w:pPr>
            <w:r>
              <w:rPr>
                <w:rFonts w:ascii="Georgia" w:hAnsi="Georgia" w:cs="Georgia"/>
              </w:rPr>
              <w:t>Particulars</w:t>
            </w:r>
          </w:p>
        </w:tc>
        <w:tc>
          <w:tcPr>
            <w:tcW w:w="2995" w:type="dxa"/>
            <w:tcBorders>
              <w:top w:val="single" w:sz="4" w:space="0" w:color="000000"/>
              <w:left w:val="single" w:sz="4" w:space="0" w:color="000000"/>
              <w:bottom w:val="single" w:sz="4" w:space="0" w:color="000000"/>
              <w:right w:val="single" w:sz="4" w:space="0" w:color="000000"/>
            </w:tcBorders>
            <w:shd w:val="clear" w:color="auto" w:fill="auto"/>
          </w:tcPr>
          <w:p w14:paraId="32F1C704" w14:textId="77777777" w:rsidR="00D83C63" w:rsidRDefault="00D83C63">
            <w:pPr>
              <w:jc w:val="center"/>
            </w:pPr>
            <w:r>
              <w:rPr>
                <w:rFonts w:ascii="Georgia" w:hAnsi="Georgia" w:cs="Georgia"/>
              </w:rPr>
              <w:t>Client System</w:t>
            </w:r>
          </w:p>
        </w:tc>
      </w:tr>
      <w:tr w:rsidR="00D83C63" w14:paraId="1DA3361B" w14:textId="77777777">
        <w:tc>
          <w:tcPr>
            <w:tcW w:w="3065" w:type="dxa"/>
            <w:tcBorders>
              <w:top w:val="single" w:sz="4" w:space="0" w:color="000000"/>
              <w:left w:val="single" w:sz="4" w:space="0" w:color="000000"/>
              <w:bottom w:val="single" w:sz="4" w:space="0" w:color="000000"/>
            </w:tcBorders>
            <w:shd w:val="clear" w:color="auto" w:fill="auto"/>
          </w:tcPr>
          <w:p w14:paraId="65E43F64" w14:textId="77777777" w:rsidR="00D83C63" w:rsidRDefault="00D83C63">
            <w:pPr>
              <w:jc w:val="center"/>
            </w:pPr>
            <w:r>
              <w:rPr>
                <w:rFonts w:ascii="Georgia" w:hAnsi="Georgia" w:cs="Georgia"/>
              </w:rPr>
              <w:t>Operating System</w:t>
            </w:r>
          </w:p>
        </w:tc>
        <w:tc>
          <w:tcPr>
            <w:tcW w:w="2995" w:type="dxa"/>
            <w:tcBorders>
              <w:top w:val="single" w:sz="4" w:space="0" w:color="000000"/>
              <w:left w:val="single" w:sz="4" w:space="0" w:color="000000"/>
              <w:bottom w:val="single" w:sz="4" w:space="0" w:color="000000"/>
              <w:right w:val="single" w:sz="4" w:space="0" w:color="000000"/>
            </w:tcBorders>
            <w:shd w:val="clear" w:color="auto" w:fill="auto"/>
          </w:tcPr>
          <w:p w14:paraId="0060D39F" w14:textId="77777777" w:rsidR="00D83C63" w:rsidRDefault="00D83C63">
            <w:pPr>
              <w:jc w:val="center"/>
            </w:pPr>
            <w:r>
              <w:rPr>
                <w:rFonts w:ascii="Georgia" w:hAnsi="Georgia" w:cs="Georgia"/>
              </w:rPr>
              <w:t>Windows</w:t>
            </w:r>
          </w:p>
        </w:tc>
      </w:tr>
      <w:tr w:rsidR="00D83C63" w14:paraId="3B389741" w14:textId="77777777">
        <w:tc>
          <w:tcPr>
            <w:tcW w:w="3065" w:type="dxa"/>
            <w:tcBorders>
              <w:top w:val="single" w:sz="4" w:space="0" w:color="000000"/>
              <w:left w:val="single" w:sz="4" w:space="0" w:color="000000"/>
              <w:bottom w:val="single" w:sz="4" w:space="0" w:color="000000"/>
            </w:tcBorders>
            <w:shd w:val="clear" w:color="auto" w:fill="auto"/>
          </w:tcPr>
          <w:p w14:paraId="195F7E42" w14:textId="77777777" w:rsidR="00D83C63" w:rsidRDefault="00D83C63">
            <w:pPr>
              <w:jc w:val="center"/>
            </w:pPr>
            <w:r>
              <w:rPr>
                <w:rFonts w:ascii="Georgia" w:hAnsi="Georgia" w:cs="Georgia"/>
              </w:rPr>
              <w:t>Processor</w:t>
            </w:r>
          </w:p>
        </w:tc>
        <w:tc>
          <w:tcPr>
            <w:tcW w:w="2995" w:type="dxa"/>
            <w:tcBorders>
              <w:top w:val="single" w:sz="4" w:space="0" w:color="000000"/>
              <w:left w:val="single" w:sz="4" w:space="0" w:color="000000"/>
              <w:bottom w:val="single" w:sz="4" w:space="0" w:color="000000"/>
              <w:right w:val="single" w:sz="4" w:space="0" w:color="000000"/>
            </w:tcBorders>
            <w:shd w:val="clear" w:color="auto" w:fill="auto"/>
          </w:tcPr>
          <w:p w14:paraId="7F7B60AC" w14:textId="77777777" w:rsidR="00D83C63" w:rsidRDefault="00D83C63">
            <w:pPr>
              <w:jc w:val="center"/>
            </w:pPr>
            <w:r>
              <w:rPr>
                <w:rFonts w:ascii="Georgia" w:hAnsi="Georgia" w:cs="Georgia"/>
              </w:rPr>
              <w:t>Intel or AMD</w:t>
            </w:r>
          </w:p>
        </w:tc>
      </w:tr>
      <w:tr w:rsidR="00D83C63" w14:paraId="2A6FDD29" w14:textId="77777777">
        <w:tc>
          <w:tcPr>
            <w:tcW w:w="3065" w:type="dxa"/>
            <w:tcBorders>
              <w:top w:val="single" w:sz="4" w:space="0" w:color="000000"/>
              <w:left w:val="single" w:sz="4" w:space="0" w:color="000000"/>
              <w:bottom w:val="single" w:sz="4" w:space="0" w:color="000000"/>
            </w:tcBorders>
            <w:shd w:val="clear" w:color="auto" w:fill="auto"/>
          </w:tcPr>
          <w:p w14:paraId="050F5A54" w14:textId="77777777" w:rsidR="00D83C63" w:rsidRDefault="00D83C63">
            <w:pPr>
              <w:jc w:val="center"/>
            </w:pPr>
            <w:r>
              <w:rPr>
                <w:rFonts w:ascii="Georgia" w:hAnsi="Georgia" w:cs="Georgia"/>
              </w:rPr>
              <w:t>Hard Disk</w:t>
            </w:r>
          </w:p>
        </w:tc>
        <w:tc>
          <w:tcPr>
            <w:tcW w:w="2995" w:type="dxa"/>
            <w:tcBorders>
              <w:top w:val="single" w:sz="4" w:space="0" w:color="000000"/>
              <w:left w:val="single" w:sz="4" w:space="0" w:color="000000"/>
              <w:bottom w:val="single" w:sz="4" w:space="0" w:color="000000"/>
              <w:right w:val="single" w:sz="4" w:space="0" w:color="000000"/>
            </w:tcBorders>
            <w:shd w:val="clear" w:color="auto" w:fill="auto"/>
          </w:tcPr>
          <w:p w14:paraId="39090775" w14:textId="77777777" w:rsidR="00D83C63" w:rsidRDefault="00D83C63">
            <w:pPr>
              <w:jc w:val="center"/>
            </w:pPr>
            <w:r>
              <w:rPr>
                <w:rFonts w:ascii="Georgia" w:hAnsi="Georgia" w:cs="Georgia"/>
              </w:rPr>
              <w:t>250 GB</w:t>
            </w:r>
          </w:p>
        </w:tc>
      </w:tr>
      <w:tr w:rsidR="00D83C63" w14:paraId="12EDF286" w14:textId="77777777">
        <w:tc>
          <w:tcPr>
            <w:tcW w:w="3065" w:type="dxa"/>
            <w:tcBorders>
              <w:top w:val="single" w:sz="4" w:space="0" w:color="000000"/>
              <w:left w:val="single" w:sz="4" w:space="0" w:color="000000"/>
              <w:bottom w:val="single" w:sz="4" w:space="0" w:color="000000"/>
            </w:tcBorders>
            <w:shd w:val="clear" w:color="auto" w:fill="auto"/>
          </w:tcPr>
          <w:p w14:paraId="20843694" w14:textId="77777777" w:rsidR="00D83C63" w:rsidRDefault="00D83C63">
            <w:pPr>
              <w:jc w:val="center"/>
            </w:pPr>
            <w:r>
              <w:rPr>
                <w:rFonts w:ascii="Georgia" w:hAnsi="Georgia" w:cs="Georgia"/>
              </w:rPr>
              <w:t>RAM</w:t>
            </w:r>
          </w:p>
        </w:tc>
        <w:tc>
          <w:tcPr>
            <w:tcW w:w="2995" w:type="dxa"/>
            <w:tcBorders>
              <w:top w:val="single" w:sz="4" w:space="0" w:color="000000"/>
              <w:left w:val="single" w:sz="4" w:space="0" w:color="000000"/>
              <w:bottom w:val="single" w:sz="4" w:space="0" w:color="000000"/>
              <w:right w:val="single" w:sz="4" w:space="0" w:color="000000"/>
            </w:tcBorders>
            <w:shd w:val="clear" w:color="auto" w:fill="auto"/>
          </w:tcPr>
          <w:p w14:paraId="0B2E8696" w14:textId="77777777" w:rsidR="00D83C63" w:rsidRDefault="00D83C63">
            <w:pPr>
              <w:jc w:val="center"/>
            </w:pPr>
            <w:r>
              <w:rPr>
                <w:rFonts w:ascii="Georgia" w:hAnsi="Georgia" w:cs="Georgia"/>
              </w:rPr>
              <w:t>4 GB</w:t>
            </w:r>
          </w:p>
        </w:tc>
      </w:tr>
    </w:tbl>
    <w:p w14:paraId="4D7DC3D7" w14:textId="77777777" w:rsidR="00D83C63" w:rsidRDefault="00D83C63">
      <w:pPr>
        <w:rPr>
          <w:rFonts w:ascii="Georgia" w:hAnsi="Georgia" w:cs="Georgia"/>
        </w:rPr>
      </w:pPr>
    </w:p>
    <w:p w14:paraId="6CCEDBAE" w14:textId="77777777" w:rsidR="00D83C63" w:rsidRDefault="00D83C63">
      <w:pPr>
        <w:pStyle w:val="Heading2"/>
      </w:pPr>
      <w:bookmarkStart w:id="13" w:name="_Toc49370664"/>
      <w:r>
        <w:rPr>
          <w:rFonts w:ascii="Georgia" w:hAnsi="Georgia" w:cs="Georgia"/>
        </w:rPr>
        <w:t>Design and Implementation Constraints</w:t>
      </w:r>
      <w:bookmarkEnd w:id="13"/>
    </w:p>
    <w:p w14:paraId="56CE947A" w14:textId="77777777" w:rsidR="00D83C63" w:rsidRDefault="00D83C63">
      <w:r>
        <w:rPr>
          <w:rFonts w:ascii="Georgia" w:eastAsia="Georgia" w:hAnsi="Georgia" w:cs="Georgia"/>
          <w:bCs/>
          <w:color w:val="333333"/>
          <w:sz w:val="22"/>
          <w:szCs w:val="22"/>
          <w:highlight w:val="white"/>
        </w:rPr>
        <w:t xml:space="preserve">        </w:t>
      </w:r>
      <w:r>
        <w:rPr>
          <w:rFonts w:ascii="Georgia" w:hAnsi="Georgia" w:cs="Arial"/>
          <w:bCs/>
          <w:color w:val="333333"/>
          <w:sz w:val="22"/>
          <w:szCs w:val="22"/>
          <w:highlight w:val="white"/>
        </w:rPr>
        <w:t>•</w:t>
      </w:r>
      <w:r>
        <w:rPr>
          <w:rFonts w:ascii="Georgia" w:eastAsia="Georgia" w:hAnsi="Georgia" w:cs="Georgia"/>
          <w:bCs/>
          <w:color w:val="333333"/>
          <w:sz w:val="22"/>
          <w:szCs w:val="22"/>
          <w:highlight w:val="white"/>
        </w:rPr>
        <w:t xml:space="preserve"> </w:t>
      </w:r>
      <w:r>
        <w:rPr>
          <w:rFonts w:ascii="Georgia" w:eastAsia="Georgia" w:hAnsi="Georgia" w:cs="Arial"/>
          <w:bCs/>
          <w:color w:val="333333"/>
          <w:sz w:val="22"/>
          <w:szCs w:val="22"/>
          <w:highlight w:val="white"/>
        </w:rPr>
        <w:t>The apartment needs a computer to run this application</w:t>
      </w:r>
      <w:r w:rsidR="009B407C">
        <w:rPr>
          <w:rFonts w:ascii="Georgia" w:eastAsia="Georgia" w:hAnsi="Georgia" w:cs="Arial"/>
          <w:bCs/>
          <w:color w:val="333333"/>
          <w:sz w:val="22"/>
          <w:szCs w:val="22"/>
        </w:rPr>
        <w:t>.</w:t>
      </w:r>
    </w:p>
    <w:p w14:paraId="4E22E64F" w14:textId="77777777" w:rsidR="00D83C63" w:rsidRDefault="00D83C63">
      <w:r>
        <w:rPr>
          <w:rFonts w:ascii="Georgia" w:eastAsia="Georgia" w:hAnsi="Georgia" w:cs="Georgia"/>
          <w:bCs/>
          <w:color w:val="333333"/>
          <w:sz w:val="22"/>
          <w:szCs w:val="22"/>
          <w:highlight w:val="white"/>
        </w:rPr>
        <w:t xml:space="preserve">        </w:t>
      </w:r>
      <w:r>
        <w:rPr>
          <w:rFonts w:ascii="Georgia" w:hAnsi="Georgia" w:cs="Arial"/>
          <w:bCs/>
          <w:color w:val="333333"/>
          <w:sz w:val="22"/>
          <w:szCs w:val="22"/>
          <w:highlight w:val="white"/>
        </w:rPr>
        <w:t>•</w:t>
      </w:r>
      <w:r>
        <w:rPr>
          <w:rFonts w:ascii="Georgia" w:eastAsia="Georgia" w:hAnsi="Georgia" w:cs="Georgia"/>
          <w:bCs/>
          <w:color w:val="333333"/>
          <w:sz w:val="22"/>
          <w:szCs w:val="22"/>
          <w:highlight w:val="white"/>
        </w:rPr>
        <w:t xml:space="preserve"> </w:t>
      </w:r>
      <w:r>
        <w:rPr>
          <w:rFonts w:ascii="Georgia" w:eastAsia="Georgia" w:hAnsi="Georgia" w:cs="Arial"/>
          <w:bCs/>
          <w:color w:val="333333"/>
          <w:sz w:val="22"/>
          <w:szCs w:val="22"/>
          <w:highlight w:val="white"/>
        </w:rPr>
        <w:t>The users need to be trained on the application to enter details, review and print reports</w:t>
      </w:r>
      <w:r w:rsidR="009B407C">
        <w:rPr>
          <w:rFonts w:ascii="Georgia" w:eastAsia="Georgia" w:hAnsi="Georgia" w:cs="Arial"/>
          <w:bCs/>
          <w:color w:val="333333"/>
          <w:sz w:val="22"/>
          <w:szCs w:val="22"/>
        </w:rPr>
        <w:t>.</w:t>
      </w:r>
    </w:p>
    <w:p w14:paraId="2BEA444F" w14:textId="77777777" w:rsidR="00D83C63" w:rsidRDefault="00D83C63">
      <w:pPr>
        <w:rPr>
          <w:rFonts w:ascii="Georgia" w:hAnsi="Georgia" w:cs="Georgia"/>
        </w:rPr>
      </w:pPr>
    </w:p>
    <w:p w14:paraId="554B5BD8" w14:textId="77777777" w:rsidR="00871C88" w:rsidRDefault="00871C88">
      <w:pPr>
        <w:rPr>
          <w:rFonts w:ascii="Georgia" w:hAnsi="Georgia" w:cs="Georgia"/>
        </w:rPr>
      </w:pPr>
    </w:p>
    <w:p w14:paraId="470F62CE" w14:textId="77777777" w:rsidR="00871C88" w:rsidRDefault="00871C88">
      <w:pPr>
        <w:rPr>
          <w:rFonts w:ascii="Georgia" w:hAnsi="Georgia" w:cs="Georgia"/>
        </w:rPr>
      </w:pPr>
    </w:p>
    <w:p w14:paraId="344E63E9" w14:textId="77777777" w:rsidR="00871C88" w:rsidRDefault="00871C88">
      <w:pPr>
        <w:rPr>
          <w:rFonts w:ascii="Georgia" w:hAnsi="Georgia" w:cs="Georgia"/>
        </w:rPr>
      </w:pPr>
    </w:p>
    <w:p w14:paraId="3E5BAAC6" w14:textId="77777777" w:rsidR="00871C88" w:rsidRDefault="00D83C63">
      <w:pPr>
        <w:pStyle w:val="Heading2"/>
        <w:numPr>
          <w:ilvl w:val="0"/>
          <w:numId w:val="0"/>
        </w:numPr>
        <w:rPr>
          <w:rFonts w:ascii="Georgia" w:hAnsi="Georgia" w:cs="Arial"/>
          <w:b w:val="0"/>
          <w:color w:val="333333"/>
          <w:sz w:val="22"/>
          <w:szCs w:val="22"/>
          <w:shd w:val="clear" w:color="auto" w:fill="FFFFFF"/>
        </w:rPr>
      </w:pPr>
      <w:bookmarkStart w:id="14" w:name="_Toc49370665"/>
      <w:r>
        <w:rPr>
          <w:rFonts w:ascii="Georgia" w:hAnsi="Georgia" w:cs="Arial"/>
          <w:bCs/>
          <w:color w:val="333333"/>
          <w:szCs w:val="28"/>
          <w:shd w:val="clear" w:color="auto" w:fill="FFFFFF"/>
        </w:rPr>
        <w:lastRenderedPageBreak/>
        <w:t>Constraints</w:t>
      </w:r>
      <w:r>
        <w:rPr>
          <w:rStyle w:val="apple-converted-space"/>
          <w:rFonts w:ascii="Georgia" w:hAnsi="Georgia" w:cs="Arial"/>
          <w:bCs/>
          <w:color w:val="333333"/>
          <w:szCs w:val="36"/>
          <w:shd w:val="clear" w:color="auto" w:fill="FFFFFF"/>
        </w:rPr>
        <w:t> </w:t>
      </w:r>
      <w:r>
        <w:rPr>
          <w:rFonts w:ascii="Georgia" w:hAnsi="Georgia" w:cs="Arial"/>
          <w:b w:val="0"/>
          <w:color w:val="333333"/>
          <w:sz w:val="18"/>
          <w:szCs w:val="18"/>
        </w:rPr>
        <w:br/>
      </w:r>
    </w:p>
    <w:p w14:paraId="5DB3528F" w14:textId="77777777" w:rsidR="00D83C63" w:rsidRDefault="00D83C63">
      <w:pPr>
        <w:pStyle w:val="Heading2"/>
        <w:numPr>
          <w:ilvl w:val="0"/>
          <w:numId w:val="0"/>
        </w:numPr>
      </w:pPr>
      <w:r>
        <w:rPr>
          <w:rFonts w:ascii="Georgia" w:hAnsi="Georgia" w:cs="Arial"/>
          <w:b w:val="0"/>
          <w:color w:val="333333"/>
          <w:sz w:val="22"/>
          <w:szCs w:val="22"/>
          <w:shd w:val="clear" w:color="auto" w:fill="FFFFFF"/>
        </w:rPr>
        <w:t xml:space="preserve">• The user </w:t>
      </w:r>
      <w:r w:rsidR="003D271C">
        <w:rPr>
          <w:rFonts w:ascii="Georgia" w:hAnsi="Georgia" w:cs="Arial"/>
          <w:b w:val="0"/>
          <w:color w:val="333333"/>
          <w:sz w:val="22"/>
          <w:szCs w:val="22"/>
          <w:shd w:val="clear" w:color="auto" w:fill="FFFFFF"/>
        </w:rPr>
        <w:t>requires</w:t>
      </w:r>
      <w:r>
        <w:rPr>
          <w:rFonts w:ascii="Georgia" w:hAnsi="Georgia" w:cs="Arial"/>
          <w:b w:val="0"/>
          <w:color w:val="333333"/>
          <w:sz w:val="22"/>
          <w:szCs w:val="22"/>
          <w:shd w:val="clear" w:color="auto" w:fill="FFFFFF"/>
        </w:rPr>
        <w:t xml:space="preserve"> a computer to run this application</w:t>
      </w:r>
      <w:r>
        <w:rPr>
          <w:rFonts w:ascii="Georgia" w:hAnsi="Georgia" w:cs="Arial"/>
          <w:b w:val="0"/>
          <w:color w:val="333333"/>
          <w:sz w:val="22"/>
          <w:szCs w:val="22"/>
        </w:rPr>
        <w:br/>
      </w:r>
      <w:r>
        <w:rPr>
          <w:rFonts w:ascii="Georgia" w:hAnsi="Georgia" w:cs="Arial"/>
          <w:b w:val="0"/>
          <w:color w:val="333333"/>
          <w:sz w:val="22"/>
          <w:szCs w:val="22"/>
          <w:shd w:val="clear" w:color="auto" w:fill="FFFFFF"/>
        </w:rPr>
        <w:t>• The user has to be careful while submitting the information. Much care is required.</w:t>
      </w:r>
      <w:bookmarkEnd w:id="14"/>
    </w:p>
    <w:p w14:paraId="43730F9E" w14:textId="77777777" w:rsidR="00D83C63" w:rsidRDefault="00D83C63">
      <w:pPr>
        <w:pStyle w:val="template"/>
        <w:rPr>
          <w:rFonts w:ascii="Georgia" w:hAnsi="Georgia" w:cs="Georgia"/>
          <w:i w:val="0"/>
          <w:szCs w:val="22"/>
        </w:rPr>
      </w:pPr>
    </w:p>
    <w:p w14:paraId="302AE7CE" w14:textId="77777777" w:rsidR="00D83C63" w:rsidRDefault="00D83C63">
      <w:pPr>
        <w:pStyle w:val="Heading2"/>
      </w:pPr>
      <w:bookmarkStart w:id="15" w:name="_Toc49370666"/>
      <w:r>
        <w:rPr>
          <w:rFonts w:ascii="Georgia" w:hAnsi="Georgia" w:cs="Georgia"/>
        </w:rPr>
        <w:t>Assumptions and Dependencies</w:t>
      </w:r>
      <w:bookmarkEnd w:id="15"/>
    </w:p>
    <w:p w14:paraId="790BA7A5" w14:textId="77777777" w:rsidR="00D83C63" w:rsidRPr="006F0AB6" w:rsidRDefault="00D83C63">
      <w:pPr>
        <w:pStyle w:val="ListParagraph"/>
        <w:numPr>
          <w:ilvl w:val="0"/>
          <w:numId w:val="2"/>
        </w:numPr>
        <w:rPr>
          <w:sz w:val="28"/>
          <w:szCs w:val="22"/>
        </w:rPr>
      </w:pPr>
      <w:r w:rsidRPr="006F0AB6">
        <w:rPr>
          <w:rFonts w:ascii="Georgia" w:hAnsi="Georgia" w:cs="Arial"/>
          <w:color w:val="333333"/>
          <w:sz w:val="22"/>
          <w:szCs w:val="22"/>
          <w:shd w:val="clear" w:color="auto" w:fill="FFFFFF"/>
        </w:rPr>
        <w:t xml:space="preserve">The users </w:t>
      </w:r>
      <w:r w:rsidRPr="003D271C">
        <w:rPr>
          <w:rFonts w:ascii="Georgia" w:hAnsi="Georgia" w:cs="Arial"/>
          <w:color w:val="333333"/>
          <w:sz w:val="22"/>
          <w:szCs w:val="22"/>
          <w:shd w:val="clear" w:color="auto" w:fill="FFFFFF"/>
        </w:rPr>
        <w:t>must have basic</w:t>
      </w:r>
      <w:r w:rsidRPr="006F0AB6">
        <w:rPr>
          <w:rFonts w:ascii="Georgia" w:hAnsi="Georgia" w:cs="Arial"/>
          <w:color w:val="333333"/>
          <w:sz w:val="22"/>
          <w:szCs w:val="22"/>
          <w:shd w:val="clear" w:color="auto" w:fill="FFFFFF"/>
        </w:rPr>
        <w:t xml:space="preserve"> knowledge of computers and English Language.</w:t>
      </w:r>
    </w:p>
    <w:p w14:paraId="4F2B4EAA" w14:textId="77777777" w:rsidR="00D83C63" w:rsidRPr="006F0AB6" w:rsidRDefault="00D83C63">
      <w:pPr>
        <w:pStyle w:val="ListParagraph"/>
        <w:numPr>
          <w:ilvl w:val="0"/>
          <w:numId w:val="2"/>
        </w:numPr>
        <w:rPr>
          <w:sz w:val="28"/>
          <w:szCs w:val="22"/>
        </w:rPr>
      </w:pPr>
      <w:r w:rsidRPr="006F0AB6">
        <w:rPr>
          <w:rFonts w:ascii="Georgia" w:hAnsi="Georgia" w:cs="Arial"/>
          <w:sz w:val="22"/>
          <w:szCs w:val="22"/>
        </w:rPr>
        <w:t xml:space="preserve">Each User must have a </w:t>
      </w:r>
      <w:proofErr w:type="spellStart"/>
      <w:r w:rsidRPr="006F0AB6">
        <w:rPr>
          <w:rFonts w:ascii="Georgia" w:hAnsi="Georgia" w:cs="Arial"/>
          <w:sz w:val="22"/>
          <w:szCs w:val="22"/>
        </w:rPr>
        <w:t>UserID</w:t>
      </w:r>
      <w:proofErr w:type="spellEnd"/>
      <w:r w:rsidRPr="006F0AB6">
        <w:rPr>
          <w:rFonts w:ascii="Georgia" w:hAnsi="Georgia" w:cs="Arial"/>
          <w:sz w:val="22"/>
          <w:szCs w:val="22"/>
        </w:rPr>
        <w:t xml:space="preserve"> and password </w:t>
      </w:r>
    </w:p>
    <w:p w14:paraId="4B75B4FC" w14:textId="77777777" w:rsidR="00B561A9" w:rsidRPr="00B561A9" w:rsidRDefault="00D83C63" w:rsidP="00B561A9">
      <w:pPr>
        <w:pStyle w:val="ListParagraph"/>
        <w:numPr>
          <w:ilvl w:val="0"/>
          <w:numId w:val="2"/>
        </w:numPr>
        <w:rPr>
          <w:sz w:val="28"/>
          <w:szCs w:val="22"/>
        </w:rPr>
      </w:pPr>
      <w:r w:rsidRPr="006F0AB6">
        <w:rPr>
          <w:rFonts w:ascii="Georgia" w:hAnsi="Georgia" w:cs="Arial"/>
          <w:sz w:val="22"/>
          <w:szCs w:val="22"/>
        </w:rPr>
        <w:t>There must be a</w:t>
      </w:r>
      <w:r w:rsidR="003D271C">
        <w:rPr>
          <w:rFonts w:ascii="Georgia" w:hAnsi="Georgia" w:cs="Arial"/>
          <w:sz w:val="22"/>
          <w:szCs w:val="22"/>
        </w:rPr>
        <w:t>n</w:t>
      </w:r>
      <w:r w:rsidRPr="006F0AB6">
        <w:rPr>
          <w:rFonts w:ascii="Georgia" w:hAnsi="Georgia" w:cs="Arial"/>
          <w:sz w:val="22"/>
          <w:szCs w:val="22"/>
        </w:rPr>
        <w:t xml:space="preserve"> Administrator</w:t>
      </w:r>
    </w:p>
    <w:p w14:paraId="7DAD1098" w14:textId="77777777" w:rsidR="00D83C63" w:rsidRDefault="0037200B">
      <w:pPr>
        <w:pStyle w:val="ListParagraph"/>
        <w:rPr>
          <w:rFonts w:ascii="Georgia" w:hAnsi="Georgia" w:cs="Arial"/>
          <w:sz w:val="22"/>
          <w:szCs w:val="22"/>
        </w:rPr>
      </w:pPr>
      <w:r>
        <w:rPr>
          <w:rFonts w:ascii="Georgia" w:hAnsi="Georgia" w:cs="Arial"/>
          <w:sz w:val="22"/>
          <w:szCs w:val="22"/>
        </w:rPr>
        <w:br w:type="page"/>
      </w:r>
    </w:p>
    <w:p w14:paraId="73628A61" w14:textId="77777777" w:rsidR="00D83C63" w:rsidRDefault="00D83C63">
      <w:pPr>
        <w:pStyle w:val="Heading1"/>
      </w:pPr>
      <w:bookmarkStart w:id="16" w:name="_Toc49370667"/>
      <w:r>
        <w:rPr>
          <w:rFonts w:ascii="Georgia" w:hAnsi="Georgia" w:cs="Georgia"/>
        </w:rPr>
        <w:lastRenderedPageBreak/>
        <w:t>External Interface Requirements</w:t>
      </w:r>
      <w:bookmarkEnd w:id="16"/>
    </w:p>
    <w:p w14:paraId="2663B27C" w14:textId="77777777" w:rsidR="00D83C63" w:rsidRDefault="00D83C63">
      <w:pPr>
        <w:pStyle w:val="Heading2"/>
      </w:pPr>
      <w:bookmarkStart w:id="17" w:name="_Toc49370668"/>
      <w:r>
        <w:rPr>
          <w:rFonts w:ascii="Georgia" w:hAnsi="Georgia" w:cs="Georgia"/>
        </w:rPr>
        <w:t>User Interfaces</w:t>
      </w:r>
      <w:bookmarkEnd w:id="17"/>
    </w:p>
    <w:p w14:paraId="59C313A4" w14:textId="77777777" w:rsidR="00C5237E" w:rsidRPr="006F0AB6" w:rsidRDefault="00D83C63">
      <w:pPr>
        <w:rPr>
          <w:rFonts w:ascii="Georgia" w:hAnsi="Georgia" w:cs="Arial"/>
          <w:color w:val="333333"/>
          <w:sz w:val="22"/>
          <w:szCs w:val="22"/>
          <w:shd w:val="clear" w:color="auto" w:fill="FFFFFF"/>
        </w:rPr>
      </w:pPr>
      <w:r>
        <w:rPr>
          <w:rFonts w:ascii="Georgia" w:hAnsi="Georgia" w:cs="Arial"/>
          <w:color w:val="333333"/>
          <w:sz w:val="20"/>
          <w:shd w:val="clear" w:color="auto" w:fill="FFFFFF"/>
        </w:rPr>
        <w:t>•</w:t>
      </w:r>
      <w:r>
        <w:rPr>
          <w:rFonts w:ascii="Georgia" w:eastAsia="Georgia" w:hAnsi="Georgia" w:cs="Georgia"/>
          <w:color w:val="333333"/>
          <w:sz w:val="20"/>
          <w:shd w:val="clear" w:color="auto" w:fill="FFFFFF"/>
        </w:rPr>
        <w:t xml:space="preserve"> </w:t>
      </w:r>
      <w:r w:rsidR="009B407C" w:rsidRPr="006F0AB6">
        <w:rPr>
          <w:rFonts w:ascii="Georgia" w:hAnsi="Georgia" w:cs="Arial"/>
          <w:b/>
          <w:color w:val="333333"/>
          <w:sz w:val="22"/>
          <w:szCs w:val="22"/>
          <w:shd w:val="clear" w:color="auto" w:fill="FFFFFF"/>
        </w:rPr>
        <w:t>C</w:t>
      </w:r>
      <w:r w:rsidRPr="006F0AB6">
        <w:rPr>
          <w:rFonts w:ascii="Georgia" w:hAnsi="Georgia" w:cs="Arial"/>
          <w:b/>
          <w:color w:val="333333"/>
          <w:sz w:val="22"/>
          <w:szCs w:val="22"/>
          <w:shd w:val="clear" w:color="auto" w:fill="FFFFFF"/>
        </w:rPr>
        <w:t>lerk</w:t>
      </w:r>
      <w:r w:rsidRPr="006F0AB6">
        <w:rPr>
          <w:rFonts w:ascii="Georgia" w:hAnsi="Georgia" w:cs="Arial"/>
          <w:color w:val="333333"/>
          <w:sz w:val="22"/>
          <w:szCs w:val="22"/>
          <w:shd w:val="clear" w:color="auto" w:fill="FFFFFF"/>
        </w:rPr>
        <w:t xml:space="preserve"> – This is the user who is going to enter the transactional details into system such as recording the receipts of monthly maintenance dues, enter details of expenses incurred in maintaining the apartment complex</w:t>
      </w:r>
    </w:p>
    <w:p w14:paraId="2BD55731" w14:textId="77777777" w:rsidR="00D83C63" w:rsidRPr="006F0AB6" w:rsidRDefault="00D83C63">
      <w:pPr>
        <w:rPr>
          <w:sz w:val="28"/>
          <w:szCs w:val="22"/>
        </w:rPr>
      </w:pPr>
      <w:r w:rsidRPr="006F0AB6">
        <w:rPr>
          <w:rFonts w:ascii="Georgia" w:hAnsi="Georgia" w:cs="Arial"/>
          <w:color w:val="333333"/>
          <w:sz w:val="22"/>
          <w:szCs w:val="22"/>
        </w:rPr>
        <w:br/>
      </w:r>
      <w:r w:rsidRPr="006F0AB6">
        <w:rPr>
          <w:rFonts w:ascii="Georgia" w:hAnsi="Georgia" w:cs="Arial"/>
          <w:color w:val="333333"/>
          <w:sz w:val="22"/>
          <w:szCs w:val="22"/>
          <w:shd w:val="clear" w:color="auto" w:fill="FFFFFF"/>
        </w:rPr>
        <w:t xml:space="preserve">• </w:t>
      </w:r>
      <w:r w:rsidR="00B561A9">
        <w:rPr>
          <w:rFonts w:ascii="Georgia" w:hAnsi="Georgia" w:cs="Arial"/>
          <w:b/>
          <w:color w:val="333333"/>
          <w:sz w:val="22"/>
          <w:szCs w:val="22"/>
          <w:shd w:val="clear" w:color="auto" w:fill="FFFFFF"/>
        </w:rPr>
        <w:t>Treasurer</w:t>
      </w:r>
      <w:r w:rsidRPr="006F0AB6">
        <w:rPr>
          <w:rFonts w:ascii="Georgia" w:hAnsi="Georgia" w:cs="Arial"/>
          <w:color w:val="333333"/>
          <w:sz w:val="22"/>
          <w:szCs w:val="22"/>
          <w:shd w:val="clear" w:color="auto" w:fill="FFFFFF"/>
        </w:rPr>
        <w:t xml:space="preserve"> – This user can review the details entered by the clerk, run reports such as defaulting residents and monthly reports</w:t>
      </w:r>
    </w:p>
    <w:p w14:paraId="327EB9C2" w14:textId="77777777" w:rsidR="00D83C63" w:rsidRDefault="00D83C63">
      <w:pPr>
        <w:rPr>
          <w:rFonts w:ascii="Georgia" w:hAnsi="Georgia" w:cs="Georgia"/>
          <w:sz w:val="20"/>
        </w:rPr>
      </w:pPr>
    </w:p>
    <w:p w14:paraId="42A921D7" w14:textId="77777777" w:rsidR="00D83C63" w:rsidRDefault="00D83C63">
      <w:pPr>
        <w:pStyle w:val="Heading2"/>
      </w:pPr>
      <w:bookmarkStart w:id="18" w:name="_Toc49370669"/>
      <w:r>
        <w:rPr>
          <w:rFonts w:ascii="Georgia" w:hAnsi="Georgia" w:cs="Georgia"/>
        </w:rPr>
        <w:t>Hardware Interfaces</w:t>
      </w:r>
      <w:bookmarkEnd w:id="18"/>
    </w:p>
    <w:p w14:paraId="6D841131" w14:textId="77777777" w:rsidR="00D83C63" w:rsidRPr="006F0AB6" w:rsidRDefault="00D83C63">
      <w:pPr>
        <w:rPr>
          <w:sz w:val="22"/>
          <w:szCs w:val="18"/>
        </w:rPr>
      </w:pPr>
      <w:r w:rsidRPr="006F0AB6">
        <w:rPr>
          <w:rFonts w:ascii="Georgia" w:hAnsi="Georgia" w:cs="Georgia"/>
          <w:sz w:val="22"/>
          <w:szCs w:val="18"/>
        </w:rPr>
        <w:t xml:space="preserve">This is a standalone application running on a Windows desktop. </w:t>
      </w:r>
    </w:p>
    <w:p w14:paraId="7E9467B4" w14:textId="77777777" w:rsidR="00D83C63" w:rsidRDefault="00D83C63">
      <w:pPr>
        <w:rPr>
          <w:rFonts w:ascii="Georgia" w:hAnsi="Georgia" w:cs="Georgia"/>
        </w:rPr>
      </w:pPr>
    </w:p>
    <w:p w14:paraId="1E5B5B9B" w14:textId="77777777" w:rsidR="00D83C63" w:rsidRDefault="00D83C63">
      <w:pPr>
        <w:pStyle w:val="Heading2"/>
      </w:pPr>
      <w:bookmarkStart w:id="19" w:name="_Toc49370670"/>
      <w:r>
        <w:rPr>
          <w:rFonts w:ascii="Georgia" w:hAnsi="Georgia" w:cs="Georgia"/>
        </w:rPr>
        <w:t>Software Interfaces</w:t>
      </w:r>
      <w:bookmarkEnd w:id="19"/>
    </w:p>
    <w:p w14:paraId="31D5FC7C" w14:textId="77777777" w:rsidR="00D83C63" w:rsidRPr="006F0AB6" w:rsidRDefault="00D83C63">
      <w:pPr>
        <w:rPr>
          <w:rFonts w:ascii="Georgia" w:hAnsi="Georgia" w:cs="Georgia"/>
          <w:sz w:val="22"/>
          <w:szCs w:val="18"/>
        </w:rPr>
      </w:pPr>
      <w:r w:rsidRPr="006F0AB6">
        <w:rPr>
          <w:rFonts w:ascii="Georgia" w:hAnsi="Georgia" w:cs="Georgia"/>
          <w:sz w:val="22"/>
          <w:szCs w:val="18"/>
        </w:rPr>
        <w:t>•</w:t>
      </w:r>
      <w:r w:rsidRPr="006F0AB6">
        <w:rPr>
          <w:rFonts w:ascii="Georgia" w:eastAsia="Georgia" w:hAnsi="Georgia" w:cs="Georgia"/>
          <w:sz w:val="22"/>
          <w:szCs w:val="18"/>
        </w:rPr>
        <w:t xml:space="preserve"> </w:t>
      </w:r>
      <w:r w:rsidRPr="006F0AB6">
        <w:rPr>
          <w:rFonts w:ascii="Georgia" w:hAnsi="Georgia" w:cs="Georgia"/>
          <w:sz w:val="22"/>
          <w:szCs w:val="18"/>
        </w:rPr>
        <w:t xml:space="preserve">Front End screens are developed in </w:t>
      </w:r>
      <w:r w:rsidR="00AE587A" w:rsidRPr="006F0AB6">
        <w:rPr>
          <w:rFonts w:ascii="Georgia" w:hAnsi="Georgia" w:cs="Georgia"/>
          <w:sz w:val="22"/>
          <w:szCs w:val="18"/>
        </w:rPr>
        <w:t xml:space="preserve">Python </w:t>
      </w:r>
      <w:r w:rsidRPr="006F0AB6">
        <w:rPr>
          <w:rFonts w:ascii="Georgia" w:hAnsi="Georgia" w:cs="Georgia"/>
          <w:sz w:val="22"/>
          <w:szCs w:val="18"/>
        </w:rPr>
        <w:t>which are used to setup the application, enter data for receipts and expenses</w:t>
      </w:r>
    </w:p>
    <w:p w14:paraId="7943FD35" w14:textId="77777777" w:rsidR="00C5237E" w:rsidRPr="006F0AB6" w:rsidRDefault="00C5237E">
      <w:pPr>
        <w:rPr>
          <w:sz w:val="22"/>
          <w:szCs w:val="18"/>
        </w:rPr>
      </w:pPr>
    </w:p>
    <w:p w14:paraId="4055C421" w14:textId="77777777" w:rsidR="00D83C63" w:rsidRPr="006F0AB6" w:rsidRDefault="00D83C63">
      <w:pPr>
        <w:rPr>
          <w:sz w:val="22"/>
          <w:szCs w:val="18"/>
        </w:rPr>
      </w:pPr>
      <w:r w:rsidRPr="006F0AB6">
        <w:rPr>
          <w:rFonts w:ascii="Georgia" w:hAnsi="Georgia" w:cs="Georgia"/>
          <w:sz w:val="22"/>
          <w:szCs w:val="18"/>
        </w:rPr>
        <w:t>•</w:t>
      </w:r>
      <w:r w:rsidRPr="006F0AB6">
        <w:rPr>
          <w:rFonts w:ascii="Georgia" w:eastAsia="Georgia" w:hAnsi="Georgia" w:cs="Georgia"/>
          <w:sz w:val="22"/>
          <w:szCs w:val="18"/>
        </w:rPr>
        <w:t xml:space="preserve"> </w:t>
      </w:r>
      <w:r w:rsidRPr="006F0AB6">
        <w:rPr>
          <w:rFonts w:ascii="Georgia" w:hAnsi="Georgia" w:cs="Georgia"/>
          <w:sz w:val="22"/>
          <w:szCs w:val="18"/>
        </w:rPr>
        <w:t xml:space="preserve">Back End – </w:t>
      </w:r>
      <w:proofErr w:type="spellStart"/>
      <w:r w:rsidRPr="006F0AB6">
        <w:rPr>
          <w:rFonts w:ascii="Georgia" w:hAnsi="Georgia" w:cs="Georgia"/>
          <w:sz w:val="22"/>
          <w:szCs w:val="18"/>
        </w:rPr>
        <w:t>Sql</w:t>
      </w:r>
      <w:proofErr w:type="spellEnd"/>
      <w:r w:rsidRPr="006F0AB6">
        <w:rPr>
          <w:rFonts w:ascii="Georgia" w:hAnsi="Georgia" w:cs="Georgia"/>
          <w:sz w:val="22"/>
          <w:szCs w:val="18"/>
        </w:rPr>
        <w:t xml:space="preserve"> lite database.</w:t>
      </w:r>
    </w:p>
    <w:p w14:paraId="3551F2CA" w14:textId="77777777" w:rsidR="00D83C63" w:rsidRDefault="00D83C63">
      <w:pPr>
        <w:pStyle w:val="Heading2"/>
      </w:pPr>
      <w:bookmarkStart w:id="20" w:name="_Toc49370671"/>
      <w:r>
        <w:rPr>
          <w:rFonts w:ascii="Georgia" w:hAnsi="Georgia" w:cs="Georgia"/>
        </w:rPr>
        <w:t>Communications Interfaces</w:t>
      </w:r>
      <w:bookmarkEnd w:id="20"/>
    </w:p>
    <w:p w14:paraId="23DC1031" w14:textId="77777777" w:rsidR="00D83C63" w:rsidRPr="006F0AB6" w:rsidRDefault="00D83C63">
      <w:pPr>
        <w:rPr>
          <w:sz w:val="22"/>
          <w:szCs w:val="18"/>
        </w:rPr>
      </w:pPr>
      <w:r w:rsidRPr="006F0AB6">
        <w:rPr>
          <w:rFonts w:ascii="Georgia" w:hAnsi="Georgia" w:cs="Georgia"/>
          <w:sz w:val="22"/>
          <w:szCs w:val="18"/>
        </w:rPr>
        <w:t>This application doesn’t require any online connectivity.</w:t>
      </w:r>
    </w:p>
    <w:p w14:paraId="4C65F55A" w14:textId="77777777" w:rsidR="00D83C63" w:rsidRDefault="00D83C63">
      <w:pPr>
        <w:rPr>
          <w:rFonts w:ascii="Georgia" w:hAnsi="Georgia" w:cs="Georgia"/>
        </w:rPr>
      </w:pPr>
    </w:p>
    <w:p w14:paraId="7E825775" w14:textId="77777777" w:rsidR="00D83C63" w:rsidRDefault="00D83C63">
      <w:pPr>
        <w:rPr>
          <w:rFonts w:ascii="Georgia" w:hAnsi="Georgia" w:cs="Georgia"/>
        </w:rPr>
      </w:pPr>
    </w:p>
    <w:p w14:paraId="69621492" w14:textId="77777777" w:rsidR="00D83C63" w:rsidRDefault="00D83C63">
      <w:pPr>
        <w:rPr>
          <w:rFonts w:ascii="Georgia" w:hAnsi="Georgia" w:cs="Arial"/>
          <w:b/>
          <w:bCs/>
          <w:color w:val="333333"/>
          <w:sz w:val="36"/>
          <w:szCs w:val="36"/>
          <w:shd w:val="clear" w:color="auto" w:fill="FFFFFF"/>
        </w:rPr>
      </w:pPr>
    </w:p>
    <w:p w14:paraId="72BC029F" w14:textId="77777777" w:rsidR="00D83C63" w:rsidRDefault="00D83C63">
      <w:pPr>
        <w:rPr>
          <w:rFonts w:ascii="Georgia" w:hAnsi="Georgia" w:cs="Arial"/>
          <w:b/>
          <w:bCs/>
          <w:color w:val="333333"/>
          <w:sz w:val="36"/>
          <w:szCs w:val="36"/>
          <w:shd w:val="clear" w:color="auto" w:fill="FFFFFF"/>
        </w:rPr>
      </w:pPr>
    </w:p>
    <w:p w14:paraId="31BD88F2" w14:textId="77777777" w:rsidR="00D83C63" w:rsidRDefault="00D83C63">
      <w:pPr>
        <w:pageBreakBefore/>
        <w:rPr>
          <w:rFonts w:ascii="Georgia" w:hAnsi="Georgia" w:cs="Arial"/>
          <w:b/>
          <w:bCs/>
          <w:color w:val="333333"/>
          <w:sz w:val="36"/>
          <w:szCs w:val="36"/>
          <w:shd w:val="clear" w:color="auto" w:fill="FFFFFF"/>
        </w:rPr>
      </w:pPr>
    </w:p>
    <w:p w14:paraId="4F3B7711" w14:textId="77777777" w:rsidR="001D7852" w:rsidRDefault="00D83C63" w:rsidP="001D7852">
      <w:pPr>
        <w:pStyle w:val="Heading1"/>
      </w:pPr>
      <w:bookmarkStart w:id="21" w:name="_Toc49370672"/>
      <w:r w:rsidRPr="001D7852">
        <w:rPr>
          <w:rFonts w:ascii="Georgia" w:hAnsi="Georgia" w:cs="Georgia"/>
        </w:rPr>
        <w:t>System function</w:t>
      </w:r>
      <w:bookmarkEnd w:id="21"/>
    </w:p>
    <w:p w14:paraId="3753A822" w14:textId="77777777" w:rsidR="000C17C3" w:rsidRDefault="00D83C63" w:rsidP="000C17C3">
      <w:pPr>
        <w:pStyle w:val="Heading2"/>
        <w:rPr>
          <w:rFonts w:ascii="Georgia" w:hAnsi="Georgia" w:cs="Georgia"/>
        </w:rPr>
      </w:pPr>
      <w:bookmarkStart w:id="22" w:name="_Toc49370673"/>
      <w:r w:rsidRPr="000C17C3">
        <w:rPr>
          <w:rFonts w:ascii="Georgia" w:hAnsi="Georgia" w:cs="Georgia"/>
        </w:rPr>
        <w:t>Setup apartment details (Apt#, area, monthly maintenance dues, contact details)</w:t>
      </w:r>
      <w:bookmarkEnd w:id="22"/>
    </w:p>
    <w:p w14:paraId="1F65FBD7" w14:textId="77777777" w:rsidR="000508B2" w:rsidRPr="006F0AB6" w:rsidRDefault="000508B2" w:rsidP="000508B2">
      <w:pPr>
        <w:rPr>
          <w:rFonts w:ascii="Georgia" w:hAnsi="Georgia"/>
          <w:sz w:val="22"/>
          <w:szCs w:val="18"/>
        </w:rPr>
      </w:pPr>
      <w:r w:rsidRPr="006F0AB6">
        <w:rPr>
          <w:rFonts w:ascii="Georgia" w:hAnsi="Georgia"/>
          <w:sz w:val="22"/>
          <w:szCs w:val="18"/>
        </w:rPr>
        <w:t>This function will do the initial setup of the application at the apartment complex. This will include setting up users, setting up the number of apartments and their details such as apartment number, area, monthly maintenance dues, contact details.</w:t>
      </w:r>
    </w:p>
    <w:p w14:paraId="267B38A1" w14:textId="77777777" w:rsidR="000C17C3" w:rsidRDefault="00D83C63" w:rsidP="000C17C3">
      <w:pPr>
        <w:pStyle w:val="Heading2"/>
        <w:rPr>
          <w:rFonts w:ascii="Georgia" w:hAnsi="Georgia" w:cs="Georgia"/>
        </w:rPr>
      </w:pPr>
      <w:bookmarkStart w:id="23" w:name="_Toc49370674"/>
      <w:r w:rsidRPr="000C17C3">
        <w:rPr>
          <w:rFonts w:ascii="Georgia" w:hAnsi="Georgia" w:cs="Georgia"/>
        </w:rPr>
        <w:t>Enter receipt of monthly maintenance dues</w:t>
      </w:r>
      <w:bookmarkEnd w:id="23"/>
    </w:p>
    <w:p w14:paraId="603843F0" w14:textId="77777777" w:rsidR="000508B2" w:rsidRPr="006F0AB6" w:rsidRDefault="000508B2" w:rsidP="000508B2">
      <w:pPr>
        <w:rPr>
          <w:rFonts w:ascii="Georgia" w:hAnsi="Georgia"/>
          <w:sz w:val="22"/>
          <w:szCs w:val="18"/>
        </w:rPr>
      </w:pPr>
      <w:r w:rsidRPr="006F0AB6">
        <w:rPr>
          <w:rFonts w:ascii="Georgia" w:hAnsi="Georgia"/>
          <w:sz w:val="22"/>
          <w:szCs w:val="18"/>
        </w:rPr>
        <w:t>As residents pay the monthly maintenance dues, clerk will enter those details in the system.</w:t>
      </w:r>
    </w:p>
    <w:p w14:paraId="69934B04" w14:textId="77777777" w:rsidR="000C17C3" w:rsidRDefault="00D83C63" w:rsidP="000C17C3">
      <w:pPr>
        <w:pStyle w:val="Heading2"/>
        <w:rPr>
          <w:rFonts w:ascii="Georgia" w:hAnsi="Georgia" w:cs="Georgia"/>
        </w:rPr>
      </w:pPr>
      <w:bookmarkStart w:id="24" w:name="_Toc49370675"/>
      <w:r w:rsidRPr="000C17C3">
        <w:rPr>
          <w:rFonts w:ascii="Georgia" w:hAnsi="Georgia" w:cs="Georgia"/>
        </w:rPr>
        <w:t xml:space="preserve">Enter details of expenses incurred in running the </w:t>
      </w:r>
      <w:r w:rsidR="00D4440B" w:rsidRPr="000C17C3">
        <w:rPr>
          <w:rFonts w:ascii="Georgia" w:hAnsi="Georgia" w:cs="Georgia"/>
        </w:rPr>
        <w:t>apartment</w:t>
      </w:r>
      <w:r w:rsidRPr="000C17C3">
        <w:rPr>
          <w:rFonts w:ascii="Georgia" w:hAnsi="Georgia" w:cs="Georgia"/>
        </w:rPr>
        <w:t xml:space="preserve"> complex</w:t>
      </w:r>
      <w:bookmarkEnd w:id="24"/>
    </w:p>
    <w:p w14:paraId="52B1C9D2" w14:textId="77777777" w:rsidR="000508B2" w:rsidRPr="006F0AB6" w:rsidRDefault="000508B2" w:rsidP="000508B2">
      <w:pPr>
        <w:rPr>
          <w:rFonts w:ascii="Georgia" w:hAnsi="Georgia"/>
          <w:sz w:val="22"/>
          <w:szCs w:val="18"/>
        </w:rPr>
      </w:pPr>
      <w:r w:rsidRPr="006F0AB6">
        <w:rPr>
          <w:rFonts w:ascii="Georgia" w:hAnsi="Georgia"/>
          <w:sz w:val="22"/>
          <w:szCs w:val="18"/>
        </w:rPr>
        <w:t>This function will allow the clerk to enter the details of the expenses incurred for running the apartment complex such as staff salary, electricity dues, diesel for genset and other routine maintenance and repairs.</w:t>
      </w:r>
    </w:p>
    <w:p w14:paraId="09985050" w14:textId="77777777" w:rsidR="000C17C3" w:rsidRDefault="00D83C63" w:rsidP="000C17C3">
      <w:pPr>
        <w:pStyle w:val="Heading2"/>
        <w:rPr>
          <w:rFonts w:ascii="Georgia" w:hAnsi="Georgia" w:cs="Georgia"/>
        </w:rPr>
      </w:pPr>
      <w:bookmarkStart w:id="25" w:name="_Toc49370676"/>
      <w:r w:rsidRPr="000C17C3">
        <w:rPr>
          <w:rFonts w:ascii="Georgia" w:hAnsi="Georgia" w:cs="Georgia"/>
        </w:rPr>
        <w:t>Generate report of defaulting residents of monthly maintenance dues</w:t>
      </w:r>
      <w:bookmarkEnd w:id="25"/>
    </w:p>
    <w:p w14:paraId="334DCA6E" w14:textId="77777777" w:rsidR="000508B2" w:rsidRPr="006F0AB6" w:rsidRDefault="000508B2" w:rsidP="000508B2">
      <w:pPr>
        <w:rPr>
          <w:rFonts w:ascii="Georgia" w:hAnsi="Georgia"/>
          <w:sz w:val="22"/>
          <w:szCs w:val="18"/>
        </w:rPr>
      </w:pPr>
      <w:r w:rsidRPr="006F0AB6">
        <w:rPr>
          <w:rFonts w:ascii="Georgia" w:hAnsi="Georgia"/>
          <w:sz w:val="22"/>
          <w:szCs w:val="18"/>
        </w:rPr>
        <w:t xml:space="preserve">After the cutoff date (5th of the month), the </w:t>
      </w:r>
      <w:r w:rsidR="00B561A9">
        <w:rPr>
          <w:rFonts w:ascii="Georgia" w:hAnsi="Georgia"/>
          <w:sz w:val="22"/>
          <w:szCs w:val="18"/>
        </w:rPr>
        <w:t>treasurer</w:t>
      </w:r>
      <w:r w:rsidRPr="006F0AB6">
        <w:rPr>
          <w:rFonts w:ascii="Georgia" w:hAnsi="Georgia"/>
          <w:sz w:val="22"/>
          <w:szCs w:val="18"/>
        </w:rPr>
        <w:t xml:space="preserve"> will be able to use this function to generate the defaulting residents who have not paid their monthly maintenance dues.</w:t>
      </w:r>
    </w:p>
    <w:p w14:paraId="4A5BAEBC" w14:textId="77777777" w:rsidR="000508B2" w:rsidRDefault="00D83C63" w:rsidP="000508B2">
      <w:pPr>
        <w:pStyle w:val="Heading2"/>
        <w:rPr>
          <w:rFonts w:ascii="Georgia" w:hAnsi="Georgia" w:cs="Georgia"/>
        </w:rPr>
      </w:pPr>
      <w:bookmarkStart w:id="26" w:name="_Toc49370677"/>
      <w:r w:rsidRPr="000C17C3">
        <w:rPr>
          <w:rFonts w:ascii="Georgia" w:hAnsi="Georgia" w:cs="Georgia"/>
        </w:rPr>
        <w:t>Generate monthly report of receipts and expenses</w:t>
      </w:r>
      <w:bookmarkEnd w:id="26"/>
    </w:p>
    <w:p w14:paraId="3A4B34CB" w14:textId="77777777" w:rsidR="00D83C63" w:rsidRPr="006F0AB6" w:rsidRDefault="000508B2" w:rsidP="000508B2">
      <w:pPr>
        <w:rPr>
          <w:rFonts w:ascii="Georgia" w:hAnsi="Georgia"/>
        </w:rPr>
      </w:pPr>
      <w:r w:rsidRPr="006F0AB6">
        <w:rPr>
          <w:rFonts w:ascii="Georgia" w:hAnsi="Georgia"/>
          <w:sz w:val="22"/>
          <w:szCs w:val="18"/>
        </w:rPr>
        <w:t xml:space="preserve">At any point, the </w:t>
      </w:r>
      <w:r w:rsidR="00B561A9">
        <w:rPr>
          <w:rFonts w:ascii="Georgia" w:hAnsi="Georgia"/>
          <w:sz w:val="22"/>
          <w:szCs w:val="18"/>
        </w:rPr>
        <w:t>treasurer</w:t>
      </w:r>
      <w:r w:rsidRPr="006F0AB6">
        <w:rPr>
          <w:rFonts w:ascii="Georgia" w:hAnsi="Georgia"/>
          <w:sz w:val="22"/>
          <w:szCs w:val="18"/>
        </w:rPr>
        <w:t xml:space="preserve"> would be able to generate the monthly statement for any of the previous months for review.</w:t>
      </w:r>
      <w:r w:rsidR="0037200B" w:rsidRPr="006F0AB6">
        <w:rPr>
          <w:rFonts w:ascii="Georgia" w:hAnsi="Georgia"/>
        </w:rPr>
        <w:br w:type="page"/>
      </w:r>
    </w:p>
    <w:p w14:paraId="7235290F" w14:textId="77777777" w:rsidR="00D83C63" w:rsidRPr="00F903A1" w:rsidRDefault="002702DF" w:rsidP="00F903A1">
      <w:pPr>
        <w:pStyle w:val="Heading1"/>
        <w:rPr>
          <w:rFonts w:ascii="Georgia" w:hAnsi="Georgia" w:cs="Georgia"/>
        </w:rPr>
      </w:pPr>
      <w:bookmarkStart w:id="27" w:name="_Toc49370678"/>
      <w:r>
        <w:rPr>
          <w:rFonts w:ascii="Georgia" w:hAnsi="Georgia" w:cs="Georgia"/>
        </w:rPr>
        <w:lastRenderedPageBreak/>
        <w:t>O</w:t>
      </w:r>
      <w:r w:rsidR="00D83C63" w:rsidRPr="00F903A1">
        <w:rPr>
          <w:rFonts w:ascii="Georgia" w:hAnsi="Georgia" w:cs="Georgia"/>
        </w:rPr>
        <w:t xml:space="preserve">ther </w:t>
      </w:r>
      <w:r w:rsidR="00426251" w:rsidRPr="00F903A1">
        <w:rPr>
          <w:rFonts w:ascii="Georgia" w:hAnsi="Georgia" w:cs="Georgia"/>
        </w:rPr>
        <w:t>Non</w:t>
      </w:r>
      <w:r w:rsidR="00426251">
        <w:rPr>
          <w:rFonts w:ascii="Georgia" w:hAnsi="Georgia" w:cs="Georgia"/>
        </w:rPr>
        <w:t>f</w:t>
      </w:r>
      <w:r w:rsidR="00426251" w:rsidRPr="00F903A1">
        <w:rPr>
          <w:rFonts w:ascii="Georgia" w:hAnsi="Georgia" w:cs="Georgia"/>
        </w:rPr>
        <w:t>unctional</w:t>
      </w:r>
      <w:r w:rsidR="00D83C63" w:rsidRPr="00F903A1">
        <w:rPr>
          <w:rFonts w:ascii="Georgia" w:hAnsi="Georgia" w:cs="Georgia"/>
        </w:rPr>
        <w:t xml:space="preserve"> Requirements</w:t>
      </w:r>
      <w:bookmarkEnd w:id="27"/>
    </w:p>
    <w:p w14:paraId="7C751211" w14:textId="77777777" w:rsidR="00D83C63" w:rsidRDefault="00D83C63">
      <w:pPr>
        <w:pStyle w:val="Heading2"/>
        <w:numPr>
          <w:ilvl w:val="0"/>
          <w:numId w:val="0"/>
        </w:numPr>
      </w:pPr>
      <w:bookmarkStart w:id="28" w:name="_Toc49370679"/>
      <w:r>
        <w:rPr>
          <w:rFonts w:ascii="Georgia" w:hAnsi="Georgia" w:cs="Georgia"/>
        </w:rPr>
        <w:t>5.1 Performance Requirements</w:t>
      </w:r>
      <w:bookmarkEnd w:id="28"/>
    </w:p>
    <w:p w14:paraId="32430C7D" w14:textId="77777777" w:rsidR="00405898" w:rsidRDefault="00405898">
      <w:pPr>
        <w:pStyle w:val="template"/>
        <w:rPr>
          <w:rStyle w:val="fontstyle01"/>
          <w:rFonts w:ascii="Georgia" w:hAnsi="Georgia"/>
          <w:i w:val="0"/>
          <w:iCs/>
          <w:sz w:val="22"/>
          <w:szCs w:val="22"/>
        </w:rPr>
      </w:pPr>
      <w:r w:rsidRPr="00405898">
        <w:rPr>
          <w:rStyle w:val="fontstyle01"/>
          <w:rFonts w:ascii="Georgia" w:hAnsi="Georgia"/>
          <w:i w:val="0"/>
          <w:iCs/>
          <w:sz w:val="22"/>
          <w:szCs w:val="22"/>
        </w:rPr>
        <w:t>Performance requirements define acceptable response times for system</w:t>
      </w:r>
      <w:r>
        <w:rPr>
          <w:rFonts w:ascii="Georgia" w:hAnsi="Georgia"/>
          <w:i w:val="0"/>
          <w:iCs/>
          <w:color w:val="000000"/>
          <w:sz w:val="20"/>
          <w:szCs w:val="18"/>
        </w:rPr>
        <w:t xml:space="preserve"> </w:t>
      </w:r>
      <w:r w:rsidRPr="00405898">
        <w:rPr>
          <w:rStyle w:val="fontstyle01"/>
          <w:rFonts w:ascii="Georgia" w:hAnsi="Georgia"/>
          <w:i w:val="0"/>
          <w:iCs/>
          <w:sz w:val="22"/>
          <w:szCs w:val="22"/>
        </w:rPr>
        <w:t>functionality.</w:t>
      </w:r>
    </w:p>
    <w:p w14:paraId="5142EA0E" w14:textId="77777777" w:rsidR="00405898" w:rsidRDefault="00405898">
      <w:pPr>
        <w:pStyle w:val="template"/>
        <w:rPr>
          <w:rStyle w:val="fontstyle01"/>
          <w:rFonts w:ascii="Georgia" w:hAnsi="Georgia"/>
          <w:i w:val="0"/>
          <w:iCs/>
          <w:sz w:val="22"/>
          <w:szCs w:val="22"/>
        </w:rPr>
      </w:pPr>
    </w:p>
    <w:p w14:paraId="0F1A0257" w14:textId="77777777" w:rsidR="00405898" w:rsidRPr="00405898" w:rsidRDefault="00405898" w:rsidP="00405898">
      <w:pPr>
        <w:pStyle w:val="template"/>
        <w:numPr>
          <w:ilvl w:val="0"/>
          <w:numId w:val="12"/>
        </w:numPr>
        <w:rPr>
          <w:rFonts w:ascii="Georgia" w:hAnsi="Georgia" w:cs="Georgia"/>
          <w:i w:val="0"/>
          <w:iCs/>
          <w:sz w:val="20"/>
          <w:szCs w:val="18"/>
        </w:rPr>
      </w:pPr>
      <w:r w:rsidRPr="00405898">
        <w:rPr>
          <w:rStyle w:val="fontstyle01"/>
          <w:rFonts w:ascii="Georgia" w:hAnsi="Georgia"/>
          <w:i w:val="0"/>
          <w:iCs/>
          <w:sz w:val="22"/>
          <w:szCs w:val="22"/>
        </w:rPr>
        <w:t xml:space="preserve">The total time for user interface screens will take no longer than </w:t>
      </w:r>
      <w:r>
        <w:rPr>
          <w:rStyle w:val="fontstyle01"/>
          <w:rFonts w:ascii="Georgia" w:hAnsi="Georgia"/>
          <w:i w:val="0"/>
          <w:iCs/>
          <w:sz w:val="22"/>
          <w:szCs w:val="22"/>
        </w:rPr>
        <w:t>a few</w:t>
      </w:r>
      <w:r>
        <w:rPr>
          <w:rFonts w:ascii="Georgia" w:hAnsi="Georgia"/>
          <w:i w:val="0"/>
          <w:iCs/>
          <w:color w:val="000000"/>
          <w:sz w:val="20"/>
          <w:szCs w:val="18"/>
        </w:rPr>
        <w:t xml:space="preserve"> </w:t>
      </w:r>
      <w:r w:rsidRPr="00405898">
        <w:rPr>
          <w:rStyle w:val="fontstyle01"/>
          <w:rFonts w:ascii="Georgia" w:hAnsi="Georgia"/>
          <w:i w:val="0"/>
          <w:iCs/>
          <w:sz w:val="22"/>
          <w:szCs w:val="22"/>
        </w:rPr>
        <w:t>seconds.</w:t>
      </w:r>
    </w:p>
    <w:p w14:paraId="73D8829E" w14:textId="77777777" w:rsidR="00405898" w:rsidRPr="00405898" w:rsidRDefault="00405898" w:rsidP="00405898">
      <w:pPr>
        <w:pStyle w:val="template"/>
        <w:numPr>
          <w:ilvl w:val="0"/>
          <w:numId w:val="12"/>
        </w:numPr>
        <w:rPr>
          <w:rFonts w:ascii="Georgia" w:hAnsi="Georgia" w:cs="Georgia"/>
          <w:i w:val="0"/>
          <w:iCs/>
          <w:sz w:val="20"/>
          <w:szCs w:val="18"/>
        </w:rPr>
      </w:pPr>
      <w:r w:rsidRPr="00405898">
        <w:rPr>
          <w:rStyle w:val="fontstyle01"/>
          <w:rFonts w:ascii="Georgia" w:hAnsi="Georgia"/>
          <w:i w:val="0"/>
          <w:iCs/>
          <w:sz w:val="22"/>
          <w:szCs w:val="22"/>
        </w:rPr>
        <w:t xml:space="preserve">The login information shall be </w:t>
      </w:r>
      <w:r>
        <w:rPr>
          <w:rStyle w:val="fontstyle01"/>
          <w:rFonts w:ascii="Georgia" w:hAnsi="Georgia"/>
          <w:i w:val="0"/>
          <w:iCs/>
          <w:sz w:val="22"/>
          <w:szCs w:val="22"/>
        </w:rPr>
        <w:t xml:space="preserve">checked </w:t>
      </w:r>
      <w:r w:rsidRPr="00405898">
        <w:rPr>
          <w:rStyle w:val="fontstyle01"/>
          <w:rFonts w:ascii="Georgia" w:hAnsi="Georgia"/>
          <w:i w:val="0"/>
          <w:iCs/>
          <w:sz w:val="22"/>
          <w:szCs w:val="22"/>
        </w:rPr>
        <w:t>within the seconds.</w:t>
      </w:r>
    </w:p>
    <w:p w14:paraId="5417DE62" w14:textId="77777777" w:rsidR="00D83C63" w:rsidRPr="00405898" w:rsidRDefault="00405898" w:rsidP="00405898">
      <w:pPr>
        <w:pStyle w:val="template"/>
        <w:numPr>
          <w:ilvl w:val="0"/>
          <w:numId w:val="12"/>
        </w:numPr>
        <w:rPr>
          <w:rFonts w:ascii="Georgia" w:hAnsi="Georgia" w:cs="Georgia"/>
          <w:i w:val="0"/>
          <w:iCs/>
          <w:sz w:val="20"/>
          <w:szCs w:val="18"/>
        </w:rPr>
      </w:pPr>
      <w:r>
        <w:rPr>
          <w:rStyle w:val="fontstyle01"/>
          <w:rFonts w:ascii="Georgia" w:hAnsi="Georgia"/>
          <w:i w:val="0"/>
          <w:iCs/>
          <w:sz w:val="22"/>
          <w:szCs w:val="22"/>
        </w:rPr>
        <w:t>Re</w:t>
      </w:r>
      <w:r w:rsidRPr="00405898">
        <w:rPr>
          <w:rStyle w:val="fontstyle01"/>
          <w:rFonts w:ascii="Georgia" w:hAnsi="Georgia"/>
          <w:i w:val="0"/>
          <w:iCs/>
          <w:sz w:val="22"/>
          <w:szCs w:val="22"/>
        </w:rPr>
        <w:t>p</w:t>
      </w:r>
      <w:r>
        <w:rPr>
          <w:rStyle w:val="fontstyle01"/>
          <w:rFonts w:ascii="Georgia" w:hAnsi="Georgia"/>
          <w:i w:val="0"/>
          <w:iCs/>
          <w:sz w:val="22"/>
          <w:szCs w:val="22"/>
        </w:rPr>
        <w:t xml:space="preserve">orts should be generated </w:t>
      </w:r>
      <w:r w:rsidRPr="00405898">
        <w:rPr>
          <w:rStyle w:val="fontstyle01"/>
          <w:rFonts w:ascii="Georgia" w:hAnsi="Georgia"/>
          <w:i w:val="0"/>
          <w:iCs/>
          <w:sz w:val="22"/>
          <w:szCs w:val="22"/>
        </w:rPr>
        <w:t xml:space="preserve">within </w:t>
      </w:r>
      <w:r>
        <w:rPr>
          <w:rStyle w:val="fontstyle01"/>
          <w:rFonts w:ascii="Georgia" w:hAnsi="Georgia"/>
          <w:i w:val="0"/>
          <w:iCs/>
          <w:sz w:val="22"/>
          <w:szCs w:val="22"/>
        </w:rPr>
        <w:t xml:space="preserve">a few </w:t>
      </w:r>
      <w:r w:rsidRPr="00405898">
        <w:rPr>
          <w:rStyle w:val="fontstyle01"/>
          <w:rFonts w:ascii="Georgia" w:hAnsi="Georgia"/>
          <w:i w:val="0"/>
          <w:iCs/>
          <w:sz w:val="22"/>
          <w:szCs w:val="22"/>
        </w:rPr>
        <w:t>seconds.</w:t>
      </w:r>
    </w:p>
    <w:p w14:paraId="32BB4086" w14:textId="77777777" w:rsidR="00D83C63" w:rsidRDefault="00D83C63">
      <w:pPr>
        <w:pStyle w:val="template"/>
        <w:rPr>
          <w:rFonts w:ascii="Georgia" w:hAnsi="Georgia" w:cs="Georgia"/>
          <w:b/>
          <w:i w:val="0"/>
          <w:sz w:val="24"/>
          <w:szCs w:val="24"/>
        </w:rPr>
      </w:pPr>
    </w:p>
    <w:p w14:paraId="54A7363C" w14:textId="77777777" w:rsidR="00D83C63" w:rsidRPr="00653B43" w:rsidRDefault="00D83C63" w:rsidP="00653B43">
      <w:pPr>
        <w:pStyle w:val="Heading2"/>
        <w:numPr>
          <w:ilvl w:val="0"/>
          <w:numId w:val="0"/>
        </w:numPr>
        <w:rPr>
          <w:rFonts w:ascii="Georgia" w:hAnsi="Georgia" w:cs="Georgia"/>
        </w:rPr>
      </w:pPr>
      <w:r w:rsidRPr="00653B43">
        <w:rPr>
          <w:rFonts w:ascii="Georgia" w:hAnsi="Georgia" w:cs="Georgia"/>
        </w:rPr>
        <w:t>5.</w:t>
      </w:r>
      <w:r w:rsidR="00405898">
        <w:rPr>
          <w:rFonts w:ascii="Georgia" w:hAnsi="Georgia" w:cs="Georgia"/>
        </w:rPr>
        <w:t>2</w:t>
      </w:r>
      <w:r w:rsidRPr="00653B43">
        <w:rPr>
          <w:rFonts w:ascii="Georgia" w:hAnsi="Georgia" w:cs="Georgia"/>
        </w:rPr>
        <w:t xml:space="preserve"> Security Requirements</w:t>
      </w:r>
    </w:p>
    <w:p w14:paraId="2DD888AB" w14:textId="77777777" w:rsidR="00D83C63" w:rsidRDefault="00405898">
      <w:pPr>
        <w:pStyle w:val="template"/>
        <w:rPr>
          <w:rFonts w:ascii="Georgia" w:hAnsi="Georgia" w:cs="Georgia"/>
        </w:rPr>
      </w:pPr>
      <w:r>
        <w:rPr>
          <w:rFonts w:ascii="Georgia" w:hAnsi="Georgia" w:cs="Georgia"/>
          <w:i w:val="0"/>
          <w:iCs/>
        </w:rPr>
        <w:t xml:space="preserve">The software should be only accessible to users with valid credentials and users must have the right or </w:t>
      </w:r>
      <w:r w:rsidRPr="00405898">
        <w:rPr>
          <w:rFonts w:ascii="Georgia" w:hAnsi="Georgia" w:cs="Georgia"/>
          <w:i w:val="0"/>
          <w:iCs/>
        </w:rPr>
        <w:t>p</w:t>
      </w:r>
      <w:r>
        <w:rPr>
          <w:rFonts w:ascii="Georgia" w:hAnsi="Georgia" w:cs="Georgia"/>
          <w:i w:val="0"/>
          <w:iCs/>
        </w:rPr>
        <w:t xml:space="preserve">rivilege to </w:t>
      </w:r>
      <w:r w:rsidRPr="00405898">
        <w:rPr>
          <w:rFonts w:ascii="Georgia" w:hAnsi="Georgia" w:cs="Georgia"/>
          <w:i w:val="0"/>
          <w:iCs/>
        </w:rPr>
        <w:t>p</w:t>
      </w:r>
      <w:r>
        <w:rPr>
          <w:rFonts w:ascii="Georgia" w:hAnsi="Georgia" w:cs="Georgia"/>
          <w:i w:val="0"/>
          <w:iCs/>
        </w:rPr>
        <w:t xml:space="preserve">erform a certain task within the software to make any changes. </w:t>
      </w:r>
      <w:r w:rsidR="009E2686">
        <w:rPr>
          <w:rFonts w:ascii="Georgia" w:hAnsi="Georgia" w:cs="Georgia"/>
          <w:i w:val="0"/>
          <w:iCs/>
        </w:rPr>
        <w:t>The software should also maintain the data in a secure and encry</w:t>
      </w:r>
      <w:r w:rsidR="009E2686" w:rsidRPr="009E2686">
        <w:rPr>
          <w:rFonts w:ascii="Georgia" w:hAnsi="Georgia" w:cs="Georgia"/>
          <w:i w:val="0"/>
          <w:iCs/>
        </w:rPr>
        <w:t>p</w:t>
      </w:r>
      <w:r w:rsidR="009E2686">
        <w:rPr>
          <w:rFonts w:ascii="Georgia" w:hAnsi="Georgia" w:cs="Georgia"/>
          <w:i w:val="0"/>
          <w:iCs/>
        </w:rPr>
        <w:t xml:space="preserve">ted way to </w:t>
      </w:r>
      <w:r w:rsidR="009E2686" w:rsidRPr="009E2686">
        <w:rPr>
          <w:rFonts w:ascii="Georgia" w:hAnsi="Georgia" w:cs="Georgia"/>
          <w:i w:val="0"/>
          <w:iCs/>
        </w:rPr>
        <w:t>p</w:t>
      </w:r>
      <w:r w:rsidR="009E2686">
        <w:rPr>
          <w:rFonts w:ascii="Georgia" w:hAnsi="Georgia" w:cs="Georgia"/>
          <w:i w:val="0"/>
          <w:iCs/>
        </w:rPr>
        <w:t>revent loss of data.</w:t>
      </w:r>
    </w:p>
    <w:p w14:paraId="66FFDF09" w14:textId="77777777" w:rsidR="00D83C63" w:rsidRPr="009E2686" w:rsidRDefault="00D83C63" w:rsidP="009E2686">
      <w:pPr>
        <w:pStyle w:val="Heading2"/>
        <w:numPr>
          <w:ilvl w:val="1"/>
          <w:numId w:val="15"/>
        </w:numPr>
        <w:rPr>
          <w:rFonts w:ascii="Georgia" w:hAnsi="Georgia" w:cs="Georgia"/>
        </w:rPr>
      </w:pPr>
      <w:r w:rsidRPr="009E2686">
        <w:rPr>
          <w:rFonts w:ascii="Georgia" w:hAnsi="Georgia" w:cs="Georgia"/>
        </w:rPr>
        <w:t>Software Quality Attributes</w:t>
      </w:r>
    </w:p>
    <w:p w14:paraId="011C5116" w14:textId="77777777" w:rsidR="00D83C63" w:rsidRPr="009E2686" w:rsidRDefault="009E2686" w:rsidP="009E2686">
      <w:pPr>
        <w:pStyle w:val="template"/>
        <w:numPr>
          <w:ilvl w:val="0"/>
          <w:numId w:val="14"/>
        </w:numPr>
        <w:rPr>
          <w:rFonts w:ascii="Georgia" w:hAnsi="Georgia" w:cs="Georgia"/>
          <w:i w:val="0"/>
          <w:iCs/>
          <w:szCs w:val="22"/>
        </w:rPr>
      </w:pPr>
      <w:r w:rsidRPr="009E2686">
        <w:rPr>
          <w:rFonts w:ascii="Georgia" w:hAnsi="Georgia" w:cs="Georgia"/>
          <w:b/>
          <w:bCs/>
          <w:i w:val="0"/>
          <w:iCs/>
          <w:szCs w:val="22"/>
        </w:rPr>
        <w:t>Design Constraints</w:t>
      </w:r>
      <w:r w:rsidRPr="009E2686">
        <w:rPr>
          <w:rFonts w:ascii="Georgia" w:hAnsi="Georgia" w:cs="Georgia"/>
          <w:b/>
          <w:bCs/>
          <w:i w:val="0"/>
          <w:iCs/>
          <w:szCs w:val="22"/>
        </w:rPr>
        <w:br/>
      </w:r>
      <w:r w:rsidRPr="009E2686">
        <w:rPr>
          <w:rFonts w:ascii="Georgia" w:hAnsi="Georgia" w:cs="Georgia"/>
          <w:i w:val="0"/>
          <w:iCs/>
          <w:szCs w:val="22"/>
        </w:rPr>
        <w:t>The software shall be a standard system running in a windows environment.</w:t>
      </w:r>
    </w:p>
    <w:p w14:paraId="365F734A" w14:textId="77777777" w:rsidR="009E2686" w:rsidRDefault="009E2686" w:rsidP="009E2686">
      <w:pPr>
        <w:pStyle w:val="template"/>
        <w:numPr>
          <w:ilvl w:val="0"/>
          <w:numId w:val="14"/>
        </w:numPr>
        <w:rPr>
          <w:rFonts w:ascii="Georgia" w:hAnsi="Georgia" w:cs="Georgia"/>
          <w:i w:val="0"/>
          <w:iCs/>
          <w:szCs w:val="22"/>
        </w:rPr>
      </w:pPr>
      <w:r w:rsidRPr="009E2686">
        <w:rPr>
          <w:rFonts w:ascii="Georgia" w:hAnsi="Georgia" w:cs="Georgia"/>
          <w:b/>
          <w:bCs/>
          <w:i w:val="0"/>
          <w:iCs/>
          <w:szCs w:val="22"/>
        </w:rPr>
        <w:t>Reliability</w:t>
      </w:r>
      <w:r w:rsidRPr="009E2686">
        <w:rPr>
          <w:rFonts w:ascii="Georgia" w:hAnsi="Georgia" w:cs="Georgia"/>
          <w:b/>
          <w:bCs/>
          <w:i w:val="0"/>
          <w:iCs/>
          <w:szCs w:val="22"/>
        </w:rPr>
        <w:br/>
      </w:r>
      <w:r>
        <w:rPr>
          <w:rFonts w:ascii="Georgia" w:hAnsi="Georgia" w:cs="Georgia"/>
          <w:i w:val="0"/>
          <w:iCs/>
          <w:szCs w:val="22"/>
        </w:rPr>
        <w:t>Given a certain set of data the result should always be the same.</w:t>
      </w:r>
    </w:p>
    <w:p w14:paraId="06D69D80" w14:textId="77777777" w:rsidR="009E2686" w:rsidRDefault="009E2686" w:rsidP="009E2686">
      <w:pPr>
        <w:pStyle w:val="template"/>
        <w:numPr>
          <w:ilvl w:val="0"/>
          <w:numId w:val="14"/>
        </w:numPr>
        <w:rPr>
          <w:rFonts w:ascii="Georgia" w:hAnsi="Georgia" w:cs="Georgia"/>
          <w:i w:val="0"/>
          <w:iCs/>
          <w:szCs w:val="22"/>
        </w:rPr>
      </w:pPr>
      <w:r w:rsidRPr="009E2686">
        <w:rPr>
          <w:rFonts w:ascii="Georgia" w:hAnsi="Georgia" w:cs="Georgia"/>
          <w:b/>
          <w:bCs/>
          <w:i w:val="0"/>
          <w:iCs/>
          <w:szCs w:val="22"/>
        </w:rPr>
        <w:t>Availability</w:t>
      </w:r>
      <w:r w:rsidRPr="009E2686">
        <w:rPr>
          <w:rFonts w:ascii="Georgia" w:hAnsi="Georgia" w:cs="Georgia"/>
          <w:b/>
          <w:bCs/>
          <w:i w:val="0"/>
          <w:iCs/>
          <w:szCs w:val="22"/>
        </w:rPr>
        <w:br/>
      </w:r>
      <w:r w:rsidRPr="009E2686">
        <w:rPr>
          <w:rFonts w:ascii="Georgia" w:hAnsi="Georgia" w:cs="Georgia"/>
          <w:i w:val="0"/>
          <w:iCs/>
          <w:szCs w:val="22"/>
        </w:rPr>
        <w:t>The system should have an availability of 99.99%.</w:t>
      </w:r>
    </w:p>
    <w:p w14:paraId="7264FE9B" w14:textId="77777777" w:rsidR="009E2686" w:rsidRPr="009E2686" w:rsidRDefault="009E2686" w:rsidP="009E2686">
      <w:pPr>
        <w:pStyle w:val="template"/>
        <w:numPr>
          <w:ilvl w:val="0"/>
          <w:numId w:val="14"/>
        </w:numPr>
        <w:rPr>
          <w:rFonts w:ascii="Georgia" w:hAnsi="Georgia" w:cs="Georgia"/>
          <w:i w:val="0"/>
          <w:iCs/>
          <w:szCs w:val="22"/>
        </w:rPr>
      </w:pPr>
      <w:r w:rsidRPr="009E2686">
        <w:rPr>
          <w:rFonts w:ascii="Georgia" w:hAnsi="Georgia" w:cs="Georgia"/>
          <w:b/>
          <w:bCs/>
          <w:i w:val="0"/>
          <w:iCs/>
          <w:szCs w:val="22"/>
        </w:rPr>
        <w:t>Portability</w:t>
      </w:r>
    </w:p>
    <w:p w14:paraId="2788689C" w14:textId="77777777" w:rsidR="009E2686" w:rsidRPr="009E2686" w:rsidRDefault="009E2686" w:rsidP="009E2686">
      <w:pPr>
        <w:pStyle w:val="template"/>
        <w:ind w:left="720"/>
        <w:rPr>
          <w:rFonts w:ascii="Georgia" w:hAnsi="Georgia" w:cs="Georgia"/>
          <w:bCs/>
          <w:i w:val="0"/>
          <w:iCs/>
          <w:szCs w:val="22"/>
        </w:rPr>
      </w:pPr>
      <w:r w:rsidRPr="009E2686">
        <w:rPr>
          <w:rFonts w:ascii="Georgia" w:hAnsi="Georgia" w:cs="Georgia"/>
          <w:bCs/>
          <w:i w:val="0"/>
          <w:iCs/>
          <w:szCs w:val="22"/>
        </w:rPr>
        <w:t xml:space="preserve">The system should be extremely </w:t>
      </w:r>
      <w:r>
        <w:rPr>
          <w:rFonts w:ascii="Georgia" w:hAnsi="Georgia" w:cs="Georgia"/>
          <w:bCs/>
          <w:i w:val="0"/>
          <w:iCs/>
          <w:szCs w:val="22"/>
        </w:rPr>
        <w:t>and t</w:t>
      </w:r>
      <w:r w:rsidRPr="009E2686">
        <w:rPr>
          <w:rFonts w:ascii="Georgia" w:hAnsi="Georgia" w:cs="Georgia"/>
          <w:bCs/>
          <w:i w:val="0"/>
          <w:iCs/>
          <w:szCs w:val="22"/>
        </w:rPr>
        <w:t>he system shall be easy to migrate or</w:t>
      </w:r>
    </w:p>
    <w:p w14:paraId="3721FC84" w14:textId="77777777" w:rsidR="00D83C63" w:rsidRPr="009E2686" w:rsidRDefault="009E2686" w:rsidP="009E2686">
      <w:pPr>
        <w:pStyle w:val="template"/>
        <w:ind w:left="720"/>
        <w:rPr>
          <w:rFonts w:ascii="Georgia" w:hAnsi="Georgia" w:cs="Georgia"/>
          <w:bCs/>
          <w:i w:val="0"/>
          <w:iCs/>
          <w:szCs w:val="22"/>
        </w:rPr>
      </w:pPr>
      <w:r w:rsidRPr="009E2686">
        <w:rPr>
          <w:rFonts w:ascii="Georgia" w:hAnsi="Georgia" w:cs="Georgia"/>
          <w:bCs/>
          <w:i w:val="0"/>
          <w:iCs/>
          <w:szCs w:val="22"/>
        </w:rPr>
        <w:t>backed up</w:t>
      </w:r>
      <w:r>
        <w:rPr>
          <w:rFonts w:ascii="Georgia" w:hAnsi="Georgia" w:cs="Georgia"/>
          <w:bCs/>
          <w:i w:val="0"/>
          <w:iCs/>
          <w:szCs w:val="22"/>
        </w:rPr>
        <w:t>.</w:t>
      </w:r>
    </w:p>
    <w:p w14:paraId="2DE1379C" w14:textId="77777777" w:rsidR="009E2686" w:rsidRPr="009E2686" w:rsidRDefault="009E2686" w:rsidP="009E2686">
      <w:pPr>
        <w:pStyle w:val="template"/>
        <w:numPr>
          <w:ilvl w:val="0"/>
          <w:numId w:val="14"/>
        </w:numPr>
        <w:rPr>
          <w:rFonts w:ascii="Georgia" w:hAnsi="Georgia" w:cs="Georgia"/>
          <w:b/>
          <w:i w:val="0"/>
          <w:iCs/>
          <w:szCs w:val="22"/>
        </w:rPr>
      </w:pPr>
      <w:r w:rsidRPr="009E2686">
        <w:rPr>
          <w:rFonts w:ascii="Georgia" w:hAnsi="Georgia" w:cs="Georgia"/>
          <w:b/>
          <w:i w:val="0"/>
          <w:iCs/>
          <w:szCs w:val="22"/>
        </w:rPr>
        <w:t>Maintainability</w:t>
      </w:r>
    </w:p>
    <w:p w14:paraId="341F257A" w14:textId="77777777" w:rsidR="009E2686" w:rsidRPr="009E2686" w:rsidRDefault="009E2686" w:rsidP="009E2686">
      <w:pPr>
        <w:pStyle w:val="template"/>
        <w:ind w:left="720"/>
        <w:rPr>
          <w:rFonts w:ascii="Georgia" w:hAnsi="Georgia" w:cs="Georgia"/>
          <w:bCs/>
          <w:i w:val="0"/>
          <w:iCs/>
          <w:szCs w:val="22"/>
        </w:rPr>
      </w:pPr>
      <w:r w:rsidRPr="009E2686">
        <w:rPr>
          <w:rFonts w:ascii="Georgia" w:hAnsi="Georgia" w:cs="Georgia"/>
          <w:bCs/>
          <w:i w:val="0"/>
          <w:iCs/>
          <w:szCs w:val="22"/>
        </w:rPr>
        <w:t xml:space="preserve">The system shall utilize </w:t>
      </w:r>
      <w:r w:rsidR="0033083C">
        <w:rPr>
          <w:rFonts w:ascii="Georgia" w:hAnsi="Georgia" w:cs="Georgia"/>
          <w:bCs/>
          <w:i w:val="0"/>
          <w:iCs/>
          <w:szCs w:val="22"/>
        </w:rPr>
        <w:t>mult</w:t>
      </w:r>
      <w:r w:rsidR="0033083C" w:rsidRPr="0033083C">
        <w:rPr>
          <w:rFonts w:ascii="Georgia" w:hAnsi="Georgia" w:cs="Georgia"/>
          <w:bCs/>
          <w:i w:val="0"/>
          <w:iCs/>
          <w:szCs w:val="22"/>
        </w:rPr>
        <w:t>i</w:t>
      </w:r>
      <w:r w:rsidR="0033083C">
        <w:rPr>
          <w:rFonts w:ascii="Georgia" w:hAnsi="Georgia" w:cs="Georgia"/>
          <w:bCs/>
          <w:i w:val="0"/>
          <w:iCs/>
          <w:szCs w:val="22"/>
        </w:rPr>
        <w:t>ple</w:t>
      </w:r>
      <w:r w:rsidR="00850405">
        <w:rPr>
          <w:rFonts w:ascii="Georgia" w:hAnsi="Georgia" w:cs="Georgia"/>
          <w:bCs/>
          <w:i w:val="0"/>
          <w:iCs/>
          <w:szCs w:val="22"/>
        </w:rPr>
        <w:t xml:space="preserve"> </w:t>
      </w:r>
      <w:r w:rsidR="0033083C">
        <w:rPr>
          <w:rFonts w:ascii="Georgia" w:hAnsi="Georgia" w:cs="Georgia"/>
          <w:bCs/>
          <w:i w:val="0"/>
          <w:iCs/>
          <w:szCs w:val="22"/>
        </w:rPr>
        <w:t>backup</w:t>
      </w:r>
      <w:r w:rsidR="0033083C" w:rsidRPr="0033083C">
        <w:rPr>
          <w:rFonts w:ascii="Georgia" w:hAnsi="Georgia" w:cs="Georgia"/>
          <w:bCs/>
          <w:i w:val="0"/>
          <w:iCs/>
          <w:szCs w:val="22"/>
        </w:rPr>
        <w:t>s</w:t>
      </w:r>
      <w:r w:rsidRPr="009E2686">
        <w:rPr>
          <w:rFonts w:ascii="Georgia" w:hAnsi="Georgia" w:cs="Georgia"/>
          <w:bCs/>
          <w:i w:val="0"/>
          <w:iCs/>
          <w:szCs w:val="22"/>
        </w:rPr>
        <w:t xml:space="preserve"> plugins. The system shall be easily updated for</w:t>
      </w:r>
    </w:p>
    <w:p w14:paraId="29ED8FF0" w14:textId="77777777" w:rsidR="009E2686" w:rsidRPr="009E2686" w:rsidRDefault="009E2686" w:rsidP="009E2686">
      <w:pPr>
        <w:pStyle w:val="template"/>
        <w:ind w:left="720"/>
        <w:rPr>
          <w:rFonts w:ascii="Georgia" w:hAnsi="Georgia" w:cs="Georgia"/>
          <w:bCs/>
          <w:i w:val="0"/>
          <w:iCs/>
          <w:szCs w:val="22"/>
        </w:rPr>
      </w:pPr>
      <w:r w:rsidRPr="009E2686">
        <w:rPr>
          <w:rFonts w:ascii="Georgia" w:hAnsi="Georgia" w:cs="Georgia"/>
          <w:bCs/>
          <w:i w:val="0"/>
          <w:iCs/>
          <w:szCs w:val="22"/>
        </w:rPr>
        <w:t>fixes and patches.</w:t>
      </w:r>
    </w:p>
    <w:p w14:paraId="19B7C321" w14:textId="77777777" w:rsidR="00D83C63" w:rsidRPr="00653B43" w:rsidRDefault="00D83C63" w:rsidP="00653B43">
      <w:pPr>
        <w:pStyle w:val="Heading2"/>
        <w:numPr>
          <w:ilvl w:val="0"/>
          <w:numId w:val="0"/>
        </w:numPr>
        <w:rPr>
          <w:rFonts w:ascii="Georgia" w:hAnsi="Georgia" w:cs="Georgia"/>
        </w:rPr>
      </w:pPr>
      <w:r w:rsidRPr="00653B43">
        <w:rPr>
          <w:rFonts w:ascii="Georgia" w:hAnsi="Georgia" w:cs="Georgia"/>
        </w:rPr>
        <w:t>5.</w:t>
      </w:r>
      <w:r w:rsidR="00405898">
        <w:rPr>
          <w:rFonts w:ascii="Georgia" w:hAnsi="Georgia" w:cs="Georgia"/>
        </w:rPr>
        <w:t xml:space="preserve">4 </w:t>
      </w:r>
      <w:r w:rsidRPr="00653B43">
        <w:rPr>
          <w:rFonts w:ascii="Georgia" w:hAnsi="Georgia" w:cs="Georgia"/>
        </w:rPr>
        <w:t>Business Rules</w:t>
      </w:r>
    </w:p>
    <w:p w14:paraId="39C593C4" w14:textId="77777777" w:rsidR="00D83C63" w:rsidRPr="00405898" w:rsidRDefault="009E2686" w:rsidP="005E2536">
      <w:pPr>
        <w:pStyle w:val="template"/>
        <w:rPr>
          <w:rFonts w:ascii="Georgia" w:hAnsi="Georgia" w:cs="Georgia"/>
          <w:i w:val="0"/>
          <w:iCs/>
        </w:rPr>
      </w:pPr>
      <w:r>
        <w:rPr>
          <w:rFonts w:ascii="Georgia" w:hAnsi="Georgia" w:cs="Georgia"/>
          <w:i w:val="0"/>
          <w:iCs/>
        </w:rPr>
        <w:t xml:space="preserve">Certain actions maybe be taken when a resident has been a defaulter and has not </w:t>
      </w:r>
      <w:r w:rsidRPr="009E2686">
        <w:rPr>
          <w:rFonts w:ascii="Georgia" w:hAnsi="Georgia" w:cs="Georgia"/>
          <w:i w:val="0"/>
          <w:iCs/>
        </w:rPr>
        <w:t>p</w:t>
      </w:r>
      <w:r>
        <w:rPr>
          <w:rFonts w:ascii="Georgia" w:hAnsi="Georgia" w:cs="Georgia"/>
          <w:i w:val="0"/>
          <w:iCs/>
        </w:rPr>
        <w:t xml:space="preserve">aid their fees over </w:t>
      </w:r>
      <w:proofErr w:type="spellStart"/>
      <w:r>
        <w:rPr>
          <w:rFonts w:ascii="Georgia" w:hAnsi="Georgia" w:cs="Georgia"/>
          <w:i w:val="0"/>
          <w:iCs/>
        </w:rPr>
        <w:t>along</w:t>
      </w:r>
      <w:proofErr w:type="spellEnd"/>
      <w:r>
        <w:rPr>
          <w:rFonts w:ascii="Georgia" w:hAnsi="Georgia" w:cs="Georgia"/>
          <w:i w:val="0"/>
          <w:iCs/>
        </w:rPr>
        <w:t xml:space="preserve"> </w:t>
      </w:r>
      <w:r w:rsidRPr="009E2686">
        <w:rPr>
          <w:rFonts w:ascii="Georgia" w:hAnsi="Georgia" w:cs="Georgia"/>
          <w:i w:val="0"/>
          <w:iCs/>
        </w:rPr>
        <w:t>p</w:t>
      </w:r>
      <w:r>
        <w:rPr>
          <w:rFonts w:ascii="Georgia" w:hAnsi="Georgia" w:cs="Georgia"/>
          <w:i w:val="0"/>
          <w:iCs/>
        </w:rPr>
        <w:t xml:space="preserve">eriod of time. </w:t>
      </w:r>
      <w:r w:rsidR="009D2E75">
        <w:rPr>
          <w:rFonts w:ascii="Georgia" w:hAnsi="Georgia" w:cs="Georgia"/>
          <w:i w:val="0"/>
          <w:iCs/>
        </w:rPr>
        <w:t>Also,</w:t>
      </w:r>
      <w:r>
        <w:rPr>
          <w:rFonts w:ascii="Georgia" w:hAnsi="Georgia" w:cs="Georgia"/>
          <w:i w:val="0"/>
          <w:iCs/>
        </w:rPr>
        <w:t xml:space="preserve"> when a user is not available for various reasons, only a user with equal or higher role can make changes instead of them.</w:t>
      </w:r>
    </w:p>
    <w:p w14:paraId="6BC2AAAE" w14:textId="77777777" w:rsidR="00C94E2A" w:rsidRPr="005E2536" w:rsidRDefault="00C94E2A" w:rsidP="005E2536">
      <w:pPr>
        <w:pStyle w:val="template"/>
      </w:pPr>
      <w:r>
        <w:rPr>
          <w:rFonts w:ascii="Georgia" w:hAnsi="Georgia" w:cs="Georgia"/>
        </w:rPr>
        <w:br w:type="page"/>
      </w:r>
    </w:p>
    <w:p w14:paraId="261AC54E" w14:textId="77777777" w:rsidR="00D83C63" w:rsidRDefault="00D83C63">
      <w:pPr>
        <w:pStyle w:val="TOCEntry"/>
      </w:pPr>
      <w:bookmarkStart w:id="29" w:name="_Toc49370680"/>
      <w:r>
        <w:rPr>
          <w:rFonts w:ascii="Georgia" w:hAnsi="Georgia" w:cs="Georgia"/>
        </w:rPr>
        <w:lastRenderedPageBreak/>
        <w:t>Appendix A: Glossary</w:t>
      </w:r>
      <w:bookmarkEnd w:id="29"/>
    </w:p>
    <w:p w14:paraId="6C1010FB" w14:textId="77777777" w:rsidR="00D83C63" w:rsidRDefault="00D83C63">
      <w:pPr>
        <w:pStyle w:val="template"/>
      </w:pPr>
      <w:r>
        <w:rPr>
          <w:rFonts w:ascii="Georgia" w:hAnsi="Georgia" w:cs="Georgia"/>
          <w:i w:val="0"/>
        </w:rPr>
        <w:t>Definitions, Acronyms and Abbreviation:</w:t>
      </w:r>
    </w:p>
    <w:p w14:paraId="3F68709C" w14:textId="77777777" w:rsidR="00D83C63" w:rsidRDefault="00D83C63">
      <w:pPr>
        <w:pStyle w:val="template"/>
        <w:numPr>
          <w:ilvl w:val="0"/>
          <w:numId w:val="3"/>
        </w:numPr>
      </w:pPr>
      <w:r>
        <w:rPr>
          <w:rFonts w:ascii="Georgia" w:hAnsi="Georgia" w:cs="Georgia"/>
          <w:i w:val="0"/>
        </w:rPr>
        <w:t>SRS: Software Requirement Specification</w:t>
      </w:r>
    </w:p>
    <w:p w14:paraId="24B4DB3A" w14:textId="77777777" w:rsidR="00D83C63" w:rsidRDefault="00D83C63">
      <w:pPr>
        <w:pStyle w:val="template"/>
        <w:numPr>
          <w:ilvl w:val="0"/>
          <w:numId w:val="4"/>
        </w:numPr>
      </w:pPr>
      <w:r>
        <w:rPr>
          <w:rFonts w:ascii="Georgia" w:hAnsi="Georgia" w:cs="Georgia"/>
          <w:i w:val="0"/>
        </w:rPr>
        <w:t>Client/User: The entity who will be using the system</w:t>
      </w:r>
    </w:p>
    <w:p w14:paraId="494B0FA5" w14:textId="77777777" w:rsidR="00D83C63" w:rsidRDefault="00D83C63">
      <w:pPr>
        <w:pStyle w:val="template"/>
        <w:numPr>
          <w:ilvl w:val="0"/>
          <w:numId w:val="4"/>
        </w:numPr>
      </w:pPr>
      <w:r>
        <w:rPr>
          <w:rFonts w:ascii="Georgia" w:hAnsi="Georgia" w:cs="Georgia"/>
          <w:i w:val="0"/>
        </w:rPr>
        <w:t>RAM: Random Access Memory</w:t>
      </w:r>
    </w:p>
    <w:p w14:paraId="5FA40308" w14:textId="77777777" w:rsidR="00D83C63" w:rsidRDefault="00D83C63">
      <w:pPr>
        <w:pStyle w:val="template"/>
        <w:numPr>
          <w:ilvl w:val="0"/>
          <w:numId w:val="4"/>
        </w:numPr>
      </w:pPr>
      <w:proofErr w:type="spellStart"/>
      <w:r>
        <w:rPr>
          <w:rFonts w:ascii="Georgia" w:hAnsi="Georgia" w:cs="Georgia"/>
          <w:i w:val="0"/>
        </w:rPr>
        <w:t>mySQL</w:t>
      </w:r>
      <w:proofErr w:type="spellEnd"/>
      <w:r>
        <w:rPr>
          <w:rFonts w:ascii="Georgia" w:hAnsi="Georgia" w:cs="Georgia"/>
          <w:i w:val="0"/>
        </w:rPr>
        <w:t>: A relational database management system</w:t>
      </w:r>
    </w:p>
    <w:p w14:paraId="32153ECC" w14:textId="77777777" w:rsidR="00D83C63" w:rsidRDefault="00D83C63">
      <w:pPr>
        <w:pStyle w:val="template"/>
        <w:numPr>
          <w:ilvl w:val="0"/>
          <w:numId w:val="4"/>
        </w:numPr>
      </w:pPr>
      <w:r>
        <w:rPr>
          <w:rFonts w:ascii="Georgia" w:hAnsi="Georgia" w:cs="Georgia"/>
          <w:i w:val="0"/>
        </w:rPr>
        <w:t>Username: Unique name given to each account of digital library</w:t>
      </w:r>
    </w:p>
    <w:p w14:paraId="7416D95E" w14:textId="77777777" w:rsidR="003C710C" w:rsidRPr="003C710C" w:rsidRDefault="00D83C63" w:rsidP="003C710C">
      <w:pPr>
        <w:pStyle w:val="template"/>
        <w:numPr>
          <w:ilvl w:val="0"/>
          <w:numId w:val="4"/>
        </w:numPr>
      </w:pPr>
      <w:r>
        <w:rPr>
          <w:rFonts w:ascii="Georgia" w:hAnsi="Georgia" w:cs="Georgia"/>
          <w:i w:val="0"/>
        </w:rPr>
        <w:t>Password: Unique word given to each user as a secret code</w:t>
      </w:r>
    </w:p>
    <w:p w14:paraId="2B9DF35F" w14:textId="77777777" w:rsidR="003C710C" w:rsidRDefault="003C710C" w:rsidP="003C710C">
      <w:pPr>
        <w:pStyle w:val="template"/>
        <w:rPr>
          <w:rFonts w:ascii="Georgia" w:hAnsi="Georgia" w:cs="Georgia"/>
          <w:i w:val="0"/>
        </w:rPr>
      </w:pPr>
    </w:p>
    <w:p w14:paraId="658E3FAD" w14:textId="77777777" w:rsidR="003C710C" w:rsidRDefault="003C710C">
      <w:pPr>
        <w:suppressAutoHyphens w:val="0"/>
        <w:spacing w:line="240" w:lineRule="auto"/>
        <w:rPr>
          <w:rFonts w:ascii="Georgia" w:hAnsi="Georgia" w:cs="Georgia"/>
          <w:sz w:val="22"/>
        </w:rPr>
      </w:pPr>
      <w:r>
        <w:rPr>
          <w:rFonts w:ascii="Georgia" w:hAnsi="Georgia" w:cs="Georgia"/>
          <w:i/>
        </w:rPr>
        <w:br w:type="page"/>
      </w:r>
    </w:p>
    <w:p w14:paraId="1D2DCA95" w14:textId="77777777" w:rsidR="003C710C" w:rsidRDefault="003C710C" w:rsidP="00FF0CB3">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Ex</w:t>
      </w:r>
      <w:r w:rsidRPr="003C710C">
        <w:rPr>
          <w:rFonts w:ascii="Times New Roman" w:hAnsi="Times New Roman" w:cs="Times New Roman"/>
          <w:b/>
          <w:bCs/>
          <w:i w:val="0"/>
          <w:iCs/>
          <w:sz w:val="24"/>
          <w:szCs w:val="22"/>
        </w:rPr>
        <w:t>p</w:t>
      </w:r>
      <w:r>
        <w:rPr>
          <w:rFonts w:ascii="Times New Roman" w:hAnsi="Times New Roman" w:cs="Times New Roman"/>
          <w:b/>
          <w:bCs/>
          <w:i w:val="0"/>
          <w:iCs/>
          <w:sz w:val="24"/>
          <w:szCs w:val="22"/>
        </w:rPr>
        <w:t>eriment 3:</w:t>
      </w:r>
      <w:r w:rsidR="00FF0CB3">
        <w:rPr>
          <w:rFonts w:ascii="Times New Roman" w:hAnsi="Times New Roman" w:cs="Times New Roman"/>
          <w:b/>
          <w:bCs/>
          <w:i w:val="0"/>
          <w:iCs/>
          <w:sz w:val="24"/>
          <w:szCs w:val="22"/>
        </w:rPr>
        <w:t xml:space="preserve"> Class Diagram</w:t>
      </w:r>
    </w:p>
    <w:p w14:paraId="00C17DD7" w14:textId="77777777" w:rsidR="00FF0CB3" w:rsidRDefault="00FF0CB3" w:rsidP="00FF0CB3">
      <w:pPr>
        <w:pStyle w:val="template"/>
        <w:spacing w:line="276" w:lineRule="auto"/>
        <w:rPr>
          <w:rFonts w:ascii="Times New Roman" w:hAnsi="Times New Roman" w:cs="Times New Roman"/>
          <w:b/>
          <w:bCs/>
          <w:i w:val="0"/>
          <w:iCs/>
          <w:sz w:val="24"/>
          <w:szCs w:val="22"/>
        </w:rPr>
      </w:pPr>
    </w:p>
    <w:p w14:paraId="1A054E11" w14:textId="77777777" w:rsidR="00FF0CB3" w:rsidRDefault="00FF0CB3" w:rsidP="00FF0CB3">
      <w:pPr>
        <w:suppressAutoHyphens w:val="0"/>
        <w:spacing w:after="160" w:line="276" w:lineRule="auto"/>
        <w:rPr>
          <w:rFonts w:ascii="Times New Roman" w:hAnsi="Times New Roman"/>
          <w:b/>
          <w:bCs/>
          <w:szCs w:val="24"/>
        </w:rPr>
      </w:pPr>
      <w:r>
        <w:rPr>
          <w:rFonts w:ascii="Times New Roman" w:hAnsi="Times New Roman"/>
          <w:b/>
          <w:bCs/>
          <w:szCs w:val="24"/>
        </w:rPr>
        <w:t xml:space="preserve">Class Diagram: </w:t>
      </w:r>
    </w:p>
    <w:p w14:paraId="5890950D" w14:textId="77777777" w:rsidR="00FF0CB3" w:rsidRPr="00FF0CB3" w:rsidRDefault="00FF0CB3" w:rsidP="00FF0CB3">
      <w:pPr>
        <w:suppressAutoHyphens w:val="0"/>
        <w:spacing w:after="160" w:line="276" w:lineRule="auto"/>
        <w:rPr>
          <w:rFonts w:ascii="Times New Roman" w:hAnsi="Times New Roman"/>
          <w:b/>
          <w:bCs/>
          <w:szCs w:val="24"/>
        </w:rPr>
      </w:pPr>
    </w:p>
    <w:p w14:paraId="3DB305E0" w14:textId="77777777" w:rsidR="00FF0CB3" w:rsidRDefault="00FF0CB3" w:rsidP="00FF0CB3">
      <w:pPr>
        <w:suppressAutoHyphens w:val="0"/>
        <w:spacing w:after="160" w:line="276" w:lineRule="auto"/>
        <w:ind w:left="360"/>
        <w:rPr>
          <w:rFonts w:ascii="Times New Roman" w:hAnsi="Times New Roman"/>
          <w:szCs w:val="24"/>
        </w:rPr>
      </w:pPr>
      <w:r>
        <w:rPr>
          <w:noProof/>
        </w:rPr>
        <w:drawing>
          <wp:inline distT="0" distB="0" distL="0" distR="0" wp14:anchorId="6D90F349" wp14:editId="6CD231A7">
            <wp:extent cx="5943600" cy="2962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88DF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17F544FC" w14:textId="77777777" w:rsidR="00FF0CB3" w:rsidRDefault="00FF0CB3" w:rsidP="00FF0CB3">
      <w:pPr>
        <w:suppressAutoHyphens w:val="0"/>
        <w:spacing w:after="160" w:line="276" w:lineRule="auto"/>
        <w:rPr>
          <w:rFonts w:ascii="Times New Roman" w:hAnsi="Times New Roman"/>
          <w:szCs w:val="24"/>
        </w:rPr>
      </w:pPr>
    </w:p>
    <w:p w14:paraId="37642C86" w14:textId="77777777" w:rsidR="00FF0CB3" w:rsidRDefault="00FF0CB3" w:rsidP="00FF0CB3">
      <w:pPr>
        <w:pStyle w:val="template"/>
        <w:spacing w:line="276" w:lineRule="auto"/>
        <w:rPr>
          <w:rFonts w:ascii="Times New Roman" w:hAnsi="Times New Roman" w:cs="Times New Roman"/>
          <w:b/>
          <w:bCs/>
          <w:i w:val="0"/>
          <w:iCs/>
          <w:sz w:val="24"/>
          <w:szCs w:val="22"/>
        </w:rPr>
      </w:pPr>
    </w:p>
    <w:p w14:paraId="190CD445" w14:textId="77777777" w:rsidR="00FF0CB3" w:rsidRDefault="00FF0CB3" w:rsidP="00FF0CB3">
      <w:pPr>
        <w:spacing w:line="276" w:lineRule="auto"/>
        <w:rPr>
          <w:rFonts w:ascii="Times New Roman" w:hAnsi="Times New Roman"/>
          <w:b/>
          <w:bCs/>
          <w:szCs w:val="24"/>
        </w:rPr>
      </w:pPr>
    </w:p>
    <w:p w14:paraId="1C380867" w14:textId="77777777" w:rsidR="00FF0CB3" w:rsidRDefault="00FF0CB3" w:rsidP="00FF0CB3">
      <w:pPr>
        <w:spacing w:line="276" w:lineRule="auto"/>
        <w:rPr>
          <w:rFonts w:ascii="Times New Roman" w:hAnsi="Times New Roman"/>
          <w:b/>
          <w:bCs/>
          <w:szCs w:val="24"/>
        </w:rPr>
      </w:pPr>
      <w:r w:rsidRPr="00861348">
        <w:rPr>
          <w:rFonts w:ascii="Times New Roman" w:hAnsi="Times New Roman"/>
          <w:b/>
          <w:bCs/>
          <w:szCs w:val="24"/>
        </w:rPr>
        <w:t xml:space="preserve">List of </w:t>
      </w:r>
      <w:r>
        <w:rPr>
          <w:rFonts w:ascii="Times New Roman" w:hAnsi="Times New Roman"/>
          <w:b/>
          <w:bCs/>
          <w:szCs w:val="24"/>
        </w:rPr>
        <w:t>C</w:t>
      </w:r>
      <w:r w:rsidRPr="00861348">
        <w:rPr>
          <w:rFonts w:ascii="Times New Roman" w:hAnsi="Times New Roman"/>
          <w:b/>
          <w:bCs/>
          <w:szCs w:val="24"/>
        </w:rPr>
        <w:t>lass</w:t>
      </w:r>
      <w:r>
        <w:rPr>
          <w:rFonts w:ascii="Times New Roman" w:hAnsi="Times New Roman"/>
          <w:b/>
          <w:bCs/>
          <w:szCs w:val="24"/>
        </w:rPr>
        <w:t>es</w:t>
      </w:r>
      <w:r w:rsidRPr="00861348">
        <w:rPr>
          <w:rFonts w:ascii="Times New Roman" w:hAnsi="Times New Roman"/>
          <w:b/>
          <w:bCs/>
          <w:szCs w:val="24"/>
        </w:rPr>
        <w:t>:</w:t>
      </w:r>
    </w:p>
    <w:p w14:paraId="2CA706C6" w14:textId="77777777" w:rsidR="00FF0CB3" w:rsidRPr="00861348" w:rsidRDefault="00FF0CB3" w:rsidP="00FF0CB3">
      <w:pPr>
        <w:spacing w:line="276" w:lineRule="auto"/>
        <w:rPr>
          <w:rFonts w:ascii="Times New Roman" w:hAnsi="Times New Roman"/>
          <w:b/>
          <w:bCs/>
          <w:szCs w:val="24"/>
        </w:rPr>
      </w:pPr>
    </w:p>
    <w:p w14:paraId="1EBBABFB" w14:textId="77777777" w:rsidR="00FF0CB3" w:rsidRPr="0025028D" w:rsidRDefault="00FF0CB3" w:rsidP="00FF0CB3">
      <w:pPr>
        <w:pStyle w:val="ListParagraph"/>
        <w:numPr>
          <w:ilvl w:val="0"/>
          <w:numId w:val="17"/>
        </w:numPr>
        <w:suppressAutoHyphens w:val="0"/>
        <w:spacing w:after="160" w:line="276" w:lineRule="auto"/>
        <w:rPr>
          <w:rFonts w:ascii="Times New Roman" w:hAnsi="Times New Roman"/>
          <w:szCs w:val="24"/>
        </w:rPr>
      </w:pPr>
      <w:r w:rsidRPr="00861348">
        <w:rPr>
          <w:rFonts w:ascii="Times New Roman" w:hAnsi="Times New Roman"/>
          <w:szCs w:val="24"/>
        </w:rPr>
        <w:t>Apartment</w:t>
      </w:r>
      <w:r>
        <w:rPr>
          <w:rFonts w:ascii="Times New Roman" w:hAnsi="Times New Roman"/>
          <w:szCs w:val="24"/>
        </w:rPr>
        <w:t xml:space="preserve"> – An a</w:t>
      </w:r>
      <w:r w:rsidRPr="0025028D">
        <w:rPr>
          <w:rFonts w:ascii="Times New Roman" w:hAnsi="Times New Roman"/>
          <w:szCs w:val="24"/>
        </w:rPr>
        <w:t>p</w:t>
      </w:r>
      <w:r>
        <w:rPr>
          <w:rFonts w:ascii="Times New Roman" w:hAnsi="Times New Roman"/>
          <w:szCs w:val="24"/>
        </w:rPr>
        <w:t>artment class that contains basic details about an a</w:t>
      </w:r>
      <w:r w:rsidRPr="0025028D">
        <w:rPr>
          <w:rFonts w:ascii="Times New Roman" w:hAnsi="Times New Roman"/>
          <w:szCs w:val="24"/>
        </w:rPr>
        <w:t>p</w:t>
      </w:r>
      <w:r>
        <w:rPr>
          <w:rFonts w:ascii="Times New Roman" w:hAnsi="Times New Roman"/>
          <w:szCs w:val="24"/>
        </w:rPr>
        <w:t>artment such as a</w:t>
      </w:r>
      <w:r w:rsidRPr="0025028D">
        <w:rPr>
          <w:rFonts w:ascii="Times New Roman" w:hAnsi="Times New Roman"/>
          <w:szCs w:val="24"/>
        </w:rPr>
        <w:t>p</w:t>
      </w:r>
      <w:r>
        <w:rPr>
          <w:rFonts w:ascii="Times New Roman" w:hAnsi="Times New Roman"/>
          <w:szCs w:val="24"/>
        </w:rPr>
        <w:t>t no, location and monthly dues etc.</w:t>
      </w:r>
    </w:p>
    <w:p w14:paraId="20C16BB1" w14:textId="77777777" w:rsidR="00FF0CB3" w:rsidRPr="00861348" w:rsidRDefault="00FF0CB3" w:rsidP="00FF0CB3">
      <w:pPr>
        <w:pStyle w:val="ListParagraph"/>
        <w:numPr>
          <w:ilvl w:val="0"/>
          <w:numId w:val="17"/>
        </w:numPr>
        <w:suppressAutoHyphens w:val="0"/>
        <w:spacing w:after="160" w:line="276" w:lineRule="auto"/>
        <w:rPr>
          <w:rFonts w:ascii="Times New Roman" w:hAnsi="Times New Roman"/>
          <w:szCs w:val="24"/>
        </w:rPr>
      </w:pPr>
      <w:r w:rsidRPr="00861348">
        <w:rPr>
          <w:rFonts w:ascii="Times New Roman" w:hAnsi="Times New Roman"/>
          <w:szCs w:val="24"/>
        </w:rPr>
        <w:t>Owner</w:t>
      </w:r>
      <w:r>
        <w:rPr>
          <w:rFonts w:ascii="Times New Roman" w:hAnsi="Times New Roman"/>
          <w:szCs w:val="24"/>
        </w:rPr>
        <w:t xml:space="preserve"> – A Owner class that contains the information about the owner of an a</w:t>
      </w:r>
      <w:r w:rsidRPr="0025028D">
        <w:rPr>
          <w:rFonts w:ascii="Times New Roman" w:hAnsi="Times New Roman"/>
          <w:szCs w:val="24"/>
        </w:rPr>
        <w:t>p</w:t>
      </w:r>
      <w:r>
        <w:rPr>
          <w:rFonts w:ascii="Times New Roman" w:hAnsi="Times New Roman"/>
          <w:szCs w:val="24"/>
        </w:rPr>
        <w:t>artment such as owner contact details and name etc.</w:t>
      </w:r>
    </w:p>
    <w:p w14:paraId="374D1EEC" w14:textId="77777777" w:rsidR="00FF0CB3" w:rsidRPr="00861348" w:rsidRDefault="00FF0CB3" w:rsidP="00FF0CB3">
      <w:pPr>
        <w:pStyle w:val="ListParagraph"/>
        <w:numPr>
          <w:ilvl w:val="0"/>
          <w:numId w:val="17"/>
        </w:numPr>
        <w:suppressAutoHyphens w:val="0"/>
        <w:spacing w:after="160" w:line="276" w:lineRule="auto"/>
        <w:rPr>
          <w:rFonts w:ascii="Times New Roman" w:hAnsi="Times New Roman"/>
          <w:szCs w:val="24"/>
        </w:rPr>
      </w:pPr>
      <w:r w:rsidRPr="0025028D">
        <w:rPr>
          <w:rFonts w:ascii="Times New Roman" w:hAnsi="Times New Roman"/>
          <w:szCs w:val="24"/>
        </w:rPr>
        <w:t xml:space="preserve">Resident – </w:t>
      </w:r>
      <w:r>
        <w:rPr>
          <w:rFonts w:ascii="Times New Roman" w:hAnsi="Times New Roman"/>
          <w:szCs w:val="24"/>
        </w:rPr>
        <w:t>A Resident class that contains the information about the owner of an a</w:t>
      </w:r>
      <w:r w:rsidRPr="0025028D">
        <w:rPr>
          <w:rFonts w:ascii="Times New Roman" w:hAnsi="Times New Roman"/>
          <w:szCs w:val="24"/>
        </w:rPr>
        <w:t>p</w:t>
      </w:r>
      <w:r>
        <w:rPr>
          <w:rFonts w:ascii="Times New Roman" w:hAnsi="Times New Roman"/>
          <w:szCs w:val="24"/>
        </w:rPr>
        <w:t>artment such as owner contact details and name etc.</w:t>
      </w:r>
    </w:p>
    <w:p w14:paraId="24A8115D" w14:textId="77777777" w:rsidR="00FF0CB3" w:rsidRPr="0025028D" w:rsidRDefault="00FF0CB3" w:rsidP="00FF0CB3">
      <w:pPr>
        <w:pStyle w:val="ListParagraph"/>
        <w:numPr>
          <w:ilvl w:val="0"/>
          <w:numId w:val="17"/>
        </w:numPr>
        <w:suppressAutoHyphens w:val="0"/>
        <w:spacing w:after="160" w:line="276" w:lineRule="auto"/>
        <w:rPr>
          <w:rFonts w:ascii="Times New Roman" w:hAnsi="Times New Roman"/>
          <w:szCs w:val="24"/>
        </w:rPr>
      </w:pPr>
      <w:r w:rsidRPr="0025028D">
        <w:rPr>
          <w:rFonts w:ascii="Times New Roman" w:hAnsi="Times New Roman"/>
          <w:szCs w:val="24"/>
        </w:rPr>
        <w:t>User</w:t>
      </w:r>
      <w:r>
        <w:rPr>
          <w:rFonts w:ascii="Times New Roman" w:hAnsi="Times New Roman"/>
          <w:szCs w:val="24"/>
        </w:rPr>
        <w:t xml:space="preserve"> – A User class that contains details about the user such as the user’s login credentials.</w:t>
      </w:r>
    </w:p>
    <w:p w14:paraId="5EAED727" w14:textId="77777777" w:rsidR="00FF0CB3" w:rsidRPr="00861348" w:rsidRDefault="00FF0CB3" w:rsidP="00FF0CB3">
      <w:pPr>
        <w:pStyle w:val="ListParagraph"/>
        <w:numPr>
          <w:ilvl w:val="0"/>
          <w:numId w:val="17"/>
        </w:numPr>
        <w:suppressAutoHyphens w:val="0"/>
        <w:spacing w:after="160" w:line="276" w:lineRule="auto"/>
        <w:rPr>
          <w:rFonts w:ascii="Times New Roman" w:hAnsi="Times New Roman"/>
          <w:szCs w:val="24"/>
        </w:rPr>
      </w:pPr>
      <w:r w:rsidRPr="00861348">
        <w:rPr>
          <w:rFonts w:ascii="Times New Roman" w:hAnsi="Times New Roman"/>
          <w:szCs w:val="24"/>
        </w:rPr>
        <w:t>Vendor</w:t>
      </w:r>
      <w:r>
        <w:rPr>
          <w:rFonts w:ascii="Times New Roman" w:hAnsi="Times New Roman"/>
          <w:szCs w:val="24"/>
        </w:rPr>
        <w:t xml:space="preserve"> – A Vendor class that contains details such as the vendor name, the service that they </w:t>
      </w:r>
      <w:r w:rsidRPr="0025028D">
        <w:rPr>
          <w:rFonts w:ascii="Times New Roman" w:hAnsi="Times New Roman"/>
          <w:szCs w:val="24"/>
        </w:rPr>
        <w:t>p</w:t>
      </w:r>
      <w:r>
        <w:rPr>
          <w:rFonts w:ascii="Times New Roman" w:hAnsi="Times New Roman"/>
          <w:szCs w:val="24"/>
        </w:rPr>
        <w:t>rovide and the cost of that service.</w:t>
      </w:r>
    </w:p>
    <w:p w14:paraId="7480E01C" w14:textId="77777777" w:rsidR="00FF0CB3" w:rsidRPr="00861348" w:rsidRDefault="00FF0CB3" w:rsidP="00FF0CB3">
      <w:pPr>
        <w:pStyle w:val="ListParagraph"/>
        <w:numPr>
          <w:ilvl w:val="0"/>
          <w:numId w:val="17"/>
        </w:numPr>
        <w:suppressAutoHyphens w:val="0"/>
        <w:spacing w:after="160" w:line="276" w:lineRule="auto"/>
        <w:rPr>
          <w:rFonts w:ascii="Times New Roman" w:hAnsi="Times New Roman"/>
          <w:szCs w:val="24"/>
        </w:rPr>
      </w:pPr>
      <w:r w:rsidRPr="00861348">
        <w:rPr>
          <w:rFonts w:ascii="Times New Roman" w:hAnsi="Times New Roman"/>
          <w:szCs w:val="24"/>
        </w:rPr>
        <w:t>Employee</w:t>
      </w:r>
      <w:r>
        <w:rPr>
          <w:rFonts w:ascii="Times New Roman" w:hAnsi="Times New Roman"/>
          <w:szCs w:val="24"/>
        </w:rPr>
        <w:t xml:space="preserve"> – An Em</w:t>
      </w:r>
      <w:r w:rsidRPr="0025028D">
        <w:rPr>
          <w:rFonts w:ascii="Times New Roman" w:hAnsi="Times New Roman"/>
          <w:szCs w:val="24"/>
        </w:rPr>
        <w:t>p</w:t>
      </w:r>
      <w:r>
        <w:rPr>
          <w:rFonts w:ascii="Times New Roman" w:hAnsi="Times New Roman"/>
          <w:szCs w:val="24"/>
        </w:rPr>
        <w:t>loyee class that contains details about an em</w:t>
      </w:r>
      <w:r w:rsidRPr="0025028D">
        <w:rPr>
          <w:rFonts w:ascii="Times New Roman" w:hAnsi="Times New Roman"/>
          <w:szCs w:val="24"/>
        </w:rPr>
        <w:t>p</w:t>
      </w:r>
      <w:r>
        <w:rPr>
          <w:rFonts w:ascii="Times New Roman" w:hAnsi="Times New Roman"/>
          <w:szCs w:val="24"/>
        </w:rPr>
        <w:t>loyee such as name and the salary of the em</w:t>
      </w:r>
      <w:r w:rsidRPr="0025028D">
        <w:rPr>
          <w:rFonts w:ascii="Times New Roman" w:hAnsi="Times New Roman"/>
          <w:szCs w:val="24"/>
        </w:rPr>
        <w:t>p</w:t>
      </w:r>
      <w:r>
        <w:rPr>
          <w:rFonts w:ascii="Times New Roman" w:hAnsi="Times New Roman"/>
          <w:szCs w:val="24"/>
        </w:rPr>
        <w:t>loyee</w:t>
      </w:r>
    </w:p>
    <w:p w14:paraId="0F22966C" w14:textId="77777777" w:rsidR="00FF0CB3" w:rsidRPr="00FF0CB3" w:rsidRDefault="00FF0CB3" w:rsidP="00FF0CB3">
      <w:pPr>
        <w:pStyle w:val="ListParagraph"/>
        <w:numPr>
          <w:ilvl w:val="0"/>
          <w:numId w:val="17"/>
        </w:numPr>
        <w:suppressAutoHyphens w:val="0"/>
        <w:spacing w:after="160" w:line="276" w:lineRule="auto"/>
        <w:rPr>
          <w:rFonts w:ascii="Times New Roman" w:hAnsi="Times New Roman"/>
          <w:szCs w:val="24"/>
        </w:rPr>
      </w:pPr>
      <w:r w:rsidRPr="00861348">
        <w:rPr>
          <w:rFonts w:ascii="Times New Roman" w:hAnsi="Times New Roman"/>
          <w:szCs w:val="24"/>
        </w:rPr>
        <w:t>Account Book</w:t>
      </w:r>
      <w:r>
        <w:rPr>
          <w:rFonts w:ascii="Times New Roman" w:hAnsi="Times New Roman"/>
          <w:szCs w:val="24"/>
        </w:rPr>
        <w:t xml:space="preserve"> - Account Book is a class that is used to maintain a record of all the transactions that are done from and to the apartment by the treasurer.</w:t>
      </w:r>
    </w:p>
    <w:p w14:paraId="3CF177A4" w14:textId="77777777" w:rsidR="00FF0CB3" w:rsidRDefault="00FF0CB3" w:rsidP="00FF0CB3">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Ex</w:t>
      </w:r>
      <w:r w:rsidRPr="003C710C">
        <w:rPr>
          <w:rFonts w:ascii="Times New Roman" w:hAnsi="Times New Roman" w:cs="Times New Roman"/>
          <w:b/>
          <w:bCs/>
          <w:i w:val="0"/>
          <w:iCs/>
          <w:sz w:val="24"/>
          <w:szCs w:val="22"/>
        </w:rPr>
        <w:t>p</w:t>
      </w:r>
      <w:r>
        <w:rPr>
          <w:rFonts w:ascii="Times New Roman" w:hAnsi="Times New Roman" w:cs="Times New Roman"/>
          <w:b/>
          <w:bCs/>
          <w:i w:val="0"/>
          <w:iCs/>
          <w:sz w:val="24"/>
          <w:szCs w:val="22"/>
        </w:rPr>
        <w:t>eriment 4: Ince</w:t>
      </w:r>
      <w:r w:rsidRPr="00FF0CB3">
        <w:rPr>
          <w:rFonts w:ascii="Times New Roman" w:hAnsi="Times New Roman" w:cs="Times New Roman"/>
          <w:b/>
          <w:bCs/>
          <w:i w:val="0"/>
          <w:iCs/>
          <w:sz w:val="24"/>
          <w:szCs w:val="22"/>
        </w:rPr>
        <w:t>p</w:t>
      </w:r>
      <w:r>
        <w:rPr>
          <w:rFonts w:ascii="Times New Roman" w:hAnsi="Times New Roman" w:cs="Times New Roman"/>
          <w:b/>
          <w:bCs/>
          <w:i w:val="0"/>
          <w:iCs/>
          <w:sz w:val="24"/>
          <w:szCs w:val="22"/>
        </w:rPr>
        <w:t>tion</w:t>
      </w:r>
    </w:p>
    <w:p w14:paraId="16879038" w14:textId="77777777" w:rsidR="00FF0CB3" w:rsidRDefault="00FF0CB3" w:rsidP="00FF0CB3">
      <w:pPr>
        <w:pStyle w:val="template"/>
        <w:spacing w:line="276" w:lineRule="auto"/>
        <w:rPr>
          <w:rFonts w:ascii="Times New Roman" w:hAnsi="Times New Roman" w:cs="Times New Roman"/>
          <w:b/>
          <w:bCs/>
          <w:i w:val="0"/>
          <w:iCs/>
          <w:sz w:val="24"/>
          <w:szCs w:val="22"/>
        </w:rPr>
      </w:pPr>
    </w:p>
    <w:p w14:paraId="69B46C50" w14:textId="77777777" w:rsidR="00FF0CB3" w:rsidRDefault="00FF0CB3" w:rsidP="00FF0CB3">
      <w:pPr>
        <w:pStyle w:val="template"/>
        <w:spacing w:line="276" w:lineRule="auto"/>
        <w:jc w:val="center"/>
        <w:rPr>
          <w:rFonts w:ascii="Times New Roman" w:hAnsi="Times New Roman" w:cs="Times New Roman"/>
          <w:b/>
          <w:bCs/>
          <w:i w:val="0"/>
          <w:iCs/>
          <w:sz w:val="36"/>
          <w:szCs w:val="32"/>
        </w:rPr>
      </w:pPr>
      <w:r w:rsidRPr="00FF0CB3">
        <w:rPr>
          <w:rFonts w:ascii="Times New Roman" w:hAnsi="Times New Roman" w:cs="Times New Roman"/>
          <w:b/>
          <w:bCs/>
          <w:i w:val="0"/>
          <w:iCs/>
          <w:sz w:val="36"/>
          <w:szCs w:val="32"/>
        </w:rPr>
        <w:t>Apartment Management System Inception</w:t>
      </w:r>
    </w:p>
    <w:p w14:paraId="49AC2D33" w14:textId="77777777" w:rsidR="00FF0CB3" w:rsidRPr="00FF0CB3" w:rsidRDefault="00FF0CB3" w:rsidP="00FF0CB3">
      <w:pPr>
        <w:pStyle w:val="template"/>
        <w:spacing w:line="276" w:lineRule="auto"/>
        <w:jc w:val="center"/>
        <w:rPr>
          <w:rFonts w:ascii="Times New Roman" w:hAnsi="Times New Roman" w:cs="Times New Roman"/>
          <w:b/>
          <w:bCs/>
          <w:i w:val="0"/>
          <w:iCs/>
          <w:sz w:val="36"/>
          <w:szCs w:val="32"/>
        </w:rPr>
      </w:pPr>
    </w:p>
    <w:p w14:paraId="6D4EEC32" w14:textId="77777777" w:rsidR="00FF0CB3" w:rsidRPr="00B024C4" w:rsidRDefault="00FF0CB3" w:rsidP="00FF0CB3">
      <w:pPr>
        <w:spacing w:line="276" w:lineRule="auto"/>
        <w:rPr>
          <w:rFonts w:ascii="Times New Roman" w:hAnsi="Times New Roman"/>
          <w:b/>
          <w:bCs/>
          <w:sz w:val="28"/>
          <w:szCs w:val="28"/>
        </w:rPr>
      </w:pPr>
      <w:r w:rsidRPr="00B024C4">
        <w:rPr>
          <w:rFonts w:ascii="Times New Roman" w:hAnsi="Times New Roman"/>
          <w:b/>
          <w:bCs/>
          <w:sz w:val="28"/>
          <w:szCs w:val="28"/>
        </w:rPr>
        <w:t>Vision</w:t>
      </w:r>
    </w:p>
    <w:p w14:paraId="07C81EDF" w14:textId="77777777" w:rsidR="00FF0CB3" w:rsidRPr="001A5C47" w:rsidRDefault="00FF0CB3" w:rsidP="00FF0CB3">
      <w:pPr>
        <w:spacing w:line="276" w:lineRule="auto"/>
        <w:rPr>
          <w:rFonts w:ascii="Times New Roman" w:hAnsi="Times New Roman"/>
          <w:szCs w:val="24"/>
        </w:rPr>
      </w:pPr>
      <w:r>
        <w:rPr>
          <w:rFonts w:ascii="Times New Roman" w:hAnsi="Times New Roman"/>
          <w:szCs w:val="24"/>
        </w:rPr>
        <w:t>To develop an application for small apartment complexes to help maintain their accounts in a computerized system.</w:t>
      </w:r>
    </w:p>
    <w:p w14:paraId="23550949" w14:textId="77777777" w:rsidR="00FF0CB3" w:rsidRDefault="00FF0CB3" w:rsidP="00FF0CB3">
      <w:pPr>
        <w:spacing w:line="276" w:lineRule="auto"/>
        <w:rPr>
          <w:rFonts w:ascii="Times New Roman" w:hAnsi="Times New Roman"/>
          <w:b/>
          <w:bCs/>
          <w:szCs w:val="24"/>
        </w:rPr>
      </w:pPr>
    </w:p>
    <w:p w14:paraId="1051F8CF" w14:textId="77777777" w:rsidR="00FF0CB3" w:rsidRPr="00B024C4" w:rsidRDefault="00FF0CB3" w:rsidP="00FF0CB3">
      <w:pPr>
        <w:spacing w:line="276" w:lineRule="auto"/>
        <w:rPr>
          <w:rFonts w:ascii="Times New Roman" w:hAnsi="Times New Roman"/>
          <w:sz w:val="28"/>
          <w:szCs w:val="28"/>
        </w:rPr>
      </w:pPr>
      <w:r w:rsidRPr="00B024C4">
        <w:rPr>
          <w:rFonts w:ascii="Times New Roman" w:hAnsi="Times New Roman"/>
          <w:b/>
          <w:bCs/>
          <w:sz w:val="28"/>
          <w:szCs w:val="28"/>
        </w:rPr>
        <w:t>Scope</w:t>
      </w:r>
      <w:r w:rsidRPr="00B024C4">
        <w:rPr>
          <w:rFonts w:ascii="Times New Roman" w:hAnsi="Times New Roman"/>
          <w:sz w:val="28"/>
          <w:szCs w:val="28"/>
        </w:rPr>
        <w:t xml:space="preserve"> </w:t>
      </w:r>
    </w:p>
    <w:p w14:paraId="33C2D506" w14:textId="77777777" w:rsidR="00FF0CB3" w:rsidRPr="001A5C47" w:rsidRDefault="00FF0CB3" w:rsidP="00FF0CB3">
      <w:pPr>
        <w:spacing w:line="276" w:lineRule="auto"/>
        <w:rPr>
          <w:rFonts w:ascii="Times New Roman" w:hAnsi="Times New Roman"/>
          <w:szCs w:val="24"/>
        </w:rPr>
      </w:pPr>
      <w:r>
        <w:rPr>
          <w:rFonts w:ascii="Times New Roman" w:hAnsi="Times New Roman"/>
          <w:szCs w:val="24"/>
        </w:rPr>
        <w:t>The goal of the a</w:t>
      </w:r>
      <w:r w:rsidRPr="00236BAC">
        <w:rPr>
          <w:rFonts w:ascii="Times New Roman" w:hAnsi="Times New Roman"/>
          <w:szCs w:val="24"/>
        </w:rPr>
        <w:t>p</w:t>
      </w:r>
      <w:r>
        <w:rPr>
          <w:rFonts w:ascii="Times New Roman" w:hAnsi="Times New Roman"/>
          <w:szCs w:val="24"/>
        </w:rPr>
        <w:t>artment management system a</w:t>
      </w:r>
      <w:r w:rsidRPr="00105A97">
        <w:rPr>
          <w:rFonts w:ascii="Times New Roman" w:hAnsi="Times New Roman"/>
          <w:szCs w:val="24"/>
        </w:rPr>
        <w:t>pp</w:t>
      </w:r>
      <w:r>
        <w:rPr>
          <w:rFonts w:ascii="Times New Roman" w:hAnsi="Times New Roman"/>
          <w:szCs w:val="24"/>
        </w:rPr>
        <w:t>lication is to improve and automate the current methods that are being used by small a</w:t>
      </w:r>
      <w:r w:rsidRPr="00236BAC">
        <w:rPr>
          <w:rFonts w:ascii="Times New Roman" w:hAnsi="Times New Roman"/>
          <w:szCs w:val="24"/>
        </w:rPr>
        <w:t>p</w:t>
      </w:r>
      <w:r>
        <w:rPr>
          <w:rFonts w:ascii="Times New Roman" w:hAnsi="Times New Roman"/>
          <w:szCs w:val="24"/>
        </w:rPr>
        <w:t>artment com</w:t>
      </w:r>
      <w:r w:rsidRPr="00236BAC">
        <w:rPr>
          <w:rFonts w:ascii="Times New Roman" w:hAnsi="Times New Roman"/>
          <w:szCs w:val="24"/>
        </w:rPr>
        <w:t>p</w:t>
      </w:r>
      <w:r>
        <w:rPr>
          <w:rFonts w:ascii="Times New Roman" w:hAnsi="Times New Roman"/>
          <w:szCs w:val="24"/>
        </w:rPr>
        <w:t>lexes to maintain their accounts and monthly expenditures. Currently these small a</w:t>
      </w:r>
      <w:r w:rsidRPr="00236BAC">
        <w:rPr>
          <w:rFonts w:ascii="Times New Roman" w:hAnsi="Times New Roman"/>
          <w:szCs w:val="24"/>
        </w:rPr>
        <w:t>p</w:t>
      </w:r>
      <w:r>
        <w:rPr>
          <w:rFonts w:ascii="Times New Roman" w:hAnsi="Times New Roman"/>
          <w:szCs w:val="24"/>
        </w:rPr>
        <w:t>artment com</w:t>
      </w:r>
      <w:r w:rsidRPr="00236BAC">
        <w:rPr>
          <w:rFonts w:ascii="Times New Roman" w:hAnsi="Times New Roman"/>
          <w:szCs w:val="24"/>
        </w:rPr>
        <w:t>p</w:t>
      </w:r>
      <w:r>
        <w:rPr>
          <w:rFonts w:ascii="Times New Roman" w:hAnsi="Times New Roman"/>
          <w:szCs w:val="24"/>
        </w:rPr>
        <w:t>lexes manually record all their transactions done by the A</w:t>
      </w:r>
      <w:r w:rsidRPr="00105A97">
        <w:rPr>
          <w:rFonts w:ascii="Times New Roman" w:hAnsi="Times New Roman"/>
          <w:szCs w:val="24"/>
        </w:rPr>
        <w:t>p</w:t>
      </w:r>
      <w:r>
        <w:rPr>
          <w:rFonts w:ascii="Times New Roman" w:hAnsi="Times New Roman"/>
          <w:szCs w:val="24"/>
        </w:rPr>
        <w:t>artment Treasurer with the hel</w:t>
      </w:r>
      <w:r w:rsidRPr="00105A97">
        <w:rPr>
          <w:rFonts w:ascii="Times New Roman" w:hAnsi="Times New Roman"/>
          <w:szCs w:val="24"/>
        </w:rPr>
        <w:t>p</w:t>
      </w:r>
      <w:r>
        <w:rPr>
          <w:rFonts w:ascii="Times New Roman" w:hAnsi="Times New Roman"/>
          <w:szCs w:val="24"/>
        </w:rPr>
        <w:t xml:space="preserve"> of ledgers, in most cases without a backu</w:t>
      </w:r>
      <w:r w:rsidRPr="00105A97">
        <w:rPr>
          <w:rFonts w:ascii="Times New Roman" w:hAnsi="Times New Roman"/>
          <w:szCs w:val="24"/>
        </w:rPr>
        <w:t>p</w:t>
      </w:r>
      <w:r>
        <w:rPr>
          <w:rFonts w:ascii="Times New Roman" w:hAnsi="Times New Roman"/>
          <w:szCs w:val="24"/>
        </w:rPr>
        <w:t xml:space="preserve">. Many of the </w:t>
      </w:r>
      <w:r w:rsidRPr="00105A97">
        <w:rPr>
          <w:rFonts w:ascii="Times New Roman" w:hAnsi="Times New Roman"/>
          <w:szCs w:val="24"/>
        </w:rPr>
        <w:t>p</w:t>
      </w:r>
      <w:r>
        <w:rPr>
          <w:rFonts w:ascii="Times New Roman" w:hAnsi="Times New Roman"/>
          <w:szCs w:val="24"/>
        </w:rPr>
        <w:t>roblems of manual book kee</w:t>
      </w:r>
      <w:r w:rsidRPr="00105A97">
        <w:rPr>
          <w:rFonts w:ascii="Times New Roman" w:hAnsi="Times New Roman"/>
          <w:szCs w:val="24"/>
        </w:rPr>
        <w:t>p</w:t>
      </w:r>
      <w:r>
        <w:rPr>
          <w:rFonts w:ascii="Times New Roman" w:hAnsi="Times New Roman"/>
          <w:szCs w:val="24"/>
        </w:rPr>
        <w:t>ing can be solved by automating this system.</w:t>
      </w:r>
    </w:p>
    <w:p w14:paraId="54730705" w14:textId="77777777" w:rsidR="00FF0CB3" w:rsidRDefault="00FF0CB3" w:rsidP="00FF0CB3">
      <w:pPr>
        <w:spacing w:line="276" w:lineRule="auto"/>
        <w:rPr>
          <w:rFonts w:ascii="Times New Roman" w:hAnsi="Times New Roman"/>
          <w:b/>
          <w:bCs/>
          <w:szCs w:val="24"/>
        </w:rPr>
      </w:pPr>
    </w:p>
    <w:p w14:paraId="5BE11B5D" w14:textId="77777777" w:rsidR="00FF0CB3" w:rsidRPr="00B024C4" w:rsidRDefault="00FF0CB3" w:rsidP="00FF0CB3">
      <w:pPr>
        <w:spacing w:line="276" w:lineRule="auto"/>
        <w:rPr>
          <w:rFonts w:ascii="Times New Roman" w:hAnsi="Times New Roman"/>
          <w:sz w:val="28"/>
          <w:szCs w:val="28"/>
        </w:rPr>
      </w:pPr>
      <w:r w:rsidRPr="00B024C4">
        <w:rPr>
          <w:rFonts w:ascii="Times New Roman" w:hAnsi="Times New Roman"/>
          <w:b/>
          <w:bCs/>
          <w:sz w:val="28"/>
          <w:szCs w:val="28"/>
        </w:rPr>
        <w:t>Business Case</w:t>
      </w:r>
    </w:p>
    <w:p w14:paraId="65E3A2BD" w14:textId="77777777" w:rsidR="00FF0CB3" w:rsidRPr="001A5C47" w:rsidRDefault="00FF0CB3" w:rsidP="00FF0CB3">
      <w:pPr>
        <w:spacing w:line="276" w:lineRule="auto"/>
        <w:rPr>
          <w:rFonts w:ascii="Times New Roman" w:hAnsi="Times New Roman"/>
          <w:szCs w:val="24"/>
        </w:rPr>
      </w:pPr>
      <w:r>
        <w:rPr>
          <w:rFonts w:ascii="Times New Roman" w:hAnsi="Times New Roman"/>
          <w:szCs w:val="24"/>
        </w:rPr>
        <w:t>The residents of the a</w:t>
      </w:r>
      <w:r w:rsidRPr="00105A97">
        <w:rPr>
          <w:rFonts w:ascii="Times New Roman" w:hAnsi="Times New Roman"/>
          <w:szCs w:val="24"/>
        </w:rPr>
        <w:t>p</w:t>
      </w:r>
      <w:r>
        <w:rPr>
          <w:rFonts w:ascii="Times New Roman" w:hAnsi="Times New Roman"/>
          <w:szCs w:val="24"/>
        </w:rPr>
        <w:t>artment com</w:t>
      </w:r>
      <w:r w:rsidRPr="00105A97">
        <w:rPr>
          <w:rFonts w:ascii="Times New Roman" w:hAnsi="Times New Roman"/>
          <w:szCs w:val="24"/>
        </w:rPr>
        <w:t>p</w:t>
      </w:r>
      <w:r>
        <w:rPr>
          <w:rFonts w:ascii="Times New Roman" w:hAnsi="Times New Roman"/>
          <w:szCs w:val="24"/>
        </w:rPr>
        <w:t xml:space="preserve">lex will have to </w:t>
      </w:r>
      <w:r w:rsidRPr="00105A97">
        <w:rPr>
          <w:rFonts w:ascii="Times New Roman" w:hAnsi="Times New Roman"/>
          <w:szCs w:val="24"/>
        </w:rPr>
        <w:t>p</w:t>
      </w:r>
      <w:r>
        <w:rPr>
          <w:rFonts w:ascii="Times New Roman" w:hAnsi="Times New Roman"/>
          <w:szCs w:val="24"/>
        </w:rPr>
        <w:t>ay their monthly dues which needs to be collected and recorded as a receipt in the ledger books of the a</w:t>
      </w:r>
      <w:r w:rsidRPr="00105A97">
        <w:rPr>
          <w:rFonts w:ascii="Times New Roman" w:hAnsi="Times New Roman"/>
          <w:szCs w:val="24"/>
        </w:rPr>
        <w:t>p</w:t>
      </w:r>
      <w:r>
        <w:rPr>
          <w:rFonts w:ascii="Times New Roman" w:hAnsi="Times New Roman"/>
          <w:szCs w:val="24"/>
        </w:rPr>
        <w:t xml:space="preserve">artment. Also, when a resident has not </w:t>
      </w:r>
      <w:r w:rsidRPr="00105A97">
        <w:rPr>
          <w:rFonts w:ascii="Times New Roman" w:hAnsi="Times New Roman"/>
          <w:szCs w:val="24"/>
        </w:rPr>
        <w:t>p</w:t>
      </w:r>
      <w:r>
        <w:rPr>
          <w:rFonts w:ascii="Times New Roman" w:hAnsi="Times New Roman"/>
          <w:szCs w:val="24"/>
        </w:rPr>
        <w:t>aid their monthly dues for a month before the due date, they can be added to the defaulter list and a fine can be im</w:t>
      </w:r>
      <w:r w:rsidRPr="00105A97">
        <w:rPr>
          <w:rFonts w:ascii="Times New Roman" w:hAnsi="Times New Roman"/>
          <w:szCs w:val="24"/>
        </w:rPr>
        <w:t>p</w:t>
      </w:r>
      <w:r>
        <w:rPr>
          <w:rFonts w:ascii="Times New Roman" w:hAnsi="Times New Roman"/>
          <w:szCs w:val="24"/>
        </w:rPr>
        <w:t>osed on those residents in the defaulter list. The a</w:t>
      </w:r>
      <w:r w:rsidRPr="00105A97">
        <w:rPr>
          <w:rFonts w:ascii="Times New Roman" w:hAnsi="Times New Roman"/>
          <w:szCs w:val="24"/>
        </w:rPr>
        <w:t>p</w:t>
      </w:r>
      <w:r>
        <w:rPr>
          <w:rFonts w:ascii="Times New Roman" w:hAnsi="Times New Roman"/>
          <w:szCs w:val="24"/>
        </w:rPr>
        <w:t xml:space="preserve">artment must also </w:t>
      </w:r>
      <w:r w:rsidRPr="00105A97">
        <w:rPr>
          <w:rFonts w:ascii="Times New Roman" w:hAnsi="Times New Roman"/>
          <w:szCs w:val="24"/>
        </w:rPr>
        <w:t>p</w:t>
      </w:r>
      <w:r>
        <w:rPr>
          <w:rFonts w:ascii="Times New Roman" w:hAnsi="Times New Roman"/>
          <w:szCs w:val="24"/>
        </w:rPr>
        <w:t>ay its em</w:t>
      </w:r>
      <w:r w:rsidRPr="00105A97">
        <w:rPr>
          <w:rFonts w:ascii="Times New Roman" w:hAnsi="Times New Roman"/>
          <w:szCs w:val="24"/>
        </w:rPr>
        <w:t>p</w:t>
      </w:r>
      <w:r>
        <w:rPr>
          <w:rFonts w:ascii="Times New Roman" w:hAnsi="Times New Roman"/>
          <w:szCs w:val="24"/>
        </w:rPr>
        <w:t xml:space="preserve">loyees and the various vendors that </w:t>
      </w:r>
      <w:r w:rsidRPr="00105A97">
        <w:rPr>
          <w:rFonts w:ascii="Times New Roman" w:hAnsi="Times New Roman"/>
          <w:szCs w:val="24"/>
        </w:rPr>
        <w:t>p</w:t>
      </w:r>
      <w:r>
        <w:rPr>
          <w:rFonts w:ascii="Times New Roman" w:hAnsi="Times New Roman"/>
          <w:szCs w:val="24"/>
        </w:rPr>
        <w:t>rovide services such as the watchman and water su</w:t>
      </w:r>
      <w:r w:rsidRPr="00105A97">
        <w:rPr>
          <w:rFonts w:ascii="Times New Roman" w:hAnsi="Times New Roman"/>
          <w:szCs w:val="24"/>
        </w:rPr>
        <w:t>pp</w:t>
      </w:r>
      <w:r>
        <w:rPr>
          <w:rFonts w:ascii="Times New Roman" w:hAnsi="Times New Roman"/>
          <w:szCs w:val="24"/>
        </w:rPr>
        <w:t>lier res</w:t>
      </w:r>
      <w:r w:rsidRPr="00105A97">
        <w:rPr>
          <w:rFonts w:ascii="Times New Roman" w:hAnsi="Times New Roman"/>
          <w:szCs w:val="24"/>
        </w:rPr>
        <w:t>p</w:t>
      </w:r>
      <w:r>
        <w:rPr>
          <w:rFonts w:ascii="Times New Roman" w:hAnsi="Times New Roman"/>
          <w:szCs w:val="24"/>
        </w:rPr>
        <w:t>ectively. These transactions must also be recorded in the ledger book as expenses. The system should also generate monthly statements, defaulters list, etc.</w:t>
      </w:r>
    </w:p>
    <w:p w14:paraId="68E71256" w14:textId="77777777" w:rsidR="00FF0CB3" w:rsidRDefault="00FF0CB3" w:rsidP="00FF0CB3">
      <w:pPr>
        <w:spacing w:line="276" w:lineRule="auto"/>
        <w:rPr>
          <w:rFonts w:ascii="Times New Roman" w:hAnsi="Times New Roman"/>
          <w:b/>
          <w:bCs/>
          <w:szCs w:val="24"/>
        </w:rPr>
      </w:pPr>
    </w:p>
    <w:p w14:paraId="03B759BE" w14:textId="77777777" w:rsidR="00FF0CB3" w:rsidRPr="00B024C4" w:rsidRDefault="00FF0CB3" w:rsidP="00FF0CB3">
      <w:pPr>
        <w:spacing w:line="276" w:lineRule="auto"/>
        <w:rPr>
          <w:rFonts w:ascii="Times New Roman" w:hAnsi="Times New Roman"/>
          <w:sz w:val="28"/>
          <w:szCs w:val="28"/>
        </w:rPr>
      </w:pPr>
      <w:r w:rsidRPr="00B024C4">
        <w:rPr>
          <w:rFonts w:ascii="Times New Roman" w:hAnsi="Times New Roman"/>
          <w:b/>
          <w:bCs/>
          <w:sz w:val="28"/>
          <w:szCs w:val="28"/>
        </w:rPr>
        <w:t>Feasibility</w:t>
      </w:r>
    </w:p>
    <w:p w14:paraId="2BFA821A" w14:textId="77777777" w:rsidR="00FF0CB3" w:rsidRPr="001A5C47" w:rsidRDefault="00FF0CB3" w:rsidP="00FF0CB3">
      <w:pPr>
        <w:spacing w:line="276" w:lineRule="auto"/>
        <w:rPr>
          <w:rFonts w:ascii="Times New Roman" w:hAnsi="Times New Roman"/>
          <w:szCs w:val="24"/>
        </w:rPr>
      </w:pPr>
      <w:r>
        <w:rPr>
          <w:rFonts w:ascii="Times New Roman" w:hAnsi="Times New Roman"/>
          <w:szCs w:val="24"/>
        </w:rPr>
        <w:t>The devel</w:t>
      </w:r>
      <w:r w:rsidRPr="00105A97">
        <w:rPr>
          <w:rFonts w:ascii="Times New Roman" w:hAnsi="Times New Roman"/>
          <w:szCs w:val="24"/>
        </w:rPr>
        <w:t>o</w:t>
      </w:r>
      <w:r>
        <w:rPr>
          <w:rFonts w:ascii="Times New Roman" w:hAnsi="Times New Roman"/>
          <w:szCs w:val="24"/>
        </w:rPr>
        <w:t>pment of the a</w:t>
      </w:r>
      <w:r w:rsidRPr="00105A97">
        <w:rPr>
          <w:rFonts w:ascii="Times New Roman" w:hAnsi="Times New Roman"/>
          <w:szCs w:val="24"/>
        </w:rPr>
        <w:t>p</w:t>
      </w:r>
      <w:r>
        <w:rPr>
          <w:rFonts w:ascii="Times New Roman" w:hAnsi="Times New Roman"/>
          <w:szCs w:val="24"/>
        </w:rPr>
        <w:t>artment management system a</w:t>
      </w:r>
      <w:r w:rsidRPr="00105A97">
        <w:rPr>
          <w:rFonts w:ascii="Times New Roman" w:hAnsi="Times New Roman"/>
          <w:szCs w:val="24"/>
        </w:rPr>
        <w:t>pp</w:t>
      </w:r>
      <w:r>
        <w:rPr>
          <w:rFonts w:ascii="Times New Roman" w:hAnsi="Times New Roman"/>
          <w:szCs w:val="24"/>
        </w:rPr>
        <w:t>lication is feasible as it is not an overly com</w:t>
      </w:r>
      <w:r w:rsidRPr="00577715">
        <w:rPr>
          <w:rFonts w:ascii="Times New Roman" w:hAnsi="Times New Roman"/>
          <w:szCs w:val="24"/>
        </w:rPr>
        <w:t>p</w:t>
      </w:r>
      <w:r>
        <w:rPr>
          <w:rFonts w:ascii="Times New Roman" w:hAnsi="Times New Roman"/>
          <w:szCs w:val="24"/>
        </w:rPr>
        <w:t>lex a</w:t>
      </w:r>
      <w:r w:rsidRPr="00577715">
        <w:rPr>
          <w:rFonts w:ascii="Times New Roman" w:hAnsi="Times New Roman"/>
          <w:szCs w:val="24"/>
        </w:rPr>
        <w:t>pp</w:t>
      </w:r>
      <w:r>
        <w:rPr>
          <w:rFonts w:ascii="Times New Roman" w:hAnsi="Times New Roman"/>
          <w:szCs w:val="24"/>
        </w:rPr>
        <w:t>lication to devel</w:t>
      </w:r>
      <w:r w:rsidRPr="00577715">
        <w:rPr>
          <w:rFonts w:ascii="Times New Roman" w:hAnsi="Times New Roman"/>
          <w:szCs w:val="24"/>
        </w:rPr>
        <w:t>op</w:t>
      </w:r>
      <w:r>
        <w:rPr>
          <w:rFonts w:ascii="Times New Roman" w:hAnsi="Times New Roman"/>
          <w:szCs w:val="24"/>
        </w:rPr>
        <w:t>. The a</w:t>
      </w:r>
      <w:r w:rsidRPr="00577715">
        <w:rPr>
          <w:rFonts w:ascii="Times New Roman" w:hAnsi="Times New Roman"/>
          <w:szCs w:val="24"/>
        </w:rPr>
        <w:t>pp</w:t>
      </w:r>
      <w:r>
        <w:rPr>
          <w:rFonts w:ascii="Times New Roman" w:hAnsi="Times New Roman"/>
          <w:szCs w:val="24"/>
        </w:rPr>
        <w:t>lication will require a database to store various data such as the residents, em</w:t>
      </w:r>
      <w:r w:rsidRPr="00577715">
        <w:rPr>
          <w:rFonts w:ascii="Times New Roman" w:hAnsi="Times New Roman"/>
          <w:szCs w:val="24"/>
        </w:rPr>
        <w:t>p</w:t>
      </w:r>
      <w:r>
        <w:rPr>
          <w:rFonts w:ascii="Times New Roman" w:hAnsi="Times New Roman"/>
          <w:szCs w:val="24"/>
        </w:rPr>
        <w:t>loyees, vendors as well as the various transactions that are done by the a</w:t>
      </w:r>
      <w:r w:rsidRPr="00577715">
        <w:rPr>
          <w:rFonts w:ascii="Times New Roman" w:hAnsi="Times New Roman"/>
          <w:szCs w:val="24"/>
        </w:rPr>
        <w:t>p</w:t>
      </w:r>
      <w:r>
        <w:rPr>
          <w:rFonts w:ascii="Times New Roman" w:hAnsi="Times New Roman"/>
          <w:szCs w:val="24"/>
        </w:rPr>
        <w:t>artment. The a</w:t>
      </w:r>
      <w:r w:rsidRPr="00577715">
        <w:rPr>
          <w:rFonts w:ascii="Times New Roman" w:hAnsi="Times New Roman"/>
          <w:szCs w:val="24"/>
        </w:rPr>
        <w:t>pp</w:t>
      </w:r>
      <w:r>
        <w:rPr>
          <w:rFonts w:ascii="Times New Roman" w:hAnsi="Times New Roman"/>
          <w:szCs w:val="24"/>
        </w:rPr>
        <w:t>lication will also require a user interface to interact with and basic training of the em</w:t>
      </w:r>
      <w:r w:rsidRPr="00577715">
        <w:rPr>
          <w:rFonts w:ascii="Times New Roman" w:hAnsi="Times New Roman"/>
          <w:szCs w:val="24"/>
        </w:rPr>
        <w:t>p</w:t>
      </w:r>
      <w:r>
        <w:rPr>
          <w:rFonts w:ascii="Times New Roman" w:hAnsi="Times New Roman"/>
          <w:szCs w:val="24"/>
        </w:rPr>
        <w:t>loyees to use it.  A backu</w:t>
      </w:r>
      <w:r w:rsidRPr="00577715">
        <w:rPr>
          <w:rFonts w:ascii="Times New Roman" w:hAnsi="Times New Roman"/>
          <w:szCs w:val="24"/>
        </w:rPr>
        <w:t>p</w:t>
      </w:r>
      <w:r>
        <w:rPr>
          <w:rFonts w:ascii="Times New Roman" w:hAnsi="Times New Roman"/>
          <w:szCs w:val="24"/>
        </w:rPr>
        <w:t xml:space="preserve"> should also be maintained.</w:t>
      </w:r>
    </w:p>
    <w:p w14:paraId="445DDC23" w14:textId="77777777" w:rsidR="00FF0CB3" w:rsidRDefault="00FF0CB3" w:rsidP="00FF0CB3">
      <w:pPr>
        <w:spacing w:line="276" w:lineRule="auto"/>
        <w:rPr>
          <w:rFonts w:ascii="Times New Roman" w:hAnsi="Times New Roman"/>
          <w:b/>
          <w:bCs/>
          <w:szCs w:val="24"/>
        </w:rPr>
      </w:pPr>
    </w:p>
    <w:p w14:paraId="5FD3097F" w14:textId="77777777" w:rsidR="00FF0CB3" w:rsidRPr="00B024C4" w:rsidRDefault="00FF0CB3" w:rsidP="00FF0CB3">
      <w:pPr>
        <w:spacing w:line="276" w:lineRule="auto"/>
        <w:rPr>
          <w:rFonts w:ascii="Times New Roman" w:hAnsi="Times New Roman"/>
          <w:sz w:val="28"/>
          <w:szCs w:val="28"/>
        </w:rPr>
      </w:pPr>
      <w:r w:rsidRPr="00B024C4">
        <w:rPr>
          <w:rFonts w:ascii="Times New Roman" w:hAnsi="Times New Roman"/>
          <w:b/>
          <w:bCs/>
          <w:sz w:val="28"/>
          <w:szCs w:val="28"/>
        </w:rPr>
        <w:t xml:space="preserve">Buy or Build </w:t>
      </w:r>
    </w:p>
    <w:p w14:paraId="3E2044B9" w14:textId="77777777" w:rsidR="00FF0CB3" w:rsidRPr="001A5C47" w:rsidRDefault="00FF0CB3" w:rsidP="00FF0CB3">
      <w:pPr>
        <w:spacing w:line="276" w:lineRule="auto"/>
        <w:rPr>
          <w:rFonts w:ascii="Times New Roman" w:hAnsi="Times New Roman"/>
          <w:szCs w:val="24"/>
        </w:rPr>
      </w:pPr>
      <w:r>
        <w:rPr>
          <w:rFonts w:ascii="Times New Roman" w:hAnsi="Times New Roman"/>
          <w:szCs w:val="24"/>
        </w:rPr>
        <w:t>Commercial off the shelf applications are too expensive and cannot be afforded by small apartment complexes. Also, commercial applications will have a lot of features that are not required and expensive to customize. Hence, this a</w:t>
      </w:r>
      <w:r w:rsidRPr="00577715">
        <w:rPr>
          <w:rFonts w:ascii="Times New Roman" w:hAnsi="Times New Roman"/>
          <w:szCs w:val="24"/>
        </w:rPr>
        <w:t>pp</w:t>
      </w:r>
      <w:r>
        <w:rPr>
          <w:rFonts w:ascii="Times New Roman" w:hAnsi="Times New Roman"/>
          <w:szCs w:val="24"/>
        </w:rPr>
        <w:t xml:space="preserve">lication should be built rather then bought.  </w:t>
      </w:r>
    </w:p>
    <w:p w14:paraId="76F94326" w14:textId="77777777" w:rsidR="00FF0CB3" w:rsidRDefault="00FF0CB3" w:rsidP="00FF0CB3">
      <w:pPr>
        <w:spacing w:line="276" w:lineRule="auto"/>
        <w:rPr>
          <w:rFonts w:ascii="Times New Roman" w:hAnsi="Times New Roman"/>
          <w:b/>
          <w:bCs/>
          <w:szCs w:val="24"/>
        </w:rPr>
      </w:pPr>
    </w:p>
    <w:p w14:paraId="5391EFC1" w14:textId="77777777" w:rsidR="00FF0CB3" w:rsidRDefault="00FF0CB3" w:rsidP="00FF0CB3">
      <w:pPr>
        <w:spacing w:line="276" w:lineRule="auto"/>
        <w:rPr>
          <w:rFonts w:ascii="Times New Roman" w:hAnsi="Times New Roman"/>
          <w:b/>
          <w:bCs/>
          <w:sz w:val="28"/>
          <w:szCs w:val="28"/>
        </w:rPr>
      </w:pPr>
    </w:p>
    <w:p w14:paraId="20A7AF22" w14:textId="77777777" w:rsidR="00FF0CB3" w:rsidRPr="00B024C4" w:rsidRDefault="00FF0CB3" w:rsidP="00FF0CB3">
      <w:pPr>
        <w:spacing w:line="276" w:lineRule="auto"/>
        <w:rPr>
          <w:rFonts w:ascii="Times New Roman" w:hAnsi="Times New Roman"/>
          <w:sz w:val="28"/>
          <w:szCs w:val="28"/>
        </w:rPr>
      </w:pPr>
      <w:r w:rsidRPr="00B024C4">
        <w:rPr>
          <w:rFonts w:ascii="Times New Roman" w:hAnsi="Times New Roman"/>
          <w:b/>
          <w:bCs/>
          <w:sz w:val="28"/>
          <w:szCs w:val="28"/>
        </w:rPr>
        <w:t>Cost</w:t>
      </w:r>
    </w:p>
    <w:p w14:paraId="5BF67408" w14:textId="77777777" w:rsidR="00FF0CB3" w:rsidRPr="00823F8E" w:rsidRDefault="00FF0CB3" w:rsidP="00FF0CB3">
      <w:pPr>
        <w:spacing w:line="276" w:lineRule="auto"/>
        <w:rPr>
          <w:rFonts w:ascii="Times New Roman" w:hAnsi="Times New Roman"/>
          <w:szCs w:val="24"/>
        </w:rPr>
      </w:pPr>
      <w:r>
        <w:rPr>
          <w:rFonts w:ascii="Times New Roman" w:hAnsi="Times New Roman"/>
          <w:szCs w:val="24"/>
        </w:rPr>
        <w:lastRenderedPageBreak/>
        <w:t>The cost of building and maintaining the a</w:t>
      </w:r>
      <w:r w:rsidRPr="00577715">
        <w:rPr>
          <w:rFonts w:ascii="Times New Roman" w:hAnsi="Times New Roman"/>
          <w:szCs w:val="24"/>
        </w:rPr>
        <w:t>pp</w:t>
      </w:r>
      <w:r>
        <w:rPr>
          <w:rFonts w:ascii="Times New Roman" w:hAnsi="Times New Roman"/>
          <w:szCs w:val="24"/>
        </w:rPr>
        <w:t>lication</w:t>
      </w:r>
      <w:r w:rsidRPr="00236BAC">
        <w:rPr>
          <w:rFonts w:ascii="Times New Roman" w:hAnsi="Times New Roman"/>
          <w:szCs w:val="24"/>
        </w:rPr>
        <w:t xml:space="preserve"> </w:t>
      </w:r>
      <w:r>
        <w:rPr>
          <w:rFonts w:ascii="Times New Roman" w:hAnsi="Times New Roman"/>
          <w:szCs w:val="24"/>
        </w:rPr>
        <w:t xml:space="preserve">would also be minimal as it does not require much man </w:t>
      </w:r>
      <w:r w:rsidRPr="00577715">
        <w:rPr>
          <w:rFonts w:ascii="Times New Roman" w:hAnsi="Times New Roman"/>
          <w:szCs w:val="24"/>
        </w:rPr>
        <w:t>p</w:t>
      </w:r>
      <w:r>
        <w:rPr>
          <w:rFonts w:ascii="Times New Roman" w:hAnsi="Times New Roman"/>
          <w:szCs w:val="24"/>
        </w:rPr>
        <w:t xml:space="preserve">ower, a single </w:t>
      </w:r>
      <w:r w:rsidRPr="00577715">
        <w:rPr>
          <w:rFonts w:ascii="Times New Roman" w:hAnsi="Times New Roman"/>
          <w:szCs w:val="24"/>
        </w:rPr>
        <w:t>p</w:t>
      </w:r>
      <w:r>
        <w:rPr>
          <w:rFonts w:ascii="Times New Roman" w:hAnsi="Times New Roman"/>
          <w:szCs w:val="24"/>
        </w:rPr>
        <w:t>erson over the course of a month can finish building the a</w:t>
      </w:r>
      <w:r w:rsidRPr="00577715">
        <w:rPr>
          <w:rFonts w:ascii="Times New Roman" w:hAnsi="Times New Roman"/>
          <w:szCs w:val="24"/>
        </w:rPr>
        <w:t>pp</w:t>
      </w:r>
      <w:r>
        <w:rPr>
          <w:rFonts w:ascii="Times New Roman" w:hAnsi="Times New Roman"/>
          <w:szCs w:val="24"/>
        </w:rPr>
        <w:t xml:space="preserve">lication and the same </w:t>
      </w:r>
      <w:r w:rsidRPr="00577715">
        <w:rPr>
          <w:rFonts w:ascii="Times New Roman" w:hAnsi="Times New Roman"/>
          <w:szCs w:val="24"/>
        </w:rPr>
        <w:t>p</w:t>
      </w:r>
      <w:r>
        <w:rPr>
          <w:rFonts w:ascii="Times New Roman" w:hAnsi="Times New Roman"/>
          <w:szCs w:val="24"/>
        </w:rPr>
        <w:t>erson can hel</w:t>
      </w:r>
      <w:r w:rsidRPr="00577715">
        <w:rPr>
          <w:rFonts w:ascii="Times New Roman" w:hAnsi="Times New Roman"/>
          <w:szCs w:val="24"/>
        </w:rPr>
        <w:t>p</w:t>
      </w:r>
      <w:r>
        <w:rPr>
          <w:rFonts w:ascii="Times New Roman" w:hAnsi="Times New Roman"/>
          <w:szCs w:val="24"/>
        </w:rPr>
        <w:t xml:space="preserve"> in maintaining the a</w:t>
      </w:r>
      <w:r w:rsidRPr="00577715">
        <w:rPr>
          <w:rFonts w:ascii="Times New Roman" w:hAnsi="Times New Roman"/>
          <w:szCs w:val="24"/>
        </w:rPr>
        <w:t>pp</w:t>
      </w:r>
      <w:r>
        <w:rPr>
          <w:rFonts w:ascii="Times New Roman" w:hAnsi="Times New Roman"/>
          <w:szCs w:val="24"/>
        </w:rPr>
        <w:t>lication over time.</w:t>
      </w:r>
    </w:p>
    <w:p w14:paraId="18CE3817" w14:textId="77777777" w:rsidR="00FF0CB3" w:rsidRDefault="00FF0CB3" w:rsidP="00FF0CB3">
      <w:pPr>
        <w:spacing w:line="276" w:lineRule="auto"/>
        <w:rPr>
          <w:rFonts w:ascii="Times New Roman" w:hAnsi="Times New Roman"/>
          <w:b/>
          <w:bCs/>
          <w:szCs w:val="24"/>
        </w:rPr>
      </w:pPr>
    </w:p>
    <w:p w14:paraId="3A4A9463" w14:textId="77777777" w:rsidR="00FF0CB3" w:rsidRPr="00B024C4" w:rsidRDefault="00FF0CB3" w:rsidP="00FF0CB3">
      <w:pPr>
        <w:spacing w:line="276" w:lineRule="auto"/>
        <w:rPr>
          <w:rFonts w:ascii="Times New Roman" w:hAnsi="Times New Roman"/>
          <w:b/>
          <w:bCs/>
          <w:sz w:val="28"/>
          <w:szCs w:val="28"/>
        </w:rPr>
      </w:pPr>
      <w:r w:rsidRPr="00B024C4">
        <w:rPr>
          <w:rFonts w:ascii="Times New Roman" w:hAnsi="Times New Roman"/>
          <w:b/>
          <w:bCs/>
          <w:sz w:val="28"/>
          <w:szCs w:val="28"/>
        </w:rPr>
        <w:t>Should we proceed or stop?</w:t>
      </w:r>
    </w:p>
    <w:p w14:paraId="5A2B5F1F" w14:textId="77777777" w:rsidR="00FF0CB3" w:rsidRDefault="00FF0CB3" w:rsidP="00FF0CB3">
      <w:pPr>
        <w:spacing w:line="276" w:lineRule="auto"/>
        <w:rPr>
          <w:rFonts w:ascii="Times New Roman" w:hAnsi="Times New Roman"/>
          <w:szCs w:val="24"/>
        </w:rPr>
      </w:pPr>
      <w:r>
        <w:rPr>
          <w:rFonts w:ascii="Times New Roman" w:hAnsi="Times New Roman"/>
          <w:szCs w:val="24"/>
        </w:rPr>
        <w:t xml:space="preserve">We should </w:t>
      </w:r>
      <w:r w:rsidRPr="00577715">
        <w:rPr>
          <w:rFonts w:ascii="Times New Roman" w:hAnsi="Times New Roman"/>
          <w:szCs w:val="24"/>
        </w:rPr>
        <w:t>p</w:t>
      </w:r>
      <w:r>
        <w:rPr>
          <w:rFonts w:ascii="Times New Roman" w:hAnsi="Times New Roman"/>
          <w:szCs w:val="24"/>
        </w:rPr>
        <w:t>roceed with the develo</w:t>
      </w:r>
      <w:r w:rsidRPr="00577715">
        <w:rPr>
          <w:rFonts w:ascii="Times New Roman" w:hAnsi="Times New Roman"/>
          <w:szCs w:val="24"/>
        </w:rPr>
        <w:t>p</w:t>
      </w:r>
      <w:r>
        <w:rPr>
          <w:rFonts w:ascii="Times New Roman" w:hAnsi="Times New Roman"/>
          <w:szCs w:val="24"/>
        </w:rPr>
        <w:t>ment of the a</w:t>
      </w:r>
      <w:r w:rsidRPr="00577715">
        <w:rPr>
          <w:rFonts w:ascii="Times New Roman" w:hAnsi="Times New Roman"/>
          <w:szCs w:val="24"/>
        </w:rPr>
        <w:t>p</w:t>
      </w:r>
      <w:r>
        <w:rPr>
          <w:rFonts w:ascii="Times New Roman" w:hAnsi="Times New Roman"/>
          <w:szCs w:val="24"/>
        </w:rPr>
        <w:t>artment management system as it is feasible and cost effective and also can make the booking kee</w:t>
      </w:r>
      <w:r w:rsidRPr="00577715">
        <w:rPr>
          <w:rFonts w:ascii="Times New Roman" w:hAnsi="Times New Roman"/>
          <w:szCs w:val="24"/>
        </w:rPr>
        <w:t>p</w:t>
      </w:r>
      <w:r>
        <w:rPr>
          <w:rFonts w:ascii="Times New Roman" w:hAnsi="Times New Roman"/>
          <w:szCs w:val="24"/>
        </w:rPr>
        <w:t>ing of an a</w:t>
      </w:r>
      <w:r w:rsidRPr="00577715">
        <w:rPr>
          <w:rFonts w:ascii="Times New Roman" w:hAnsi="Times New Roman"/>
          <w:szCs w:val="24"/>
        </w:rPr>
        <w:t>p</w:t>
      </w:r>
      <w:r>
        <w:rPr>
          <w:rFonts w:ascii="Times New Roman" w:hAnsi="Times New Roman"/>
          <w:szCs w:val="24"/>
        </w:rPr>
        <w:t>artment much more efficient. Proceeding with this project can also generate a significant amount of revenue for the stake holders and investors.</w:t>
      </w:r>
    </w:p>
    <w:p w14:paraId="4CED1B34" w14:textId="77777777" w:rsidR="000244AF" w:rsidRDefault="000244AF">
      <w:pPr>
        <w:suppressAutoHyphens w:val="0"/>
        <w:spacing w:line="240" w:lineRule="auto"/>
        <w:rPr>
          <w:rFonts w:ascii="Times New Roman" w:hAnsi="Times New Roman"/>
          <w:szCs w:val="24"/>
        </w:rPr>
      </w:pPr>
      <w:r>
        <w:rPr>
          <w:rFonts w:ascii="Times New Roman" w:hAnsi="Times New Roman"/>
          <w:szCs w:val="24"/>
        </w:rPr>
        <w:br w:type="page"/>
      </w:r>
    </w:p>
    <w:p w14:paraId="3F3965CB" w14:textId="1647619C" w:rsidR="00FF0CB3" w:rsidRDefault="000244AF" w:rsidP="000244AF">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Ex</w:t>
      </w:r>
      <w:r w:rsidRPr="003C710C">
        <w:rPr>
          <w:rFonts w:ascii="Times New Roman" w:hAnsi="Times New Roman" w:cs="Times New Roman"/>
          <w:b/>
          <w:bCs/>
          <w:i w:val="0"/>
          <w:iCs/>
          <w:sz w:val="24"/>
          <w:szCs w:val="22"/>
        </w:rPr>
        <w:t>p</w:t>
      </w:r>
      <w:r>
        <w:rPr>
          <w:rFonts w:ascii="Times New Roman" w:hAnsi="Times New Roman" w:cs="Times New Roman"/>
          <w:b/>
          <w:bCs/>
          <w:i w:val="0"/>
          <w:iCs/>
          <w:sz w:val="24"/>
          <w:szCs w:val="22"/>
        </w:rPr>
        <w:t>eriment 5: Use Case Diagram</w:t>
      </w:r>
    </w:p>
    <w:p w14:paraId="1802F6AA" w14:textId="77777777" w:rsidR="000244AF" w:rsidRDefault="000244AF" w:rsidP="000244AF">
      <w:pPr>
        <w:spacing w:line="276" w:lineRule="auto"/>
        <w:rPr>
          <w:rFonts w:ascii="Times New Roman" w:hAnsi="Times New Roman"/>
          <w:b/>
          <w:bCs/>
          <w:sz w:val="36"/>
          <w:szCs w:val="36"/>
          <w:u w:val="single"/>
        </w:rPr>
      </w:pPr>
    </w:p>
    <w:p w14:paraId="44BD8A09" w14:textId="77777777" w:rsidR="000244AF" w:rsidRDefault="000244AF" w:rsidP="000244AF">
      <w:pPr>
        <w:spacing w:line="276" w:lineRule="auto"/>
        <w:rPr>
          <w:rFonts w:ascii="Times New Roman" w:hAnsi="Times New Roman"/>
          <w:b/>
          <w:bCs/>
          <w:sz w:val="36"/>
          <w:szCs w:val="36"/>
          <w:u w:val="single"/>
        </w:rPr>
      </w:pPr>
    </w:p>
    <w:p w14:paraId="3665508A" w14:textId="77777777" w:rsidR="000244AF" w:rsidRDefault="000244AF" w:rsidP="000244AF">
      <w:pPr>
        <w:spacing w:line="276" w:lineRule="auto"/>
        <w:rPr>
          <w:rFonts w:ascii="Times New Roman" w:hAnsi="Times New Roman"/>
          <w:b/>
          <w:bCs/>
          <w:sz w:val="36"/>
          <w:szCs w:val="36"/>
          <w:u w:val="single"/>
        </w:rPr>
      </w:pPr>
      <w:r w:rsidRPr="00722692">
        <w:rPr>
          <w:rFonts w:ascii="Times New Roman" w:hAnsi="Times New Roman"/>
          <w:b/>
          <w:bCs/>
          <w:sz w:val="36"/>
          <w:szCs w:val="36"/>
          <w:u w:val="single"/>
        </w:rPr>
        <w:t>Use Case Diagram:</w:t>
      </w:r>
    </w:p>
    <w:p w14:paraId="67CF8CBB" w14:textId="77777777" w:rsidR="000244AF" w:rsidRDefault="000244AF" w:rsidP="000244AF">
      <w:pPr>
        <w:spacing w:line="276" w:lineRule="auto"/>
        <w:rPr>
          <w:rFonts w:ascii="Times New Roman" w:hAnsi="Times New Roman"/>
          <w:b/>
          <w:bCs/>
          <w:sz w:val="36"/>
          <w:szCs w:val="36"/>
          <w:u w:val="single"/>
        </w:rPr>
      </w:pPr>
    </w:p>
    <w:p w14:paraId="2056D088" w14:textId="77777777" w:rsidR="000244AF" w:rsidRPr="00722692" w:rsidRDefault="000244AF" w:rsidP="000244AF">
      <w:pPr>
        <w:spacing w:line="276" w:lineRule="auto"/>
        <w:rPr>
          <w:rFonts w:ascii="Times New Roman" w:hAnsi="Times New Roman"/>
          <w:b/>
          <w:bCs/>
          <w:sz w:val="36"/>
          <w:szCs w:val="36"/>
          <w:u w:val="single"/>
        </w:rPr>
      </w:pPr>
    </w:p>
    <w:p w14:paraId="3D8AA8C7" w14:textId="77777777" w:rsidR="000244AF" w:rsidRDefault="000244AF" w:rsidP="000244AF">
      <w:pPr>
        <w:pStyle w:val="template"/>
        <w:spacing w:line="276" w:lineRule="auto"/>
        <w:rPr>
          <w:rFonts w:ascii="Times New Roman" w:hAnsi="Times New Roman" w:cs="Times New Roman"/>
          <w:b/>
          <w:bCs/>
          <w:i w:val="0"/>
          <w:iCs/>
          <w:sz w:val="24"/>
          <w:szCs w:val="22"/>
        </w:rPr>
      </w:pPr>
    </w:p>
    <w:p w14:paraId="0B79BD0D" w14:textId="77777777" w:rsidR="000244AF" w:rsidRDefault="000244AF" w:rsidP="000244AF">
      <w:pPr>
        <w:pStyle w:val="template"/>
        <w:spacing w:line="276" w:lineRule="auto"/>
        <w:rPr>
          <w:rFonts w:ascii="Times New Roman" w:hAnsi="Times New Roman" w:cs="Times New Roman"/>
          <w:b/>
          <w:bCs/>
          <w:i w:val="0"/>
          <w:iCs/>
          <w:sz w:val="24"/>
          <w:szCs w:val="22"/>
        </w:rPr>
      </w:pPr>
      <w:r w:rsidRPr="004E4076">
        <w:rPr>
          <w:noProof/>
        </w:rPr>
        <w:drawing>
          <wp:inline distT="0" distB="0" distL="0" distR="0" wp14:anchorId="56C7C76E" wp14:editId="56F53BC0">
            <wp:extent cx="6176328" cy="494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615" r="8334"/>
                    <a:stretch/>
                  </pic:blipFill>
                  <pic:spPr bwMode="auto">
                    <a:xfrm>
                      <a:off x="0" y="0"/>
                      <a:ext cx="6187369" cy="4952312"/>
                    </a:xfrm>
                    <a:prstGeom prst="rect">
                      <a:avLst/>
                    </a:prstGeom>
                    <a:ln>
                      <a:noFill/>
                    </a:ln>
                    <a:extLst>
                      <a:ext uri="{53640926-AAD7-44D8-BBD7-CCE9431645EC}">
                        <a14:shadowObscured xmlns:a14="http://schemas.microsoft.com/office/drawing/2010/main"/>
                      </a:ext>
                    </a:extLst>
                  </pic:spPr>
                </pic:pic>
              </a:graphicData>
            </a:graphic>
          </wp:inline>
        </w:drawing>
      </w:r>
    </w:p>
    <w:p w14:paraId="58565EA2" w14:textId="77777777" w:rsidR="000244AF" w:rsidRDefault="000244AF">
      <w:pPr>
        <w:suppressAutoHyphens w:val="0"/>
        <w:spacing w:line="240" w:lineRule="auto"/>
        <w:rPr>
          <w:rFonts w:ascii="Times New Roman" w:hAnsi="Times New Roman"/>
          <w:b/>
          <w:bCs/>
          <w:iCs/>
          <w:szCs w:val="22"/>
        </w:rPr>
      </w:pPr>
      <w:r>
        <w:rPr>
          <w:rFonts w:ascii="Times New Roman" w:hAnsi="Times New Roman"/>
          <w:b/>
          <w:bCs/>
          <w:i/>
          <w:iCs/>
          <w:szCs w:val="22"/>
        </w:rPr>
        <w:br w:type="page"/>
      </w:r>
    </w:p>
    <w:p w14:paraId="04794E90" w14:textId="77777777" w:rsidR="000244AF" w:rsidRDefault="000244AF" w:rsidP="000244AF">
      <w:pPr>
        <w:rPr>
          <w:rFonts w:ascii="Times New Roman" w:hAnsi="Times New Roman"/>
          <w:b/>
          <w:bCs/>
          <w:sz w:val="28"/>
          <w:szCs w:val="28"/>
          <w:u w:val="single"/>
        </w:rPr>
      </w:pPr>
      <w:r w:rsidRPr="00F82A76">
        <w:rPr>
          <w:rFonts w:ascii="Times New Roman" w:hAnsi="Times New Roman"/>
          <w:b/>
          <w:bCs/>
          <w:sz w:val="28"/>
          <w:szCs w:val="28"/>
          <w:u w:val="single"/>
        </w:rPr>
        <w:lastRenderedPageBreak/>
        <w:t xml:space="preserve">Description: </w:t>
      </w:r>
    </w:p>
    <w:p w14:paraId="3CC79865" w14:textId="77777777" w:rsidR="000244AF" w:rsidRDefault="000244AF" w:rsidP="000244AF">
      <w:pPr>
        <w:rPr>
          <w:rFonts w:ascii="Times New Roman" w:hAnsi="Times New Roman"/>
          <w:b/>
          <w:bCs/>
          <w:sz w:val="28"/>
          <w:szCs w:val="28"/>
          <w:u w:val="single"/>
        </w:rPr>
      </w:pPr>
    </w:p>
    <w:p w14:paraId="502E295E" w14:textId="77777777" w:rsidR="000244AF" w:rsidRPr="00F82A76" w:rsidRDefault="000244AF" w:rsidP="000244AF">
      <w:pPr>
        <w:rPr>
          <w:rFonts w:ascii="Times New Roman" w:hAnsi="Times New Roman"/>
          <w:b/>
          <w:bCs/>
          <w:sz w:val="28"/>
          <w:szCs w:val="28"/>
          <w:u w:val="single"/>
        </w:rPr>
      </w:pPr>
    </w:p>
    <w:tbl>
      <w:tblPr>
        <w:tblStyle w:val="TableGrid"/>
        <w:tblW w:w="10075" w:type="dxa"/>
        <w:tblLook w:val="04A0" w:firstRow="1" w:lastRow="0" w:firstColumn="1" w:lastColumn="0" w:noHBand="0" w:noVBand="1"/>
      </w:tblPr>
      <w:tblGrid>
        <w:gridCol w:w="4675"/>
        <w:gridCol w:w="5400"/>
      </w:tblGrid>
      <w:tr w:rsidR="000244AF" w:rsidRPr="00A5319F" w14:paraId="40CBD40B" w14:textId="77777777" w:rsidTr="000803CF">
        <w:tc>
          <w:tcPr>
            <w:tcW w:w="4675" w:type="dxa"/>
          </w:tcPr>
          <w:p w14:paraId="15F5CA5A"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Use case UC1</w:t>
            </w:r>
          </w:p>
        </w:tc>
        <w:tc>
          <w:tcPr>
            <w:tcW w:w="5400" w:type="dxa"/>
          </w:tcPr>
          <w:p w14:paraId="116091F3"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Generate monthly reports</w:t>
            </w:r>
          </w:p>
        </w:tc>
      </w:tr>
      <w:tr w:rsidR="000244AF" w:rsidRPr="00A5319F" w14:paraId="1298D284" w14:textId="77777777" w:rsidTr="000803CF">
        <w:tc>
          <w:tcPr>
            <w:tcW w:w="4675" w:type="dxa"/>
          </w:tcPr>
          <w:p w14:paraId="66928FBF"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Scope</w:t>
            </w:r>
          </w:p>
        </w:tc>
        <w:tc>
          <w:tcPr>
            <w:tcW w:w="5400" w:type="dxa"/>
          </w:tcPr>
          <w:p w14:paraId="1FA185DA"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Apartment Management System</w:t>
            </w:r>
          </w:p>
        </w:tc>
      </w:tr>
      <w:tr w:rsidR="000244AF" w:rsidRPr="00A5319F" w14:paraId="54C8B83F" w14:textId="77777777" w:rsidTr="000803CF">
        <w:tc>
          <w:tcPr>
            <w:tcW w:w="4675" w:type="dxa"/>
          </w:tcPr>
          <w:p w14:paraId="0BD0CF06"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Level</w:t>
            </w:r>
          </w:p>
        </w:tc>
        <w:tc>
          <w:tcPr>
            <w:tcW w:w="5400" w:type="dxa"/>
          </w:tcPr>
          <w:p w14:paraId="64A2CE14"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User Goal</w:t>
            </w:r>
          </w:p>
        </w:tc>
      </w:tr>
      <w:tr w:rsidR="000244AF" w:rsidRPr="00A5319F" w14:paraId="1BD3C7AA" w14:textId="77777777" w:rsidTr="000803CF">
        <w:tc>
          <w:tcPr>
            <w:tcW w:w="4675" w:type="dxa"/>
          </w:tcPr>
          <w:p w14:paraId="335120B4" w14:textId="77777777" w:rsidR="000244AF" w:rsidRPr="00752D15" w:rsidRDefault="000244AF" w:rsidP="000803CF">
            <w:pPr>
              <w:spacing w:line="276" w:lineRule="auto"/>
              <w:rPr>
                <w:rFonts w:ascii="Times New Roman" w:hAnsi="Times New Roman" w:cs="Times New Roman"/>
                <w:b/>
                <w:bCs/>
                <w:sz w:val="32"/>
                <w:szCs w:val="32"/>
              </w:rPr>
            </w:pPr>
          </w:p>
          <w:p w14:paraId="4A606EBC" w14:textId="77777777" w:rsidR="000244AF" w:rsidRDefault="000244AF" w:rsidP="000803CF">
            <w:pPr>
              <w:spacing w:line="276" w:lineRule="auto"/>
              <w:jc w:val="center"/>
              <w:rPr>
                <w:rFonts w:ascii="Times New Roman" w:hAnsi="Times New Roman" w:cs="Times New Roman"/>
                <w:b/>
                <w:bCs/>
                <w:sz w:val="36"/>
                <w:szCs w:val="36"/>
              </w:rPr>
            </w:pPr>
            <w:r w:rsidRPr="00752D15">
              <w:rPr>
                <w:rFonts w:ascii="Times New Roman" w:hAnsi="Times New Roman" w:cs="Times New Roman"/>
                <w:b/>
                <w:bCs/>
                <w:sz w:val="36"/>
                <w:szCs w:val="36"/>
              </w:rPr>
              <w:t>Goal</w:t>
            </w:r>
          </w:p>
          <w:p w14:paraId="7084F7DD" w14:textId="77777777" w:rsidR="000244AF" w:rsidRPr="00752D15" w:rsidRDefault="000244AF" w:rsidP="000803CF">
            <w:pPr>
              <w:spacing w:line="276" w:lineRule="auto"/>
              <w:rPr>
                <w:rFonts w:ascii="Times New Roman" w:hAnsi="Times New Roman" w:cs="Times New Roman"/>
                <w:b/>
                <w:bCs/>
                <w:sz w:val="32"/>
                <w:szCs w:val="32"/>
              </w:rPr>
            </w:pPr>
          </w:p>
        </w:tc>
        <w:tc>
          <w:tcPr>
            <w:tcW w:w="5400" w:type="dxa"/>
          </w:tcPr>
          <w:p w14:paraId="3825C3C2"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To generate a report of all of the transactions carried out during the month in the maintenance of the apartment.</w:t>
            </w:r>
          </w:p>
        </w:tc>
      </w:tr>
      <w:tr w:rsidR="000244AF" w:rsidRPr="00A5319F" w14:paraId="0A841ECE" w14:textId="77777777" w:rsidTr="000803CF">
        <w:tc>
          <w:tcPr>
            <w:tcW w:w="4675" w:type="dxa"/>
            <w:vMerge w:val="restart"/>
          </w:tcPr>
          <w:p w14:paraId="269F8499" w14:textId="77777777" w:rsidR="000244AF" w:rsidRDefault="000244AF" w:rsidP="000803CF">
            <w:pPr>
              <w:spacing w:line="276" w:lineRule="auto"/>
              <w:jc w:val="center"/>
              <w:rPr>
                <w:rFonts w:ascii="Times New Roman" w:hAnsi="Times New Roman" w:cs="Times New Roman"/>
                <w:b/>
                <w:bCs/>
                <w:sz w:val="32"/>
                <w:szCs w:val="32"/>
              </w:rPr>
            </w:pPr>
          </w:p>
          <w:p w14:paraId="50AEB221" w14:textId="77777777" w:rsidR="000244AF" w:rsidRDefault="000244AF" w:rsidP="000803CF">
            <w:pPr>
              <w:spacing w:line="276" w:lineRule="auto"/>
              <w:jc w:val="center"/>
              <w:rPr>
                <w:rFonts w:ascii="Times New Roman" w:hAnsi="Times New Roman" w:cs="Times New Roman"/>
                <w:b/>
                <w:bCs/>
                <w:sz w:val="32"/>
                <w:szCs w:val="32"/>
              </w:rPr>
            </w:pPr>
          </w:p>
          <w:p w14:paraId="58F47FF1" w14:textId="77777777" w:rsidR="000244AF" w:rsidRDefault="000244AF" w:rsidP="000803CF">
            <w:pPr>
              <w:spacing w:line="276" w:lineRule="auto"/>
              <w:jc w:val="center"/>
              <w:rPr>
                <w:rFonts w:ascii="Times New Roman" w:hAnsi="Times New Roman" w:cs="Times New Roman"/>
                <w:b/>
                <w:bCs/>
                <w:sz w:val="32"/>
                <w:szCs w:val="32"/>
              </w:rPr>
            </w:pPr>
          </w:p>
          <w:p w14:paraId="36DD263B" w14:textId="77777777" w:rsidR="000244AF" w:rsidRPr="00752D15" w:rsidRDefault="000244AF" w:rsidP="000803CF">
            <w:pPr>
              <w:spacing w:line="276" w:lineRule="auto"/>
              <w:jc w:val="center"/>
              <w:rPr>
                <w:rFonts w:ascii="Times New Roman" w:hAnsi="Times New Roman" w:cs="Times New Roman"/>
                <w:b/>
                <w:bCs/>
                <w:sz w:val="32"/>
                <w:szCs w:val="32"/>
              </w:rPr>
            </w:pPr>
          </w:p>
          <w:p w14:paraId="5D106B91"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Actors</w:t>
            </w:r>
          </w:p>
        </w:tc>
        <w:tc>
          <w:tcPr>
            <w:tcW w:w="5400" w:type="dxa"/>
          </w:tcPr>
          <w:p w14:paraId="59FB741D" w14:textId="77777777" w:rsidR="000244AF" w:rsidRPr="00752D15" w:rsidRDefault="000244AF" w:rsidP="000803CF">
            <w:pPr>
              <w:spacing w:line="276" w:lineRule="auto"/>
              <w:rPr>
                <w:rFonts w:ascii="Times New Roman" w:hAnsi="Times New Roman" w:cs="Times New Roman"/>
                <w:sz w:val="32"/>
                <w:szCs w:val="32"/>
                <w:u w:val="single"/>
              </w:rPr>
            </w:pPr>
            <w:r w:rsidRPr="00752D15">
              <w:rPr>
                <w:rFonts w:ascii="Times New Roman" w:hAnsi="Times New Roman" w:cs="Times New Roman"/>
                <w:b/>
                <w:bCs/>
                <w:sz w:val="32"/>
                <w:szCs w:val="32"/>
                <w:u w:val="single"/>
              </w:rPr>
              <w:t>Primary Actors</w:t>
            </w:r>
            <w:r w:rsidRPr="00752D15">
              <w:rPr>
                <w:rFonts w:ascii="Times New Roman" w:hAnsi="Times New Roman" w:cs="Times New Roman"/>
                <w:sz w:val="32"/>
                <w:szCs w:val="32"/>
                <w:u w:val="single"/>
              </w:rPr>
              <w:t>:</w:t>
            </w:r>
          </w:p>
          <w:p w14:paraId="1EA25F98" w14:textId="77777777" w:rsidR="000244AF" w:rsidRPr="00752D15" w:rsidRDefault="000244AF" w:rsidP="000803CF">
            <w:pPr>
              <w:spacing w:line="276" w:lineRule="auto"/>
              <w:rPr>
                <w:rFonts w:ascii="Times New Roman" w:hAnsi="Times New Roman" w:cs="Times New Roman"/>
                <w:sz w:val="32"/>
                <w:szCs w:val="32"/>
              </w:rPr>
            </w:pPr>
          </w:p>
          <w:p w14:paraId="563A02A4"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Treasurer</w:t>
            </w:r>
            <w:r w:rsidRPr="00752D15">
              <w:rPr>
                <w:rFonts w:ascii="Times New Roman" w:hAnsi="Times New Roman" w:cs="Times New Roman"/>
                <w:sz w:val="32"/>
                <w:szCs w:val="32"/>
              </w:rPr>
              <w:t>: Generate report</w:t>
            </w:r>
          </w:p>
        </w:tc>
      </w:tr>
      <w:tr w:rsidR="000244AF" w:rsidRPr="00A5319F" w14:paraId="1F66C007" w14:textId="77777777" w:rsidTr="000803CF">
        <w:tc>
          <w:tcPr>
            <w:tcW w:w="4675" w:type="dxa"/>
            <w:vMerge/>
          </w:tcPr>
          <w:p w14:paraId="099E746B" w14:textId="77777777" w:rsidR="000244AF" w:rsidRPr="00752D15" w:rsidRDefault="000244AF" w:rsidP="000803CF">
            <w:pPr>
              <w:spacing w:line="276" w:lineRule="auto"/>
              <w:rPr>
                <w:rFonts w:ascii="Times New Roman" w:hAnsi="Times New Roman" w:cs="Times New Roman"/>
                <w:sz w:val="32"/>
                <w:szCs w:val="32"/>
              </w:rPr>
            </w:pPr>
          </w:p>
        </w:tc>
        <w:tc>
          <w:tcPr>
            <w:tcW w:w="5400" w:type="dxa"/>
          </w:tcPr>
          <w:p w14:paraId="1EE4ED76" w14:textId="77777777" w:rsidR="000244AF" w:rsidRPr="00752D15" w:rsidRDefault="000244AF" w:rsidP="000803CF">
            <w:pPr>
              <w:spacing w:line="276" w:lineRule="auto"/>
              <w:rPr>
                <w:rFonts w:ascii="Times New Roman" w:hAnsi="Times New Roman" w:cs="Times New Roman"/>
                <w:sz w:val="32"/>
                <w:szCs w:val="32"/>
                <w:u w:val="single"/>
              </w:rPr>
            </w:pPr>
            <w:r w:rsidRPr="00752D15">
              <w:rPr>
                <w:rFonts w:ascii="Times New Roman" w:hAnsi="Times New Roman" w:cs="Times New Roman"/>
                <w:b/>
                <w:bCs/>
                <w:sz w:val="32"/>
                <w:szCs w:val="32"/>
                <w:u w:val="single"/>
              </w:rPr>
              <w:t>Secondary Actors</w:t>
            </w:r>
            <w:r w:rsidRPr="00752D15">
              <w:rPr>
                <w:rFonts w:ascii="Times New Roman" w:hAnsi="Times New Roman" w:cs="Times New Roman"/>
                <w:sz w:val="32"/>
                <w:szCs w:val="32"/>
                <w:u w:val="single"/>
              </w:rPr>
              <w:t>:</w:t>
            </w:r>
          </w:p>
          <w:p w14:paraId="4F76915F" w14:textId="77777777" w:rsidR="000244AF" w:rsidRPr="00752D15" w:rsidRDefault="000244AF" w:rsidP="000803CF">
            <w:pPr>
              <w:spacing w:line="276" w:lineRule="auto"/>
              <w:rPr>
                <w:rFonts w:ascii="Times New Roman" w:hAnsi="Times New Roman" w:cs="Times New Roman"/>
                <w:sz w:val="32"/>
                <w:szCs w:val="32"/>
              </w:rPr>
            </w:pPr>
          </w:p>
          <w:p w14:paraId="12B3CA9F"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Vendor</w:t>
            </w:r>
            <w:r w:rsidRPr="00752D15">
              <w:rPr>
                <w:rFonts w:ascii="Times New Roman" w:hAnsi="Times New Roman" w:cs="Times New Roman"/>
                <w:sz w:val="32"/>
                <w:szCs w:val="32"/>
              </w:rPr>
              <w:t>:</w:t>
            </w:r>
            <w:r>
              <w:rPr>
                <w:rFonts w:ascii="Times New Roman" w:hAnsi="Times New Roman" w:cs="Times New Roman"/>
                <w:sz w:val="32"/>
                <w:szCs w:val="32"/>
              </w:rPr>
              <w:t xml:space="preserve">    </w:t>
            </w:r>
            <w:r w:rsidRPr="00752D15">
              <w:rPr>
                <w:rFonts w:ascii="Times New Roman" w:hAnsi="Times New Roman" w:cs="Times New Roman"/>
                <w:sz w:val="32"/>
                <w:szCs w:val="32"/>
              </w:rPr>
              <w:t xml:space="preserve"> Gets payment</w:t>
            </w:r>
          </w:p>
          <w:p w14:paraId="1670F8D3"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Employee</w:t>
            </w:r>
            <w:r w:rsidRPr="00752D15">
              <w:rPr>
                <w:rFonts w:ascii="Times New Roman" w:hAnsi="Times New Roman" w:cs="Times New Roman"/>
                <w:sz w:val="32"/>
                <w:szCs w:val="32"/>
              </w:rPr>
              <w:t>: Gets salary</w:t>
            </w:r>
          </w:p>
          <w:p w14:paraId="07067FF0"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Residents</w:t>
            </w:r>
            <w:r w:rsidRPr="00752D15">
              <w:rPr>
                <w:rFonts w:ascii="Times New Roman" w:hAnsi="Times New Roman" w:cs="Times New Roman"/>
                <w:sz w:val="32"/>
                <w:szCs w:val="32"/>
              </w:rPr>
              <w:t xml:space="preserve">: Pays monthly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752D15">
              <w:rPr>
                <w:rFonts w:ascii="Times New Roman" w:hAnsi="Times New Roman" w:cs="Times New Roman"/>
                <w:sz w:val="32"/>
                <w:szCs w:val="32"/>
              </w:rPr>
              <w:t>dues</w:t>
            </w:r>
          </w:p>
        </w:tc>
      </w:tr>
      <w:tr w:rsidR="000244AF" w:rsidRPr="00A5319F" w14:paraId="746E3B40" w14:textId="77777777" w:rsidTr="000803CF">
        <w:tc>
          <w:tcPr>
            <w:tcW w:w="4675" w:type="dxa"/>
          </w:tcPr>
          <w:p w14:paraId="43E19BF8" w14:textId="77777777" w:rsidR="000244AF" w:rsidRDefault="000244AF" w:rsidP="000803CF">
            <w:pPr>
              <w:spacing w:line="276" w:lineRule="auto"/>
              <w:jc w:val="center"/>
              <w:rPr>
                <w:rFonts w:ascii="Times New Roman" w:hAnsi="Times New Roman" w:cs="Times New Roman"/>
                <w:b/>
                <w:bCs/>
                <w:sz w:val="32"/>
                <w:szCs w:val="32"/>
              </w:rPr>
            </w:pPr>
          </w:p>
          <w:p w14:paraId="41294140" w14:textId="77777777" w:rsidR="000244AF" w:rsidRDefault="000244AF" w:rsidP="000803CF">
            <w:pPr>
              <w:spacing w:line="276" w:lineRule="auto"/>
              <w:jc w:val="center"/>
              <w:rPr>
                <w:rFonts w:ascii="Times New Roman" w:hAnsi="Times New Roman" w:cs="Times New Roman"/>
                <w:b/>
                <w:bCs/>
                <w:sz w:val="32"/>
                <w:szCs w:val="32"/>
              </w:rPr>
            </w:pPr>
          </w:p>
          <w:p w14:paraId="66B90B04" w14:textId="77777777" w:rsidR="000244AF" w:rsidRDefault="000244AF" w:rsidP="000803CF">
            <w:pPr>
              <w:spacing w:line="276" w:lineRule="auto"/>
              <w:jc w:val="center"/>
              <w:rPr>
                <w:rFonts w:ascii="Times New Roman" w:hAnsi="Times New Roman" w:cs="Times New Roman"/>
                <w:b/>
                <w:bCs/>
                <w:sz w:val="32"/>
                <w:szCs w:val="32"/>
              </w:rPr>
            </w:pPr>
          </w:p>
          <w:p w14:paraId="63E87F54" w14:textId="77777777" w:rsidR="000244AF" w:rsidRPr="00752D15" w:rsidRDefault="000244AF" w:rsidP="000803CF">
            <w:pPr>
              <w:spacing w:line="276" w:lineRule="auto"/>
              <w:jc w:val="center"/>
              <w:rPr>
                <w:rFonts w:ascii="Times New Roman" w:hAnsi="Times New Roman" w:cs="Times New Roman"/>
                <w:b/>
                <w:bCs/>
                <w:sz w:val="32"/>
                <w:szCs w:val="32"/>
              </w:rPr>
            </w:pPr>
          </w:p>
          <w:p w14:paraId="6969A26A"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Flow</w:t>
            </w:r>
          </w:p>
        </w:tc>
        <w:tc>
          <w:tcPr>
            <w:tcW w:w="5400" w:type="dxa"/>
          </w:tcPr>
          <w:p w14:paraId="1488A1BD" w14:textId="77777777" w:rsidR="000244AF" w:rsidRPr="00752D15" w:rsidRDefault="000244AF" w:rsidP="000244AF">
            <w:pPr>
              <w:pStyle w:val="ListParagraph"/>
              <w:numPr>
                <w:ilvl w:val="0"/>
                <w:numId w:val="18"/>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Residents pay monthly fees</w:t>
            </w:r>
          </w:p>
          <w:p w14:paraId="58B19258" w14:textId="77777777" w:rsidR="000244AF" w:rsidRPr="00752D15" w:rsidRDefault="000244AF" w:rsidP="000244AF">
            <w:pPr>
              <w:pStyle w:val="ListParagraph"/>
              <w:numPr>
                <w:ilvl w:val="0"/>
                <w:numId w:val="18"/>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Vendors and employees receive payment</w:t>
            </w:r>
          </w:p>
          <w:p w14:paraId="2F482D23" w14:textId="77777777" w:rsidR="000244AF" w:rsidRPr="00752D15" w:rsidRDefault="000244AF" w:rsidP="000244AF">
            <w:pPr>
              <w:pStyle w:val="ListParagraph"/>
              <w:numPr>
                <w:ilvl w:val="0"/>
                <w:numId w:val="18"/>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All transactions are recorded by the system</w:t>
            </w:r>
          </w:p>
          <w:p w14:paraId="7EF85228" w14:textId="77777777" w:rsidR="000244AF" w:rsidRPr="00752D15" w:rsidRDefault="000244AF" w:rsidP="000244AF">
            <w:pPr>
              <w:pStyle w:val="ListParagraph"/>
              <w:numPr>
                <w:ilvl w:val="0"/>
                <w:numId w:val="18"/>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Treasurer generates a monthly report.</w:t>
            </w:r>
          </w:p>
          <w:p w14:paraId="1774BC73" w14:textId="77777777" w:rsidR="000244AF" w:rsidRPr="00752D15" w:rsidRDefault="000244AF" w:rsidP="000244AF">
            <w:pPr>
              <w:pStyle w:val="ListParagraph"/>
              <w:numPr>
                <w:ilvl w:val="0"/>
                <w:numId w:val="18"/>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A monthly report of all these transactions are generated by the system.</w:t>
            </w:r>
          </w:p>
        </w:tc>
      </w:tr>
    </w:tbl>
    <w:p w14:paraId="43E3FE49" w14:textId="77777777" w:rsidR="000244AF" w:rsidRDefault="000244AF" w:rsidP="000244AF">
      <w:pPr>
        <w:rPr>
          <w:rFonts w:ascii="Times New Roman" w:hAnsi="Times New Roman"/>
          <w:szCs w:val="24"/>
        </w:rPr>
      </w:pPr>
    </w:p>
    <w:p w14:paraId="1C9F1010" w14:textId="77777777" w:rsidR="000244AF" w:rsidRDefault="000244AF" w:rsidP="000244AF">
      <w:pPr>
        <w:rPr>
          <w:rFonts w:ascii="Times New Roman" w:hAnsi="Times New Roman"/>
          <w:szCs w:val="24"/>
        </w:rPr>
      </w:pPr>
    </w:p>
    <w:p w14:paraId="1D37EB9D" w14:textId="77777777" w:rsidR="000244AF" w:rsidRDefault="000244AF" w:rsidP="000244AF">
      <w:pPr>
        <w:rPr>
          <w:rFonts w:ascii="Times New Roman" w:hAnsi="Times New Roman"/>
          <w:szCs w:val="24"/>
        </w:rPr>
      </w:pPr>
    </w:p>
    <w:p w14:paraId="0556A98D" w14:textId="77777777" w:rsidR="000244AF" w:rsidRDefault="000244AF" w:rsidP="000244AF">
      <w:pPr>
        <w:rPr>
          <w:rFonts w:ascii="Times New Roman" w:hAnsi="Times New Roman"/>
          <w:szCs w:val="24"/>
        </w:rPr>
      </w:pPr>
    </w:p>
    <w:p w14:paraId="68B32C95" w14:textId="77777777" w:rsidR="000244AF" w:rsidRDefault="000244AF" w:rsidP="000244AF">
      <w:pPr>
        <w:rPr>
          <w:rFonts w:ascii="Times New Roman" w:hAnsi="Times New Roman"/>
          <w:szCs w:val="24"/>
        </w:rPr>
      </w:pPr>
    </w:p>
    <w:p w14:paraId="3CC25055" w14:textId="77777777" w:rsidR="000244AF" w:rsidRDefault="000244AF" w:rsidP="000244AF">
      <w:pPr>
        <w:rPr>
          <w:rFonts w:ascii="Times New Roman" w:hAnsi="Times New Roman"/>
          <w:szCs w:val="24"/>
        </w:rPr>
      </w:pPr>
    </w:p>
    <w:p w14:paraId="05909E8E" w14:textId="77777777" w:rsidR="000244AF" w:rsidRPr="00A5319F" w:rsidRDefault="000244AF" w:rsidP="000244AF">
      <w:pPr>
        <w:rPr>
          <w:rFonts w:ascii="Times New Roman" w:hAnsi="Times New Roman"/>
          <w:szCs w:val="24"/>
        </w:rPr>
      </w:pPr>
    </w:p>
    <w:tbl>
      <w:tblPr>
        <w:tblStyle w:val="TableGrid"/>
        <w:tblW w:w="10345" w:type="dxa"/>
        <w:tblLook w:val="04A0" w:firstRow="1" w:lastRow="0" w:firstColumn="1" w:lastColumn="0" w:noHBand="0" w:noVBand="1"/>
      </w:tblPr>
      <w:tblGrid>
        <w:gridCol w:w="4675"/>
        <w:gridCol w:w="5670"/>
      </w:tblGrid>
      <w:tr w:rsidR="000244AF" w:rsidRPr="00A5319F" w14:paraId="166A1718" w14:textId="77777777" w:rsidTr="000803CF">
        <w:tc>
          <w:tcPr>
            <w:tcW w:w="4675" w:type="dxa"/>
          </w:tcPr>
          <w:p w14:paraId="181F609D"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Use case UC2</w:t>
            </w:r>
          </w:p>
        </w:tc>
        <w:tc>
          <w:tcPr>
            <w:tcW w:w="5670" w:type="dxa"/>
          </w:tcPr>
          <w:p w14:paraId="06CA3544"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Add, delete and update users</w:t>
            </w:r>
          </w:p>
        </w:tc>
      </w:tr>
      <w:tr w:rsidR="000244AF" w:rsidRPr="00A5319F" w14:paraId="142AFF75" w14:textId="77777777" w:rsidTr="000803CF">
        <w:tc>
          <w:tcPr>
            <w:tcW w:w="4675" w:type="dxa"/>
          </w:tcPr>
          <w:p w14:paraId="7F04BFB1"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Scope</w:t>
            </w:r>
          </w:p>
        </w:tc>
        <w:tc>
          <w:tcPr>
            <w:tcW w:w="5670" w:type="dxa"/>
          </w:tcPr>
          <w:p w14:paraId="743AF08B"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Apartment Management System</w:t>
            </w:r>
          </w:p>
        </w:tc>
      </w:tr>
      <w:tr w:rsidR="000244AF" w:rsidRPr="00A5319F" w14:paraId="21A1A6CC" w14:textId="77777777" w:rsidTr="000803CF">
        <w:tc>
          <w:tcPr>
            <w:tcW w:w="4675" w:type="dxa"/>
          </w:tcPr>
          <w:p w14:paraId="5096E1D4"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Level</w:t>
            </w:r>
          </w:p>
        </w:tc>
        <w:tc>
          <w:tcPr>
            <w:tcW w:w="5670" w:type="dxa"/>
          </w:tcPr>
          <w:p w14:paraId="47624FF1"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User Goal</w:t>
            </w:r>
          </w:p>
        </w:tc>
      </w:tr>
      <w:tr w:rsidR="000244AF" w:rsidRPr="00A5319F" w14:paraId="4D90A5D2" w14:textId="77777777" w:rsidTr="000803CF">
        <w:tc>
          <w:tcPr>
            <w:tcW w:w="4675" w:type="dxa"/>
          </w:tcPr>
          <w:p w14:paraId="51889635" w14:textId="77777777" w:rsidR="000244AF" w:rsidRPr="00DE1B1B" w:rsidRDefault="000244AF" w:rsidP="000803CF">
            <w:pPr>
              <w:spacing w:line="276" w:lineRule="auto"/>
              <w:jc w:val="center"/>
              <w:rPr>
                <w:rFonts w:ascii="Times New Roman" w:hAnsi="Times New Roman" w:cs="Times New Roman"/>
                <w:b/>
                <w:bCs/>
                <w:sz w:val="32"/>
                <w:szCs w:val="32"/>
              </w:rPr>
            </w:pPr>
            <w:r w:rsidRPr="00DE1B1B">
              <w:rPr>
                <w:rFonts w:ascii="Times New Roman" w:hAnsi="Times New Roman" w:cs="Times New Roman"/>
                <w:b/>
                <w:bCs/>
                <w:sz w:val="36"/>
                <w:szCs w:val="36"/>
              </w:rPr>
              <w:t>Goal</w:t>
            </w:r>
          </w:p>
        </w:tc>
        <w:tc>
          <w:tcPr>
            <w:tcW w:w="5670" w:type="dxa"/>
          </w:tcPr>
          <w:p w14:paraId="7FF74EA2"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To add delete or update a user to the system</w:t>
            </w:r>
          </w:p>
        </w:tc>
      </w:tr>
      <w:tr w:rsidR="000244AF" w:rsidRPr="00A5319F" w14:paraId="1ECFAD4D" w14:textId="77777777" w:rsidTr="000803CF">
        <w:tc>
          <w:tcPr>
            <w:tcW w:w="4675" w:type="dxa"/>
            <w:vMerge w:val="restart"/>
          </w:tcPr>
          <w:p w14:paraId="413644A0" w14:textId="77777777" w:rsidR="000244AF" w:rsidRDefault="000244AF" w:rsidP="000803CF">
            <w:pPr>
              <w:spacing w:line="276" w:lineRule="auto"/>
              <w:jc w:val="center"/>
              <w:rPr>
                <w:rFonts w:ascii="Times New Roman" w:hAnsi="Times New Roman" w:cs="Times New Roman"/>
                <w:b/>
                <w:bCs/>
                <w:sz w:val="32"/>
                <w:szCs w:val="32"/>
              </w:rPr>
            </w:pPr>
          </w:p>
          <w:p w14:paraId="59F39813" w14:textId="77777777" w:rsidR="000244AF" w:rsidRDefault="000244AF" w:rsidP="000803CF">
            <w:pPr>
              <w:spacing w:line="276" w:lineRule="auto"/>
              <w:jc w:val="center"/>
              <w:rPr>
                <w:rFonts w:ascii="Times New Roman" w:hAnsi="Times New Roman" w:cs="Times New Roman"/>
                <w:b/>
                <w:bCs/>
                <w:sz w:val="32"/>
                <w:szCs w:val="32"/>
              </w:rPr>
            </w:pPr>
          </w:p>
          <w:p w14:paraId="711DE498" w14:textId="77777777" w:rsidR="000244AF" w:rsidRDefault="000244AF" w:rsidP="000803CF">
            <w:pPr>
              <w:spacing w:line="276" w:lineRule="auto"/>
              <w:jc w:val="center"/>
              <w:rPr>
                <w:rFonts w:ascii="Times New Roman" w:hAnsi="Times New Roman" w:cs="Times New Roman"/>
                <w:b/>
                <w:bCs/>
                <w:sz w:val="32"/>
                <w:szCs w:val="32"/>
              </w:rPr>
            </w:pPr>
          </w:p>
          <w:p w14:paraId="22D7974D" w14:textId="77777777" w:rsidR="000244AF" w:rsidRDefault="000244AF" w:rsidP="000803CF">
            <w:pPr>
              <w:spacing w:line="276" w:lineRule="auto"/>
              <w:jc w:val="center"/>
              <w:rPr>
                <w:rFonts w:ascii="Times New Roman" w:hAnsi="Times New Roman" w:cs="Times New Roman"/>
                <w:b/>
                <w:bCs/>
                <w:sz w:val="32"/>
                <w:szCs w:val="32"/>
              </w:rPr>
            </w:pPr>
          </w:p>
          <w:p w14:paraId="43D43705" w14:textId="77777777" w:rsidR="000244AF" w:rsidRPr="00752D15" w:rsidRDefault="000244AF" w:rsidP="000803CF">
            <w:pPr>
              <w:spacing w:line="276" w:lineRule="auto"/>
              <w:jc w:val="center"/>
              <w:rPr>
                <w:rFonts w:ascii="Times New Roman" w:hAnsi="Times New Roman" w:cs="Times New Roman"/>
                <w:b/>
                <w:bCs/>
                <w:sz w:val="32"/>
                <w:szCs w:val="32"/>
              </w:rPr>
            </w:pPr>
          </w:p>
          <w:p w14:paraId="3F4F90AF"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Actors</w:t>
            </w:r>
          </w:p>
        </w:tc>
        <w:tc>
          <w:tcPr>
            <w:tcW w:w="5670" w:type="dxa"/>
          </w:tcPr>
          <w:p w14:paraId="6A6E698E" w14:textId="77777777" w:rsidR="000244AF" w:rsidRPr="00752D15" w:rsidRDefault="000244AF" w:rsidP="000803CF">
            <w:pPr>
              <w:spacing w:line="276" w:lineRule="auto"/>
              <w:rPr>
                <w:rFonts w:ascii="Times New Roman" w:hAnsi="Times New Roman" w:cs="Times New Roman"/>
                <w:sz w:val="32"/>
                <w:szCs w:val="32"/>
                <w:u w:val="single"/>
              </w:rPr>
            </w:pPr>
            <w:r w:rsidRPr="00752D15">
              <w:rPr>
                <w:rFonts w:ascii="Times New Roman" w:hAnsi="Times New Roman" w:cs="Times New Roman"/>
                <w:b/>
                <w:bCs/>
                <w:sz w:val="32"/>
                <w:szCs w:val="32"/>
                <w:u w:val="single"/>
              </w:rPr>
              <w:t>Primary Actors</w:t>
            </w:r>
            <w:r w:rsidRPr="00752D15">
              <w:rPr>
                <w:rFonts w:ascii="Times New Roman" w:hAnsi="Times New Roman" w:cs="Times New Roman"/>
                <w:sz w:val="32"/>
                <w:szCs w:val="32"/>
                <w:u w:val="single"/>
              </w:rPr>
              <w:t>:</w:t>
            </w:r>
          </w:p>
          <w:p w14:paraId="28D46094" w14:textId="77777777" w:rsidR="000244AF" w:rsidRPr="00752D15" w:rsidRDefault="000244AF" w:rsidP="000803CF">
            <w:pPr>
              <w:spacing w:line="276" w:lineRule="auto"/>
              <w:rPr>
                <w:rFonts w:ascii="Times New Roman" w:hAnsi="Times New Roman" w:cs="Times New Roman"/>
                <w:sz w:val="32"/>
                <w:szCs w:val="32"/>
              </w:rPr>
            </w:pPr>
          </w:p>
          <w:p w14:paraId="7689C822"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t>Admin: Add, delete and update user</w:t>
            </w:r>
          </w:p>
        </w:tc>
      </w:tr>
      <w:tr w:rsidR="000244AF" w:rsidRPr="00A5319F" w14:paraId="1DD3B221" w14:textId="77777777" w:rsidTr="000803CF">
        <w:tc>
          <w:tcPr>
            <w:tcW w:w="4675" w:type="dxa"/>
            <w:vMerge/>
          </w:tcPr>
          <w:p w14:paraId="20381AA6" w14:textId="77777777" w:rsidR="000244AF" w:rsidRPr="00752D15" w:rsidRDefault="000244AF" w:rsidP="000803CF">
            <w:pPr>
              <w:spacing w:line="276" w:lineRule="auto"/>
              <w:jc w:val="center"/>
              <w:rPr>
                <w:rFonts w:ascii="Times New Roman" w:hAnsi="Times New Roman" w:cs="Times New Roman"/>
                <w:b/>
                <w:bCs/>
                <w:sz w:val="32"/>
                <w:szCs w:val="32"/>
              </w:rPr>
            </w:pPr>
          </w:p>
        </w:tc>
        <w:tc>
          <w:tcPr>
            <w:tcW w:w="5670" w:type="dxa"/>
          </w:tcPr>
          <w:p w14:paraId="23630436" w14:textId="77777777" w:rsidR="000244AF" w:rsidRPr="00752D15" w:rsidRDefault="000244AF" w:rsidP="000803CF">
            <w:pPr>
              <w:spacing w:line="276" w:lineRule="auto"/>
              <w:rPr>
                <w:rFonts w:ascii="Times New Roman" w:hAnsi="Times New Roman" w:cs="Times New Roman"/>
                <w:sz w:val="32"/>
                <w:szCs w:val="32"/>
                <w:u w:val="single"/>
              </w:rPr>
            </w:pPr>
            <w:r w:rsidRPr="00752D15">
              <w:rPr>
                <w:rFonts w:ascii="Times New Roman" w:hAnsi="Times New Roman" w:cs="Times New Roman"/>
                <w:b/>
                <w:bCs/>
                <w:sz w:val="32"/>
                <w:szCs w:val="32"/>
                <w:u w:val="single"/>
              </w:rPr>
              <w:t>Secondary Actors</w:t>
            </w:r>
            <w:r w:rsidRPr="00752D15">
              <w:rPr>
                <w:rFonts w:ascii="Times New Roman" w:hAnsi="Times New Roman" w:cs="Times New Roman"/>
                <w:sz w:val="32"/>
                <w:szCs w:val="32"/>
                <w:u w:val="single"/>
              </w:rPr>
              <w:t>:</w:t>
            </w:r>
          </w:p>
          <w:p w14:paraId="28A53E0C" w14:textId="77777777" w:rsidR="000244AF" w:rsidRPr="00752D15" w:rsidRDefault="000244AF" w:rsidP="000803CF">
            <w:pPr>
              <w:spacing w:line="276" w:lineRule="auto"/>
              <w:rPr>
                <w:rFonts w:ascii="Times New Roman" w:hAnsi="Times New Roman" w:cs="Times New Roman"/>
                <w:sz w:val="32"/>
                <w:szCs w:val="32"/>
              </w:rPr>
            </w:pPr>
          </w:p>
          <w:p w14:paraId="664A0F33"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Resident</w:t>
            </w:r>
            <w:r w:rsidRPr="00752D1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52D15">
              <w:rPr>
                <w:rFonts w:ascii="Times New Roman" w:hAnsi="Times New Roman" w:cs="Times New Roman"/>
                <w:sz w:val="32"/>
                <w:szCs w:val="32"/>
              </w:rPr>
              <w:t xml:space="preserve">Add, delete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752D15">
              <w:rPr>
                <w:rFonts w:ascii="Times New Roman" w:hAnsi="Times New Roman" w:cs="Times New Roman"/>
                <w:sz w:val="32"/>
                <w:szCs w:val="32"/>
              </w:rPr>
              <w:t>&amp;</w:t>
            </w:r>
            <w:r>
              <w:rPr>
                <w:rFonts w:ascii="Times New Roman" w:hAnsi="Times New Roman" w:cs="Times New Roman"/>
                <w:sz w:val="32"/>
                <w:szCs w:val="32"/>
              </w:rPr>
              <w:t xml:space="preserve"> </w:t>
            </w:r>
            <w:r w:rsidRPr="00752D15">
              <w:rPr>
                <w:rFonts w:ascii="Times New Roman" w:hAnsi="Times New Roman" w:cs="Times New Roman"/>
                <w:sz w:val="32"/>
                <w:szCs w:val="32"/>
              </w:rPr>
              <w:t>update</w:t>
            </w:r>
          </w:p>
          <w:p w14:paraId="42360440"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Vendor</w:t>
            </w:r>
            <w:r w:rsidRPr="00752D1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52D15">
              <w:rPr>
                <w:rFonts w:ascii="Times New Roman" w:hAnsi="Times New Roman" w:cs="Times New Roman"/>
                <w:sz w:val="32"/>
                <w:szCs w:val="32"/>
              </w:rPr>
              <w:t xml:space="preserve">Add, delete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752D15">
              <w:rPr>
                <w:rFonts w:ascii="Times New Roman" w:hAnsi="Times New Roman" w:cs="Times New Roman"/>
                <w:sz w:val="32"/>
                <w:szCs w:val="32"/>
              </w:rPr>
              <w:t>&amp;</w:t>
            </w:r>
            <w:r>
              <w:rPr>
                <w:rFonts w:ascii="Times New Roman" w:hAnsi="Times New Roman" w:cs="Times New Roman"/>
                <w:sz w:val="32"/>
                <w:szCs w:val="32"/>
              </w:rPr>
              <w:t xml:space="preserve"> </w:t>
            </w:r>
            <w:r w:rsidRPr="00752D15">
              <w:rPr>
                <w:rFonts w:ascii="Times New Roman" w:hAnsi="Times New Roman" w:cs="Times New Roman"/>
                <w:sz w:val="32"/>
                <w:szCs w:val="32"/>
              </w:rPr>
              <w:t>update</w:t>
            </w:r>
          </w:p>
          <w:p w14:paraId="2D4DD43B" w14:textId="77777777" w:rsidR="000244AF" w:rsidRPr="00752D15" w:rsidRDefault="000244AF" w:rsidP="000803CF">
            <w:pPr>
              <w:spacing w:line="276" w:lineRule="auto"/>
              <w:rPr>
                <w:rFonts w:ascii="Times New Roman" w:hAnsi="Times New Roman" w:cs="Times New Roman"/>
                <w:sz w:val="32"/>
                <w:szCs w:val="32"/>
              </w:rPr>
            </w:pP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sz w:val="32"/>
                <w:szCs w:val="32"/>
              </w:rPr>
              <w:tab/>
            </w:r>
            <w:r w:rsidRPr="00752D15">
              <w:rPr>
                <w:rFonts w:ascii="Times New Roman" w:hAnsi="Times New Roman" w:cs="Times New Roman"/>
                <w:b/>
                <w:bCs/>
                <w:sz w:val="32"/>
                <w:szCs w:val="32"/>
              </w:rPr>
              <w:t>Employee</w:t>
            </w:r>
            <w:r w:rsidRPr="00752D15">
              <w:rPr>
                <w:rFonts w:ascii="Times New Roman" w:hAnsi="Times New Roman" w:cs="Times New Roman"/>
                <w:sz w:val="32"/>
                <w:szCs w:val="32"/>
              </w:rPr>
              <w:t>:</w:t>
            </w:r>
            <w:r>
              <w:rPr>
                <w:rFonts w:ascii="Times New Roman" w:hAnsi="Times New Roman" w:cs="Times New Roman"/>
                <w:sz w:val="32"/>
                <w:szCs w:val="32"/>
              </w:rPr>
              <w:t xml:space="preserve"> </w:t>
            </w:r>
            <w:r w:rsidRPr="00752D15">
              <w:rPr>
                <w:rFonts w:ascii="Times New Roman" w:hAnsi="Times New Roman" w:cs="Times New Roman"/>
                <w:sz w:val="32"/>
                <w:szCs w:val="32"/>
              </w:rPr>
              <w:t xml:space="preserve">Add, delete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752D15">
              <w:rPr>
                <w:rFonts w:ascii="Times New Roman" w:hAnsi="Times New Roman" w:cs="Times New Roman"/>
                <w:sz w:val="32"/>
                <w:szCs w:val="32"/>
              </w:rPr>
              <w:t>&amp; update</w:t>
            </w:r>
          </w:p>
        </w:tc>
      </w:tr>
      <w:tr w:rsidR="000244AF" w:rsidRPr="00A5319F" w14:paraId="19B49691" w14:textId="77777777" w:rsidTr="000803CF">
        <w:trPr>
          <w:trHeight w:val="1403"/>
        </w:trPr>
        <w:tc>
          <w:tcPr>
            <w:tcW w:w="4675" w:type="dxa"/>
          </w:tcPr>
          <w:p w14:paraId="5D655588" w14:textId="77777777" w:rsidR="000244AF" w:rsidRDefault="000244AF" w:rsidP="000803CF">
            <w:pPr>
              <w:spacing w:line="276" w:lineRule="auto"/>
              <w:jc w:val="center"/>
              <w:rPr>
                <w:rFonts w:ascii="Times New Roman" w:hAnsi="Times New Roman" w:cs="Times New Roman"/>
                <w:b/>
                <w:bCs/>
                <w:sz w:val="32"/>
                <w:szCs w:val="32"/>
              </w:rPr>
            </w:pPr>
          </w:p>
          <w:p w14:paraId="138F2F6E" w14:textId="77777777" w:rsidR="000244AF" w:rsidRPr="00752D15" w:rsidRDefault="000244AF" w:rsidP="000803CF">
            <w:pPr>
              <w:spacing w:line="276" w:lineRule="auto"/>
              <w:jc w:val="center"/>
              <w:rPr>
                <w:rFonts w:ascii="Times New Roman" w:hAnsi="Times New Roman" w:cs="Times New Roman"/>
                <w:b/>
                <w:bCs/>
                <w:sz w:val="32"/>
                <w:szCs w:val="32"/>
              </w:rPr>
            </w:pPr>
          </w:p>
          <w:p w14:paraId="771B4D73" w14:textId="77777777" w:rsidR="000244AF" w:rsidRPr="00752D15" w:rsidRDefault="000244AF" w:rsidP="000803CF">
            <w:pPr>
              <w:spacing w:line="276" w:lineRule="auto"/>
              <w:jc w:val="center"/>
              <w:rPr>
                <w:rFonts w:ascii="Times New Roman" w:hAnsi="Times New Roman" w:cs="Times New Roman"/>
                <w:b/>
                <w:bCs/>
                <w:sz w:val="32"/>
                <w:szCs w:val="32"/>
              </w:rPr>
            </w:pPr>
          </w:p>
          <w:p w14:paraId="6D772159" w14:textId="77777777" w:rsidR="000244AF" w:rsidRPr="00752D15" w:rsidRDefault="000244AF" w:rsidP="000803CF">
            <w:pPr>
              <w:spacing w:line="276" w:lineRule="auto"/>
              <w:jc w:val="center"/>
              <w:rPr>
                <w:rFonts w:ascii="Times New Roman" w:hAnsi="Times New Roman" w:cs="Times New Roman"/>
                <w:b/>
                <w:bCs/>
                <w:sz w:val="32"/>
                <w:szCs w:val="32"/>
              </w:rPr>
            </w:pPr>
            <w:r w:rsidRPr="00752D15">
              <w:rPr>
                <w:rFonts w:ascii="Times New Roman" w:hAnsi="Times New Roman" w:cs="Times New Roman"/>
                <w:b/>
                <w:bCs/>
                <w:sz w:val="36"/>
                <w:szCs w:val="36"/>
              </w:rPr>
              <w:t>Flow</w:t>
            </w:r>
          </w:p>
        </w:tc>
        <w:tc>
          <w:tcPr>
            <w:tcW w:w="5670" w:type="dxa"/>
          </w:tcPr>
          <w:p w14:paraId="0E4734D1" w14:textId="77777777" w:rsidR="000244AF" w:rsidRPr="00752D15" w:rsidRDefault="000244AF" w:rsidP="000244AF">
            <w:pPr>
              <w:pStyle w:val="ListParagraph"/>
              <w:numPr>
                <w:ilvl w:val="0"/>
                <w:numId w:val="19"/>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Gather the necessary information about the user</w:t>
            </w:r>
          </w:p>
          <w:p w14:paraId="5CC1F58A" w14:textId="77777777" w:rsidR="000244AF" w:rsidRPr="00752D15" w:rsidRDefault="000244AF" w:rsidP="000244AF">
            <w:pPr>
              <w:pStyle w:val="ListParagraph"/>
              <w:numPr>
                <w:ilvl w:val="0"/>
                <w:numId w:val="19"/>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Add, update or delete the necessary field of the particular user.</w:t>
            </w:r>
          </w:p>
          <w:p w14:paraId="17F59124" w14:textId="77777777" w:rsidR="000244AF" w:rsidRPr="00752D15" w:rsidRDefault="000244AF" w:rsidP="000244AF">
            <w:pPr>
              <w:pStyle w:val="ListParagraph"/>
              <w:numPr>
                <w:ilvl w:val="0"/>
                <w:numId w:val="19"/>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Save the changes</w:t>
            </w:r>
          </w:p>
          <w:p w14:paraId="42CDDC08" w14:textId="77777777" w:rsidR="000244AF" w:rsidRPr="00752D15" w:rsidRDefault="000244AF" w:rsidP="000244AF">
            <w:pPr>
              <w:pStyle w:val="ListParagraph"/>
              <w:numPr>
                <w:ilvl w:val="0"/>
                <w:numId w:val="19"/>
              </w:numPr>
              <w:suppressAutoHyphens w:val="0"/>
              <w:spacing w:line="276" w:lineRule="auto"/>
              <w:rPr>
                <w:rFonts w:ascii="Times New Roman" w:hAnsi="Times New Roman" w:cs="Times New Roman"/>
                <w:sz w:val="32"/>
                <w:szCs w:val="32"/>
              </w:rPr>
            </w:pPr>
            <w:r w:rsidRPr="00752D15">
              <w:rPr>
                <w:rFonts w:ascii="Times New Roman" w:hAnsi="Times New Roman" w:cs="Times New Roman"/>
                <w:sz w:val="32"/>
                <w:szCs w:val="32"/>
              </w:rPr>
              <w:t>The user has been updated, added or deleted from the system.</w:t>
            </w:r>
          </w:p>
          <w:p w14:paraId="6E7F0375" w14:textId="77777777" w:rsidR="000244AF" w:rsidRPr="00752D15" w:rsidRDefault="000244AF" w:rsidP="000803CF">
            <w:pPr>
              <w:spacing w:line="276" w:lineRule="auto"/>
              <w:ind w:left="360"/>
              <w:rPr>
                <w:rFonts w:ascii="Times New Roman" w:hAnsi="Times New Roman" w:cs="Times New Roman"/>
                <w:sz w:val="32"/>
                <w:szCs w:val="32"/>
              </w:rPr>
            </w:pPr>
          </w:p>
        </w:tc>
      </w:tr>
    </w:tbl>
    <w:p w14:paraId="40010447" w14:textId="77777777" w:rsidR="000244AF" w:rsidRDefault="000244AF" w:rsidP="000244AF"/>
    <w:p w14:paraId="020DFC33" w14:textId="4B786E5F" w:rsidR="00514E53" w:rsidRDefault="00514E53">
      <w:pPr>
        <w:suppressAutoHyphens w:val="0"/>
        <w:spacing w:line="240" w:lineRule="auto"/>
        <w:rPr>
          <w:rFonts w:ascii="Times New Roman" w:hAnsi="Times New Roman"/>
          <w:b/>
          <w:bCs/>
          <w:iCs/>
          <w:szCs w:val="22"/>
        </w:rPr>
      </w:pPr>
      <w:r>
        <w:rPr>
          <w:rFonts w:ascii="Times New Roman" w:hAnsi="Times New Roman"/>
          <w:b/>
          <w:bCs/>
          <w:i/>
          <w:iCs/>
          <w:szCs w:val="22"/>
        </w:rPr>
        <w:br w:type="page"/>
      </w:r>
    </w:p>
    <w:p w14:paraId="68171215" w14:textId="0BF8BCD7" w:rsidR="00514E53" w:rsidRDefault="00514E53" w:rsidP="00EE34E8">
      <w:pPr>
        <w:pStyle w:val="template"/>
        <w:spacing w:line="276" w:lineRule="auto"/>
        <w:rPr>
          <w:rFonts w:ascii="Times New Roman" w:hAnsi="Times New Roman" w:cs="Times New Roman"/>
          <w:b/>
          <w:bCs/>
          <w:i w:val="0"/>
          <w:iCs/>
          <w:sz w:val="36"/>
          <w:szCs w:val="32"/>
        </w:rPr>
      </w:pPr>
      <w:r>
        <w:rPr>
          <w:rFonts w:ascii="Times New Roman" w:hAnsi="Times New Roman" w:cs="Times New Roman"/>
          <w:b/>
          <w:bCs/>
          <w:i w:val="0"/>
          <w:iCs/>
          <w:sz w:val="24"/>
          <w:szCs w:val="22"/>
        </w:rPr>
        <w:lastRenderedPageBreak/>
        <w:t>Ex</w:t>
      </w:r>
      <w:r w:rsidRPr="003C710C">
        <w:rPr>
          <w:rFonts w:ascii="Times New Roman" w:hAnsi="Times New Roman" w:cs="Times New Roman"/>
          <w:b/>
          <w:bCs/>
          <w:i w:val="0"/>
          <w:iCs/>
          <w:sz w:val="24"/>
          <w:szCs w:val="22"/>
        </w:rPr>
        <w:t>p</w:t>
      </w:r>
      <w:r>
        <w:rPr>
          <w:rFonts w:ascii="Times New Roman" w:hAnsi="Times New Roman" w:cs="Times New Roman"/>
          <w:b/>
          <w:bCs/>
          <w:i w:val="0"/>
          <w:iCs/>
          <w:sz w:val="24"/>
          <w:szCs w:val="22"/>
        </w:rPr>
        <w:t xml:space="preserve">eriment </w:t>
      </w:r>
      <w:r w:rsidR="00BA1C6A">
        <w:rPr>
          <w:rFonts w:ascii="Times New Roman" w:hAnsi="Times New Roman" w:cs="Times New Roman"/>
          <w:b/>
          <w:bCs/>
          <w:i w:val="0"/>
          <w:iCs/>
          <w:sz w:val="24"/>
          <w:szCs w:val="22"/>
        </w:rPr>
        <w:t>6</w:t>
      </w:r>
      <w:r>
        <w:rPr>
          <w:rFonts w:ascii="Times New Roman" w:hAnsi="Times New Roman" w:cs="Times New Roman"/>
          <w:b/>
          <w:bCs/>
          <w:i w:val="0"/>
          <w:iCs/>
          <w:sz w:val="24"/>
          <w:szCs w:val="22"/>
        </w:rPr>
        <w:t>: Refined Use Case Diagram</w:t>
      </w:r>
    </w:p>
    <w:p w14:paraId="09D051D3" w14:textId="77777777" w:rsidR="00356A93" w:rsidRPr="00356A93" w:rsidRDefault="00356A93" w:rsidP="00EE34E8">
      <w:pPr>
        <w:pStyle w:val="template"/>
        <w:spacing w:line="276" w:lineRule="auto"/>
        <w:rPr>
          <w:rFonts w:ascii="Times New Roman" w:hAnsi="Times New Roman" w:cs="Times New Roman"/>
          <w:b/>
          <w:bCs/>
          <w:i w:val="0"/>
          <w:iCs/>
          <w:sz w:val="36"/>
          <w:szCs w:val="32"/>
        </w:rPr>
      </w:pPr>
    </w:p>
    <w:p w14:paraId="1E5C868F" w14:textId="77777777" w:rsidR="00EE34E8" w:rsidRPr="00EE34E8" w:rsidRDefault="00EE34E8" w:rsidP="00EE34E8">
      <w:pPr>
        <w:pStyle w:val="template"/>
        <w:spacing w:line="276" w:lineRule="auto"/>
        <w:rPr>
          <w:rFonts w:ascii="Times New Roman" w:hAnsi="Times New Roman" w:cs="Times New Roman"/>
          <w:b/>
          <w:bCs/>
          <w:i w:val="0"/>
          <w:iCs/>
          <w:sz w:val="24"/>
          <w:szCs w:val="22"/>
        </w:rPr>
      </w:pPr>
    </w:p>
    <w:p w14:paraId="2A3635F5" w14:textId="17DFC619" w:rsidR="00514E53" w:rsidRPr="0002377F" w:rsidRDefault="00514E53" w:rsidP="00514E53">
      <w:pPr>
        <w:spacing w:line="276" w:lineRule="auto"/>
        <w:rPr>
          <w:rFonts w:ascii="Times New Roman" w:hAnsi="Times New Roman"/>
          <w:b/>
          <w:bCs/>
          <w:sz w:val="36"/>
          <w:szCs w:val="36"/>
          <w:u w:val="single"/>
        </w:rPr>
      </w:pPr>
      <w:r w:rsidRPr="0002377F">
        <w:rPr>
          <w:rFonts w:ascii="Times New Roman" w:hAnsi="Times New Roman"/>
          <w:b/>
          <w:bCs/>
          <w:sz w:val="36"/>
          <w:szCs w:val="36"/>
          <w:u w:val="single"/>
        </w:rPr>
        <w:t>Refined Use Case Diagram:</w:t>
      </w:r>
    </w:p>
    <w:p w14:paraId="7EBF7AA1" w14:textId="12D0729E" w:rsidR="00356A93" w:rsidRDefault="00356A93" w:rsidP="00514E53">
      <w:pPr>
        <w:spacing w:line="276" w:lineRule="auto"/>
        <w:rPr>
          <w:rFonts w:ascii="Times New Roman" w:hAnsi="Times New Roman"/>
          <w:b/>
          <w:bCs/>
          <w:sz w:val="28"/>
          <w:szCs w:val="28"/>
          <w:u w:val="single"/>
        </w:rPr>
      </w:pPr>
    </w:p>
    <w:p w14:paraId="61C9E240" w14:textId="77777777" w:rsidR="00356A93" w:rsidRPr="00EE34E8" w:rsidRDefault="00356A93" w:rsidP="00514E53">
      <w:pPr>
        <w:spacing w:line="276" w:lineRule="auto"/>
        <w:rPr>
          <w:rFonts w:ascii="Times New Roman" w:hAnsi="Times New Roman"/>
          <w:b/>
          <w:bCs/>
          <w:sz w:val="28"/>
          <w:szCs w:val="28"/>
          <w:u w:val="single"/>
        </w:rPr>
      </w:pPr>
    </w:p>
    <w:p w14:paraId="41D5BB2D" w14:textId="3F7A89BC" w:rsidR="00514E53" w:rsidRDefault="00514E53" w:rsidP="000244AF">
      <w:pPr>
        <w:pStyle w:val="template"/>
        <w:spacing w:line="276" w:lineRule="auto"/>
        <w:rPr>
          <w:rFonts w:ascii="Times New Roman" w:hAnsi="Times New Roman" w:cs="Times New Roman"/>
          <w:b/>
          <w:bCs/>
          <w:i w:val="0"/>
          <w:iCs/>
          <w:sz w:val="24"/>
          <w:szCs w:val="22"/>
        </w:rPr>
      </w:pPr>
    </w:p>
    <w:p w14:paraId="5B02C9B6" w14:textId="18F99CB3" w:rsidR="00514E53" w:rsidRDefault="006E46BB" w:rsidP="000244AF">
      <w:pPr>
        <w:pStyle w:val="template"/>
        <w:spacing w:line="276" w:lineRule="auto"/>
        <w:rPr>
          <w:rFonts w:ascii="Times New Roman" w:hAnsi="Times New Roman" w:cs="Times New Roman"/>
          <w:b/>
          <w:bCs/>
          <w:i w:val="0"/>
          <w:iCs/>
          <w:sz w:val="24"/>
          <w:szCs w:val="22"/>
        </w:rPr>
      </w:pPr>
      <w:r w:rsidRPr="006E46BB">
        <w:rPr>
          <w:rFonts w:ascii="Times New Roman" w:hAnsi="Times New Roman" w:cs="Times New Roman"/>
          <w:b/>
          <w:bCs/>
          <w:i w:val="0"/>
          <w:iCs/>
          <w:noProof/>
          <w:sz w:val="24"/>
          <w:szCs w:val="22"/>
        </w:rPr>
        <w:drawing>
          <wp:inline distT="0" distB="0" distL="0" distR="0" wp14:anchorId="63C98B38" wp14:editId="19452F59">
            <wp:extent cx="6222078" cy="4419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289" r="1442"/>
                    <a:stretch/>
                  </pic:blipFill>
                  <pic:spPr bwMode="auto">
                    <a:xfrm>
                      <a:off x="0" y="0"/>
                      <a:ext cx="6241849" cy="4433644"/>
                    </a:xfrm>
                    <a:prstGeom prst="rect">
                      <a:avLst/>
                    </a:prstGeom>
                    <a:ln>
                      <a:noFill/>
                    </a:ln>
                    <a:extLst>
                      <a:ext uri="{53640926-AAD7-44D8-BBD7-CCE9431645EC}">
                        <a14:shadowObscured xmlns:a14="http://schemas.microsoft.com/office/drawing/2010/main"/>
                      </a:ext>
                    </a:extLst>
                  </pic:spPr>
                </pic:pic>
              </a:graphicData>
            </a:graphic>
          </wp:inline>
        </w:drawing>
      </w:r>
    </w:p>
    <w:p w14:paraId="3AFD44A3" w14:textId="213EF13E" w:rsidR="00356A93" w:rsidRDefault="00356A93" w:rsidP="000244AF">
      <w:pPr>
        <w:pStyle w:val="template"/>
        <w:spacing w:line="276" w:lineRule="auto"/>
        <w:rPr>
          <w:rFonts w:ascii="Times New Roman" w:hAnsi="Times New Roman" w:cs="Times New Roman"/>
          <w:b/>
          <w:bCs/>
          <w:i w:val="0"/>
          <w:iCs/>
          <w:sz w:val="36"/>
          <w:szCs w:val="32"/>
        </w:rPr>
      </w:pPr>
    </w:p>
    <w:p w14:paraId="15080850" w14:textId="7033B1C9" w:rsidR="00356A93" w:rsidRPr="00356A93" w:rsidRDefault="00356A93" w:rsidP="00356A93">
      <w:pPr>
        <w:suppressAutoHyphens w:val="0"/>
        <w:spacing w:line="240" w:lineRule="auto"/>
        <w:rPr>
          <w:rFonts w:ascii="Times New Roman" w:hAnsi="Times New Roman"/>
          <w:b/>
          <w:bCs/>
          <w:iCs/>
          <w:sz w:val="36"/>
          <w:szCs w:val="32"/>
        </w:rPr>
      </w:pPr>
      <w:r>
        <w:rPr>
          <w:rFonts w:ascii="Times New Roman" w:hAnsi="Times New Roman"/>
          <w:b/>
          <w:bCs/>
          <w:i/>
          <w:iCs/>
          <w:sz w:val="36"/>
          <w:szCs w:val="32"/>
        </w:rPr>
        <w:br w:type="page"/>
      </w:r>
    </w:p>
    <w:p w14:paraId="07BB5256" w14:textId="5F917A7F" w:rsidR="006E46BB" w:rsidRDefault="00C43C28" w:rsidP="00EE34E8">
      <w:pPr>
        <w:suppressAutoHyphens w:val="0"/>
        <w:spacing w:line="240" w:lineRule="auto"/>
        <w:rPr>
          <w:rFonts w:ascii="Times New Roman" w:hAnsi="Times New Roman"/>
          <w:b/>
          <w:bCs/>
          <w:sz w:val="36"/>
          <w:szCs w:val="32"/>
        </w:rPr>
      </w:pPr>
      <w:r w:rsidRPr="00356A93">
        <w:rPr>
          <w:rFonts w:ascii="Times New Roman" w:hAnsi="Times New Roman"/>
          <w:b/>
          <w:bCs/>
          <w:sz w:val="36"/>
          <w:szCs w:val="32"/>
        </w:rPr>
        <w:lastRenderedPageBreak/>
        <w:t>Added use cases:</w:t>
      </w:r>
    </w:p>
    <w:p w14:paraId="6B154A9A" w14:textId="2ADBE870" w:rsidR="00356A93" w:rsidRDefault="00356A93" w:rsidP="00EE34E8">
      <w:pPr>
        <w:suppressAutoHyphens w:val="0"/>
        <w:spacing w:line="240" w:lineRule="auto"/>
        <w:rPr>
          <w:rFonts w:ascii="Times New Roman" w:hAnsi="Times New Roman"/>
          <w:b/>
          <w:bCs/>
          <w:sz w:val="36"/>
          <w:szCs w:val="32"/>
        </w:rPr>
      </w:pPr>
    </w:p>
    <w:p w14:paraId="319C9874" w14:textId="77777777" w:rsidR="00356A93" w:rsidRPr="00EE34E8" w:rsidRDefault="00356A93" w:rsidP="00EE34E8">
      <w:pPr>
        <w:suppressAutoHyphens w:val="0"/>
        <w:spacing w:line="240" w:lineRule="auto"/>
        <w:rPr>
          <w:rFonts w:ascii="Times New Roman" w:hAnsi="Times New Roman"/>
          <w:b/>
          <w:bCs/>
          <w:szCs w:val="22"/>
        </w:rPr>
      </w:pPr>
    </w:p>
    <w:p w14:paraId="7E1D6DDE" w14:textId="5F38F819"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Backu</w:t>
      </w:r>
      <w:r w:rsidRPr="00C43C28">
        <w:rPr>
          <w:rFonts w:ascii="Times New Roman" w:hAnsi="Times New Roman" w:cs="Times New Roman"/>
          <w:i w:val="0"/>
          <w:iCs/>
          <w:sz w:val="24"/>
          <w:szCs w:val="22"/>
        </w:rPr>
        <w:t>p</w:t>
      </w:r>
      <w:r>
        <w:rPr>
          <w:rFonts w:ascii="Times New Roman" w:hAnsi="Times New Roman" w:cs="Times New Roman"/>
          <w:i w:val="0"/>
          <w:iCs/>
          <w:sz w:val="24"/>
          <w:szCs w:val="22"/>
        </w:rPr>
        <w:t xml:space="preserve"> extends </w:t>
      </w:r>
      <w:r w:rsidRPr="00C43C28">
        <w:rPr>
          <w:rFonts w:ascii="Times New Roman" w:hAnsi="Times New Roman" w:cs="Times New Roman"/>
          <w:i w:val="0"/>
          <w:iCs/>
          <w:sz w:val="24"/>
          <w:szCs w:val="22"/>
        </w:rPr>
        <w:t>p</w:t>
      </w:r>
      <w:r>
        <w:rPr>
          <w:rFonts w:ascii="Times New Roman" w:hAnsi="Times New Roman" w:cs="Times New Roman"/>
          <w:i w:val="0"/>
          <w:iCs/>
          <w:sz w:val="24"/>
          <w:szCs w:val="22"/>
        </w:rPr>
        <w:t>hysical backu</w:t>
      </w:r>
      <w:r w:rsidRPr="00C43C28">
        <w:rPr>
          <w:rFonts w:ascii="Times New Roman" w:hAnsi="Times New Roman" w:cs="Times New Roman"/>
          <w:i w:val="0"/>
          <w:iCs/>
          <w:sz w:val="24"/>
          <w:szCs w:val="22"/>
        </w:rPr>
        <w:t>p</w:t>
      </w:r>
    </w:p>
    <w:p w14:paraId="2792B558" w14:textId="34C6A9B5"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Backu</w:t>
      </w:r>
      <w:r w:rsidRPr="00C43C28">
        <w:rPr>
          <w:rFonts w:ascii="Times New Roman" w:hAnsi="Times New Roman" w:cs="Times New Roman"/>
          <w:i w:val="0"/>
          <w:iCs/>
          <w:sz w:val="24"/>
          <w:szCs w:val="22"/>
        </w:rPr>
        <w:t>p</w:t>
      </w:r>
      <w:r>
        <w:rPr>
          <w:rFonts w:ascii="Times New Roman" w:hAnsi="Times New Roman" w:cs="Times New Roman"/>
          <w:i w:val="0"/>
          <w:iCs/>
          <w:sz w:val="24"/>
          <w:szCs w:val="22"/>
        </w:rPr>
        <w:t xml:space="preserve"> extends cloud backu</w:t>
      </w:r>
      <w:r w:rsidRPr="00C43C28">
        <w:rPr>
          <w:rFonts w:ascii="Times New Roman" w:hAnsi="Times New Roman" w:cs="Times New Roman"/>
          <w:i w:val="0"/>
          <w:iCs/>
          <w:sz w:val="24"/>
          <w:szCs w:val="22"/>
        </w:rPr>
        <w:t>p</w:t>
      </w:r>
    </w:p>
    <w:p w14:paraId="44696676" w14:textId="0051DF79"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Generate re</w:t>
      </w:r>
      <w:r w:rsidRPr="00C43C28">
        <w:rPr>
          <w:rFonts w:ascii="Times New Roman" w:hAnsi="Times New Roman" w:cs="Times New Roman"/>
          <w:i w:val="0"/>
          <w:iCs/>
          <w:sz w:val="24"/>
          <w:szCs w:val="22"/>
        </w:rPr>
        <w:t>p</w:t>
      </w:r>
      <w:r>
        <w:rPr>
          <w:rFonts w:ascii="Times New Roman" w:hAnsi="Times New Roman" w:cs="Times New Roman"/>
          <w:i w:val="0"/>
          <w:iCs/>
          <w:sz w:val="24"/>
          <w:szCs w:val="22"/>
        </w:rPr>
        <w:t>orts includes income re</w:t>
      </w:r>
      <w:r w:rsidRPr="00C43C28">
        <w:rPr>
          <w:rFonts w:ascii="Times New Roman" w:hAnsi="Times New Roman" w:cs="Times New Roman"/>
          <w:i w:val="0"/>
          <w:iCs/>
          <w:sz w:val="24"/>
          <w:szCs w:val="22"/>
        </w:rPr>
        <w:t>p</w:t>
      </w:r>
      <w:r>
        <w:rPr>
          <w:rFonts w:ascii="Times New Roman" w:hAnsi="Times New Roman" w:cs="Times New Roman"/>
          <w:i w:val="0"/>
          <w:iCs/>
          <w:sz w:val="24"/>
          <w:szCs w:val="22"/>
        </w:rPr>
        <w:t>ort</w:t>
      </w:r>
    </w:p>
    <w:p w14:paraId="5FF6CF5E" w14:textId="0FC2940C"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Generate re</w:t>
      </w:r>
      <w:r w:rsidRPr="00C43C28">
        <w:rPr>
          <w:rFonts w:ascii="Times New Roman" w:hAnsi="Times New Roman" w:cs="Times New Roman"/>
          <w:i w:val="0"/>
          <w:iCs/>
          <w:sz w:val="24"/>
          <w:szCs w:val="22"/>
        </w:rPr>
        <w:t>p</w:t>
      </w:r>
      <w:r>
        <w:rPr>
          <w:rFonts w:ascii="Times New Roman" w:hAnsi="Times New Roman" w:cs="Times New Roman"/>
          <w:i w:val="0"/>
          <w:iCs/>
          <w:sz w:val="24"/>
          <w:szCs w:val="22"/>
        </w:rPr>
        <w:t>orts includes expense re</w:t>
      </w:r>
      <w:r w:rsidRPr="00C43C28">
        <w:rPr>
          <w:rFonts w:ascii="Times New Roman" w:hAnsi="Times New Roman" w:cs="Times New Roman"/>
          <w:i w:val="0"/>
          <w:iCs/>
          <w:sz w:val="24"/>
          <w:szCs w:val="22"/>
        </w:rPr>
        <w:t>p</w:t>
      </w:r>
      <w:r>
        <w:rPr>
          <w:rFonts w:ascii="Times New Roman" w:hAnsi="Times New Roman" w:cs="Times New Roman"/>
          <w:i w:val="0"/>
          <w:iCs/>
          <w:sz w:val="24"/>
          <w:szCs w:val="22"/>
        </w:rPr>
        <w:t>ort</w:t>
      </w:r>
    </w:p>
    <w:p w14:paraId="36B6578B" w14:textId="24FD169C"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 xml:space="preserve">Make transactions generalizes online </w:t>
      </w:r>
      <w:r w:rsidRPr="00C43C28">
        <w:rPr>
          <w:rFonts w:ascii="Times New Roman" w:hAnsi="Times New Roman" w:cs="Times New Roman"/>
          <w:i w:val="0"/>
          <w:iCs/>
          <w:sz w:val="24"/>
          <w:szCs w:val="22"/>
        </w:rPr>
        <w:t>p</w:t>
      </w:r>
      <w:r>
        <w:rPr>
          <w:rFonts w:ascii="Times New Roman" w:hAnsi="Times New Roman" w:cs="Times New Roman"/>
          <w:i w:val="0"/>
          <w:iCs/>
          <w:sz w:val="24"/>
          <w:szCs w:val="22"/>
        </w:rPr>
        <w:t>ayment</w:t>
      </w:r>
    </w:p>
    <w:p w14:paraId="1C593391" w14:textId="2C825374"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Make transactions generalizes cash</w:t>
      </w:r>
    </w:p>
    <w:p w14:paraId="19E731A0" w14:textId="1EC862E8"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 xml:space="preserve">Online </w:t>
      </w:r>
      <w:r w:rsidRPr="00C43C28">
        <w:rPr>
          <w:rFonts w:ascii="Times New Roman" w:hAnsi="Times New Roman" w:cs="Times New Roman"/>
          <w:i w:val="0"/>
          <w:iCs/>
          <w:sz w:val="24"/>
          <w:szCs w:val="22"/>
        </w:rPr>
        <w:t>p</w:t>
      </w:r>
      <w:r>
        <w:rPr>
          <w:rFonts w:ascii="Times New Roman" w:hAnsi="Times New Roman" w:cs="Times New Roman"/>
          <w:i w:val="0"/>
          <w:iCs/>
          <w:sz w:val="24"/>
          <w:szCs w:val="22"/>
        </w:rPr>
        <w:t xml:space="preserve">ayment includes verification of </w:t>
      </w:r>
      <w:r w:rsidRPr="00C43C28">
        <w:rPr>
          <w:rFonts w:ascii="Times New Roman" w:hAnsi="Times New Roman" w:cs="Times New Roman"/>
          <w:i w:val="0"/>
          <w:iCs/>
          <w:sz w:val="24"/>
          <w:szCs w:val="22"/>
        </w:rPr>
        <w:t>p</w:t>
      </w:r>
      <w:r>
        <w:rPr>
          <w:rFonts w:ascii="Times New Roman" w:hAnsi="Times New Roman" w:cs="Times New Roman"/>
          <w:i w:val="0"/>
          <w:iCs/>
          <w:sz w:val="24"/>
          <w:szCs w:val="22"/>
        </w:rPr>
        <w:t>ayment</w:t>
      </w:r>
    </w:p>
    <w:p w14:paraId="088728FD" w14:textId="707A740A"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Get salary includes time card</w:t>
      </w:r>
    </w:p>
    <w:p w14:paraId="24C293A7" w14:textId="7B03DC57"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 xml:space="preserve">Present bill includes </w:t>
      </w:r>
      <w:r w:rsidRPr="00C43C28">
        <w:rPr>
          <w:rFonts w:ascii="Times New Roman" w:hAnsi="Times New Roman" w:cs="Times New Roman"/>
          <w:i w:val="0"/>
          <w:iCs/>
          <w:sz w:val="24"/>
          <w:szCs w:val="22"/>
        </w:rPr>
        <w:t>p</w:t>
      </w:r>
      <w:r>
        <w:rPr>
          <w:rFonts w:ascii="Times New Roman" w:hAnsi="Times New Roman" w:cs="Times New Roman"/>
          <w:i w:val="0"/>
          <w:iCs/>
          <w:sz w:val="24"/>
          <w:szCs w:val="22"/>
        </w:rPr>
        <w:t>erform service</w:t>
      </w:r>
    </w:p>
    <w:p w14:paraId="5E28EEC3" w14:textId="22B804C5"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 xml:space="preserve">Pay monthly dues extends </w:t>
      </w:r>
      <w:r w:rsidRPr="00C43C28">
        <w:rPr>
          <w:rFonts w:ascii="Times New Roman" w:hAnsi="Times New Roman" w:cs="Times New Roman"/>
          <w:i w:val="0"/>
          <w:iCs/>
          <w:sz w:val="24"/>
          <w:szCs w:val="22"/>
        </w:rPr>
        <w:t>p</w:t>
      </w:r>
      <w:r>
        <w:rPr>
          <w:rFonts w:ascii="Times New Roman" w:hAnsi="Times New Roman" w:cs="Times New Roman"/>
          <w:i w:val="0"/>
          <w:iCs/>
          <w:sz w:val="24"/>
          <w:szCs w:val="22"/>
        </w:rPr>
        <w:t>ay in advance</w:t>
      </w:r>
    </w:p>
    <w:p w14:paraId="089BB091" w14:textId="24317C6A"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Pay in advance extends quarterly</w:t>
      </w:r>
    </w:p>
    <w:p w14:paraId="051AB75C" w14:textId="154EA3EE" w:rsidR="00C43C28" w:rsidRDefault="00C43C28" w:rsidP="00C43C28">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Pay in advance extends semi- annual</w:t>
      </w:r>
    </w:p>
    <w:p w14:paraId="56C7D324" w14:textId="23BAF17E" w:rsidR="00C43C28" w:rsidRDefault="00C43C28" w:rsidP="000244AF">
      <w:pPr>
        <w:pStyle w:val="template"/>
        <w:numPr>
          <w:ilvl w:val="0"/>
          <w:numId w:val="20"/>
        </w:numPr>
        <w:spacing w:line="276" w:lineRule="auto"/>
        <w:rPr>
          <w:rFonts w:ascii="Times New Roman" w:hAnsi="Times New Roman" w:cs="Times New Roman"/>
          <w:i w:val="0"/>
          <w:iCs/>
          <w:sz w:val="24"/>
          <w:szCs w:val="22"/>
        </w:rPr>
      </w:pPr>
      <w:r>
        <w:rPr>
          <w:rFonts w:ascii="Times New Roman" w:hAnsi="Times New Roman" w:cs="Times New Roman"/>
          <w:i w:val="0"/>
          <w:iCs/>
          <w:sz w:val="24"/>
          <w:szCs w:val="22"/>
        </w:rPr>
        <w:t>Pay in advance extends annual</w:t>
      </w:r>
    </w:p>
    <w:p w14:paraId="55CF441E" w14:textId="0B750878" w:rsidR="00BA1C6A" w:rsidRDefault="00BA1C6A">
      <w:pPr>
        <w:suppressAutoHyphens w:val="0"/>
        <w:spacing w:line="240" w:lineRule="auto"/>
        <w:rPr>
          <w:rFonts w:ascii="Times New Roman" w:hAnsi="Times New Roman"/>
          <w:iCs/>
          <w:szCs w:val="22"/>
        </w:rPr>
      </w:pPr>
      <w:r>
        <w:rPr>
          <w:rFonts w:ascii="Times New Roman" w:hAnsi="Times New Roman"/>
          <w:i/>
          <w:iCs/>
          <w:szCs w:val="22"/>
        </w:rPr>
        <w:br w:type="page"/>
      </w:r>
    </w:p>
    <w:p w14:paraId="23D2A7B5" w14:textId="6889FE05" w:rsidR="00BA1C6A" w:rsidRDefault="00BA1C6A" w:rsidP="00BA1C6A">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Ex</w:t>
      </w:r>
      <w:r w:rsidRPr="003C710C">
        <w:rPr>
          <w:rFonts w:ascii="Times New Roman" w:hAnsi="Times New Roman" w:cs="Times New Roman"/>
          <w:b/>
          <w:bCs/>
          <w:i w:val="0"/>
          <w:iCs/>
          <w:sz w:val="24"/>
          <w:szCs w:val="22"/>
        </w:rPr>
        <w:t>p</w:t>
      </w:r>
      <w:r>
        <w:rPr>
          <w:rFonts w:ascii="Times New Roman" w:hAnsi="Times New Roman" w:cs="Times New Roman"/>
          <w:b/>
          <w:bCs/>
          <w:i w:val="0"/>
          <w:iCs/>
          <w:sz w:val="24"/>
          <w:szCs w:val="22"/>
        </w:rPr>
        <w:t>eriment 7: Domain Model</w:t>
      </w:r>
    </w:p>
    <w:p w14:paraId="4656E24B" w14:textId="5E12411A" w:rsidR="00266F5F" w:rsidRDefault="00266F5F" w:rsidP="00BA1C6A">
      <w:pPr>
        <w:pStyle w:val="template"/>
        <w:spacing w:line="276" w:lineRule="auto"/>
        <w:rPr>
          <w:rFonts w:ascii="Times New Roman" w:hAnsi="Times New Roman" w:cs="Times New Roman"/>
          <w:b/>
          <w:bCs/>
          <w:i w:val="0"/>
          <w:iCs/>
          <w:sz w:val="36"/>
          <w:szCs w:val="32"/>
        </w:rPr>
      </w:pPr>
    </w:p>
    <w:p w14:paraId="7D586280" w14:textId="77777777" w:rsidR="00266F5F" w:rsidRDefault="00266F5F" w:rsidP="00BA1C6A">
      <w:pPr>
        <w:pStyle w:val="template"/>
        <w:spacing w:line="276" w:lineRule="auto"/>
        <w:rPr>
          <w:rFonts w:ascii="Times New Roman" w:hAnsi="Times New Roman" w:cs="Times New Roman"/>
          <w:b/>
          <w:bCs/>
          <w:i w:val="0"/>
          <w:iCs/>
          <w:sz w:val="24"/>
          <w:szCs w:val="22"/>
        </w:rPr>
      </w:pPr>
    </w:p>
    <w:p w14:paraId="6DF25E3B" w14:textId="18210192" w:rsidR="00266F5F" w:rsidRDefault="00266F5F" w:rsidP="00BA1C6A">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t>Domain Model:</w:t>
      </w:r>
    </w:p>
    <w:p w14:paraId="45460A77" w14:textId="42C7C375" w:rsidR="00266F5F" w:rsidRDefault="00266F5F" w:rsidP="00BA1C6A">
      <w:pPr>
        <w:pStyle w:val="template"/>
        <w:spacing w:line="276" w:lineRule="auto"/>
        <w:rPr>
          <w:rFonts w:ascii="Times New Roman" w:hAnsi="Times New Roman" w:cs="Times New Roman"/>
          <w:b/>
          <w:bCs/>
          <w:i w:val="0"/>
          <w:iCs/>
          <w:sz w:val="36"/>
          <w:szCs w:val="32"/>
        </w:rPr>
      </w:pPr>
    </w:p>
    <w:p w14:paraId="04A23C32" w14:textId="5EEBF1BA" w:rsidR="00266F5F" w:rsidRDefault="00266F5F" w:rsidP="00BA1C6A">
      <w:pPr>
        <w:pStyle w:val="template"/>
        <w:spacing w:line="276" w:lineRule="auto"/>
        <w:rPr>
          <w:rFonts w:ascii="Times New Roman" w:hAnsi="Times New Roman" w:cs="Times New Roman"/>
          <w:b/>
          <w:bCs/>
          <w:i w:val="0"/>
          <w:iCs/>
          <w:sz w:val="36"/>
          <w:szCs w:val="32"/>
        </w:rPr>
      </w:pPr>
    </w:p>
    <w:p w14:paraId="1CA542D1" w14:textId="77777777" w:rsidR="00266F5F" w:rsidRPr="00266F5F" w:rsidRDefault="00266F5F" w:rsidP="00BA1C6A">
      <w:pPr>
        <w:pStyle w:val="template"/>
        <w:spacing w:line="276" w:lineRule="auto"/>
        <w:rPr>
          <w:rFonts w:ascii="Times New Roman" w:hAnsi="Times New Roman" w:cs="Times New Roman"/>
          <w:b/>
          <w:bCs/>
          <w:i w:val="0"/>
          <w:iCs/>
          <w:sz w:val="36"/>
          <w:szCs w:val="32"/>
        </w:rPr>
      </w:pPr>
    </w:p>
    <w:p w14:paraId="14215F1C" w14:textId="014D8C7A" w:rsidR="00266F5F" w:rsidRDefault="00C05B87" w:rsidP="00BA1C6A">
      <w:pPr>
        <w:pStyle w:val="template"/>
        <w:spacing w:line="276" w:lineRule="auto"/>
        <w:rPr>
          <w:rFonts w:ascii="Times New Roman" w:hAnsi="Times New Roman" w:cs="Times New Roman"/>
          <w:b/>
          <w:bCs/>
          <w:i w:val="0"/>
          <w:iCs/>
          <w:sz w:val="36"/>
          <w:szCs w:val="32"/>
        </w:rPr>
      </w:pPr>
      <w:r w:rsidRPr="00C05B87">
        <w:rPr>
          <w:rFonts w:ascii="Times New Roman" w:hAnsi="Times New Roman" w:cs="Times New Roman"/>
          <w:b/>
          <w:bCs/>
          <w:i w:val="0"/>
          <w:iCs/>
          <w:noProof/>
          <w:sz w:val="36"/>
          <w:szCs w:val="32"/>
        </w:rPr>
        <w:drawing>
          <wp:inline distT="0" distB="0" distL="0" distR="0" wp14:anchorId="197BE311" wp14:editId="75441F9D">
            <wp:extent cx="6930645" cy="3829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64" r="5930"/>
                    <a:stretch/>
                  </pic:blipFill>
                  <pic:spPr bwMode="auto">
                    <a:xfrm>
                      <a:off x="0" y="0"/>
                      <a:ext cx="6942476" cy="3835587"/>
                    </a:xfrm>
                    <a:prstGeom prst="rect">
                      <a:avLst/>
                    </a:prstGeom>
                    <a:ln>
                      <a:noFill/>
                    </a:ln>
                    <a:extLst>
                      <a:ext uri="{53640926-AAD7-44D8-BBD7-CCE9431645EC}">
                        <a14:shadowObscured xmlns:a14="http://schemas.microsoft.com/office/drawing/2010/main"/>
                      </a:ext>
                    </a:extLst>
                  </pic:spPr>
                </pic:pic>
              </a:graphicData>
            </a:graphic>
          </wp:inline>
        </w:drawing>
      </w:r>
    </w:p>
    <w:p w14:paraId="1712E43D" w14:textId="4ACAC04F" w:rsidR="00607F53" w:rsidRDefault="00607F53">
      <w:pPr>
        <w:suppressAutoHyphens w:val="0"/>
        <w:spacing w:line="240" w:lineRule="auto"/>
        <w:rPr>
          <w:rFonts w:ascii="Times New Roman" w:hAnsi="Times New Roman"/>
          <w:b/>
          <w:bCs/>
          <w:iCs/>
          <w:sz w:val="36"/>
          <w:szCs w:val="32"/>
        </w:rPr>
      </w:pPr>
      <w:r>
        <w:rPr>
          <w:rFonts w:ascii="Times New Roman" w:hAnsi="Times New Roman"/>
          <w:b/>
          <w:bCs/>
          <w:i/>
          <w:iCs/>
          <w:sz w:val="36"/>
          <w:szCs w:val="32"/>
        </w:rPr>
        <w:br w:type="page"/>
      </w:r>
    </w:p>
    <w:p w14:paraId="0458AB45" w14:textId="58AF17B5" w:rsidR="00D41753" w:rsidRDefault="00607F53" w:rsidP="00607F53">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Ex</w:t>
      </w:r>
      <w:r w:rsidRPr="003C710C">
        <w:rPr>
          <w:rFonts w:ascii="Times New Roman" w:hAnsi="Times New Roman" w:cs="Times New Roman"/>
          <w:b/>
          <w:bCs/>
          <w:i w:val="0"/>
          <w:iCs/>
          <w:sz w:val="24"/>
          <w:szCs w:val="22"/>
        </w:rPr>
        <w:t>p</w:t>
      </w:r>
      <w:r>
        <w:rPr>
          <w:rFonts w:ascii="Times New Roman" w:hAnsi="Times New Roman" w:cs="Times New Roman"/>
          <w:b/>
          <w:bCs/>
          <w:i w:val="0"/>
          <w:iCs/>
          <w:sz w:val="24"/>
          <w:szCs w:val="22"/>
        </w:rPr>
        <w:t>eriment 8: Com</w:t>
      </w:r>
      <w:r w:rsidRPr="00607F53">
        <w:rPr>
          <w:rFonts w:ascii="Times New Roman" w:hAnsi="Times New Roman" w:cs="Times New Roman"/>
          <w:b/>
          <w:bCs/>
          <w:i w:val="0"/>
          <w:iCs/>
          <w:sz w:val="24"/>
          <w:szCs w:val="22"/>
        </w:rPr>
        <w:t>p</w:t>
      </w:r>
      <w:r>
        <w:rPr>
          <w:rFonts w:ascii="Times New Roman" w:hAnsi="Times New Roman" w:cs="Times New Roman"/>
          <w:b/>
          <w:bCs/>
          <w:i w:val="0"/>
          <w:iCs/>
          <w:sz w:val="24"/>
          <w:szCs w:val="22"/>
        </w:rPr>
        <w:t>lete Dynamic Model</w:t>
      </w:r>
    </w:p>
    <w:p w14:paraId="06600B7C" w14:textId="77777777" w:rsidR="00607F53" w:rsidRDefault="00607F53" w:rsidP="00607F53">
      <w:pPr>
        <w:pStyle w:val="template"/>
        <w:spacing w:line="276" w:lineRule="auto"/>
        <w:rPr>
          <w:rFonts w:ascii="Times New Roman" w:hAnsi="Times New Roman" w:cs="Times New Roman"/>
          <w:b/>
          <w:bCs/>
          <w:i w:val="0"/>
          <w:iCs/>
          <w:sz w:val="36"/>
          <w:szCs w:val="32"/>
        </w:rPr>
      </w:pPr>
    </w:p>
    <w:p w14:paraId="2DA53CE2" w14:textId="77777777" w:rsidR="00607F53" w:rsidRDefault="00607F53" w:rsidP="00607F53">
      <w:pPr>
        <w:pStyle w:val="template"/>
        <w:spacing w:line="276" w:lineRule="auto"/>
        <w:rPr>
          <w:rFonts w:ascii="Times New Roman" w:hAnsi="Times New Roman" w:cs="Times New Roman"/>
          <w:b/>
          <w:bCs/>
          <w:i w:val="0"/>
          <w:iCs/>
          <w:sz w:val="24"/>
          <w:szCs w:val="22"/>
        </w:rPr>
      </w:pPr>
    </w:p>
    <w:p w14:paraId="5F4080B4" w14:textId="1F6CF50D" w:rsidR="00607F53" w:rsidRDefault="00607F53" w:rsidP="00BA1C6A">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t xml:space="preserve">Sequence </w:t>
      </w:r>
      <w:r w:rsidR="00D41753">
        <w:rPr>
          <w:rFonts w:ascii="Times New Roman" w:hAnsi="Times New Roman" w:cs="Times New Roman"/>
          <w:b/>
          <w:bCs/>
          <w:i w:val="0"/>
          <w:iCs/>
          <w:sz w:val="24"/>
          <w:szCs w:val="22"/>
        </w:rPr>
        <w:t>Diagram</w:t>
      </w:r>
      <w:r>
        <w:rPr>
          <w:rFonts w:ascii="Times New Roman" w:hAnsi="Times New Roman" w:cs="Times New Roman"/>
          <w:b/>
          <w:bCs/>
          <w:i w:val="0"/>
          <w:iCs/>
          <w:sz w:val="24"/>
          <w:szCs w:val="22"/>
        </w:rPr>
        <w:t>:</w:t>
      </w:r>
    </w:p>
    <w:p w14:paraId="3161D706" w14:textId="1182E117" w:rsidR="00607F53" w:rsidRDefault="00607F53" w:rsidP="00BA1C6A">
      <w:pPr>
        <w:pStyle w:val="template"/>
        <w:spacing w:line="276" w:lineRule="auto"/>
        <w:rPr>
          <w:rFonts w:ascii="Times New Roman" w:hAnsi="Times New Roman" w:cs="Times New Roman"/>
          <w:b/>
          <w:bCs/>
          <w:i w:val="0"/>
          <w:iCs/>
          <w:sz w:val="24"/>
          <w:szCs w:val="22"/>
        </w:rPr>
      </w:pPr>
    </w:p>
    <w:p w14:paraId="6501F603" w14:textId="502D69F2" w:rsidR="00607F53" w:rsidRDefault="00D41753" w:rsidP="00BA1C6A">
      <w:pPr>
        <w:pStyle w:val="template"/>
        <w:spacing w:line="276" w:lineRule="auto"/>
        <w:rPr>
          <w:rFonts w:ascii="Times New Roman" w:hAnsi="Times New Roman" w:cs="Times New Roman"/>
          <w:b/>
          <w:bCs/>
          <w:i w:val="0"/>
          <w:iCs/>
          <w:sz w:val="24"/>
          <w:szCs w:val="22"/>
        </w:rPr>
      </w:pPr>
      <w:r w:rsidRPr="00D41753">
        <w:rPr>
          <w:rFonts w:ascii="Times New Roman" w:hAnsi="Times New Roman" w:cs="Times New Roman"/>
          <w:b/>
          <w:bCs/>
          <w:i w:val="0"/>
          <w:iCs/>
          <w:noProof/>
          <w:sz w:val="24"/>
          <w:szCs w:val="22"/>
        </w:rPr>
        <w:drawing>
          <wp:inline distT="0" distB="0" distL="0" distR="0" wp14:anchorId="2C2E488E" wp14:editId="3637C0D9">
            <wp:extent cx="5943600" cy="580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09615"/>
                    </a:xfrm>
                    <a:prstGeom prst="rect">
                      <a:avLst/>
                    </a:prstGeom>
                  </pic:spPr>
                </pic:pic>
              </a:graphicData>
            </a:graphic>
          </wp:inline>
        </w:drawing>
      </w:r>
    </w:p>
    <w:p w14:paraId="79465808" w14:textId="1AAC130F" w:rsidR="00D41753" w:rsidRDefault="00D41753">
      <w:pPr>
        <w:suppressAutoHyphens w:val="0"/>
        <w:spacing w:line="240" w:lineRule="auto"/>
        <w:rPr>
          <w:rFonts w:ascii="Times New Roman" w:hAnsi="Times New Roman"/>
          <w:b/>
          <w:bCs/>
          <w:iCs/>
          <w:szCs w:val="22"/>
        </w:rPr>
      </w:pPr>
      <w:r>
        <w:rPr>
          <w:rFonts w:ascii="Times New Roman" w:hAnsi="Times New Roman"/>
          <w:b/>
          <w:bCs/>
          <w:i/>
          <w:iCs/>
          <w:szCs w:val="22"/>
        </w:rPr>
        <w:br w:type="page"/>
      </w:r>
    </w:p>
    <w:p w14:paraId="74A65783" w14:textId="5661A225" w:rsidR="00D41753" w:rsidRDefault="00D65AF7" w:rsidP="00D41753">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Activity Diagram</w:t>
      </w:r>
      <w:r w:rsidR="00D41753">
        <w:rPr>
          <w:rFonts w:ascii="Times New Roman" w:hAnsi="Times New Roman" w:cs="Times New Roman"/>
          <w:b/>
          <w:bCs/>
          <w:i w:val="0"/>
          <w:iCs/>
          <w:sz w:val="24"/>
          <w:szCs w:val="22"/>
        </w:rPr>
        <w:t>:</w:t>
      </w:r>
      <w:r>
        <w:rPr>
          <w:rFonts w:ascii="Times New Roman" w:hAnsi="Times New Roman" w:cs="Times New Roman"/>
          <w:b/>
          <w:bCs/>
          <w:i w:val="0"/>
          <w:iCs/>
          <w:sz w:val="24"/>
          <w:szCs w:val="22"/>
        </w:rPr>
        <w:t xml:space="preserve"> </w:t>
      </w:r>
    </w:p>
    <w:p w14:paraId="7A96457F" w14:textId="3F0EAA9B" w:rsidR="00D65AF7" w:rsidRDefault="00D65AF7" w:rsidP="00D41753">
      <w:pPr>
        <w:pStyle w:val="template"/>
        <w:spacing w:line="276" w:lineRule="auto"/>
        <w:rPr>
          <w:rFonts w:ascii="Times New Roman" w:hAnsi="Times New Roman" w:cs="Times New Roman"/>
          <w:b/>
          <w:bCs/>
          <w:i w:val="0"/>
          <w:iCs/>
          <w:sz w:val="24"/>
          <w:szCs w:val="22"/>
        </w:rPr>
      </w:pPr>
    </w:p>
    <w:p w14:paraId="30B3D121" w14:textId="7D6AAA23" w:rsidR="007A38EF" w:rsidRDefault="007A38EF" w:rsidP="00D41753">
      <w:pPr>
        <w:pStyle w:val="template"/>
        <w:spacing w:line="276" w:lineRule="auto"/>
        <w:rPr>
          <w:rFonts w:ascii="Times New Roman" w:hAnsi="Times New Roman" w:cs="Times New Roman"/>
          <w:b/>
          <w:bCs/>
          <w:i w:val="0"/>
          <w:iCs/>
          <w:sz w:val="24"/>
          <w:szCs w:val="22"/>
        </w:rPr>
      </w:pPr>
    </w:p>
    <w:p w14:paraId="000E080A" w14:textId="77777777" w:rsidR="007A38EF" w:rsidRDefault="007A38EF" w:rsidP="00D41753">
      <w:pPr>
        <w:pStyle w:val="template"/>
        <w:spacing w:line="276" w:lineRule="auto"/>
        <w:rPr>
          <w:rFonts w:ascii="Times New Roman" w:hAnsi="Times New Roman" w:cs="Times New Roman"/>
          <w:b/>
          <w:bCs/>
          <w:i w:val="0"/>
          <w:iCs/>
          <w:sz w:val="24"/>
          <w:szCs w:val="22"/>
        </w:rPr>
      </w:pPr>
    </w:p>
    <w:p w14:paraId="6210B967" w14:textId="77777777" w:rsidR="00D65AF7" w:rsidRDefault="00D65AF7" w:rsidP="00D41753">
      <w:pPr>
        <w:pStyle w:val="template"/>
        <w:spacing w:line="276" w:lineRule="auto"/>
        <w:rPr>
          <w:rFonts w:ascii="Times New Roman" w:hAnsi="Times New Roman" w:cs="Times New Roman"/>
          <w:b/>
          <w:bCs/>
          <w:i w:val="0"/>
          <w:iCs/>
          <w:sz w:val="24"/>
          <w:szCs w:val="22"/>
        </w:rPr>
      </w:pPr>
    </w:p>
    <w:p w14:paraId="5663EC82" w14:textId="35571CE8" w:rsidR="00D41753" w:rsidRDefault="007A38EF" w:rsidP="00BA1C6A">
      <w:pPr>
        <w:pStyle w:val="template"/>
        <w:spacing w:line="276" w:lineRule="auto"/>
        <w:rPr>
          <w:rFonts w:ascii="Times New Roman" w:hAnsi="Times New Roman" w:cs="Times New Roman"/>
          <w:b/>
          <w:bCs/>
          <w:i w:val="0"/>
          <w:iCs/>
          <w:sz w:val="24"/>
          <w:szCs w:val="22"/>
        </w:rPr>
      </w:pPr>
      <w:r w:rsidRPr="007A38EF">
        <w:rPr>
          <w:rFonts w:ascii="Times New Roman" w:hAnsi="Times New Roman" w:cs="Times New Roman"/>
          <w:b/>
          <w:bCs/>
          <w:i w:val="0"/>
          <w:iCs/>
          <w:noProof/>
          <w:sz w:val="24"/>
          <w:szCs w:val="22"/>
        </w:rPr>
        <w:drawing>
          <wp:inline distT="0" distB="0" distL="0" distR="0" wp14:anchorId="608F2449" wp14:editId="541B86C9">
            <wp:extent cx="7040928" cy="4314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53306" cy="4322411"/>
                    </a:xfrm>
                    <a:prstGeom prst="rect">
                      <a:avLst/>
                    </a:prstGeom>
                  </pic:spPr>
                </pic:pic>
              </a:graphicData>
            </a:graphic>
          </wp:inline>
        </w:drawing>
      </w:r>
    </w:p>
    <w:p w14:paraId="69FCCFBD" w14:textId="22BA7CE0" w:rsidR="007A38EF" w:rsidRDefault="007A38EF" w:rsidP="00BA1C6A">
      <w:pPr>
        <w:pStyle w:val="template"/>
        <w:spacing w:line="276" w:lineRule="auto"/>
        <w:rPr>
          <w:rFonts w:ascii="Times New Roman" w:hAnsi="Times New Roman" w:cs="Times New Roman"/>
          <w:b/>
          <w:bCs/>
          <w:i w:val="0"/>
          <w:iCs/>
          <w:sz w:val="24"/>
          <w:szCs w:val="22"/>
        </w:rPr>
      </w:pPr>
    </w:p>
    <w:p w14:paraId="67555079" w14:textId="4EFD2D83" w:rsidR="007A38EF" w:rsidRDefault="007A38EF">
      <w:pPr>
        <w:suppressAutoHyphens w:val="0"/>
        <w:spacing w:line="240" w:lineRule="auto"/>
        <w:rPr>
          <w:rFonts w:ascii="Times New Roman" w:hAnsi="Times New Roman"/>
          <w:b/>
          <w:bCs/>
          <w:iCs/>
          <w:szCs w:val="22"/>
        </w:rPr>
      </w:pPr>
      <w:r>
        <w:rPr>
          <w:rFonts w:ascii="Times New Roman" w:hAnsi="Times New Roman"/>
          <w:b/>
          <w:bCs/>
          <w:i/>
          <w:iCs/>
          <w:szCs w:val="22"/>
        </w:rPr>
        <w:br w:type="page"/>
      </w:r>
    </w:p>
    <w:p w14:paraId="3E5B40BF" w14:textId="40942113" w:rsidR="007A38EF" w:rsidRDefault="007A38EF" w:rsidP="007A38EF">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 xml:space="preserve">State Chart Diagram: </w:t>
      </w:r>
    </w:p>
    <w:p w14:paraId="0DC5B7D6" w14:textId="752A4FBA" w:rsidR="007A38EF" w:rsidRDefault="007A38EF" w:rsidP="007A38EF">
      <w:pPr>
        <w:pStyle w:val="template"/>
        <w:spacing w:line="276" w:lineRule="auto"/>
        <w:rPr>
          <w:rFonts w:ascii="Times New Roman" w:hAnsi="Times New Roman" w:cs="Times New Roman"/>
          <w:b/>
          <w:bCs/>
          <w:i w:val="0"/>
          <w:iCs/>
          <w:sz w:val="24"/>
          <w:szCs w:val="22"/>
        </w:rPr>
      </w:pPr>
    </w:p>
    <w:p w14:paraId="73417B3E" w14:textId="3221F049" w:rsidR="007A38EF" w:rsidRDefault="007A38EF" w:rsidP="007A38EF">
      <w:pPr>
        <w:pStyle w:val="template"/>
        <w:spacing w:line="276" w:lineRule="auto"/>
        <w:rPr>
          <w:rFonts w:ascii="Times New Roman" w:hAnsi="Times New Roman" w:cs="Times New Roman"/>
          <w:b/>
          <w:bCs/>
          <w:i w:val="0"/>
          <w:iCs/>
          <w:sz w:val="24"/>
          <w:szCs w:val="22"/>
        </w:rPr>
      </w:pPr>
    </w:p>
    <w:p w14:paraId="5B0BF69C" w14:textId="77777777" w:rsidR="007A38EF" w:rsidRDefault="007A38EF" w:rsidP="007A38EF">
      <w:pPr>
        <w:pStyle w:val="template"/>
        <w:spacing w:line="276" w:lineRule="auto"/>
        <w:rPr>
          <w:rFonts w:ascii="Times New Roman" w:hAnsi="Times New Roman" w:cs="Times New Roman"/>
          <w:b/>
          <w:bCs/>
          <w:i w:val="0"/>
          <w:iCs/>
          <w:sz w:val="24"/>
          <w:szCs w:val="22"/>
        </w:rPr>
      </w:pPr>
    </w:p>
    <w:p w14:paraId="61C7E895" w14:textId="594A5590" w:rsidR="007A38EF" w:rsidRDefault="00C00102" w:rsidP="00BA1C6A">
      <w:pPr>
        <w:pStyle w:val="template"/>
        <w:spacing w:line="276" w:lineRule="auto"/>
        <w:rPr>
          <w:rFonts w:ascii="Times New Roman" w:hAnsi="Times New Roman" w:cs="Times New Roman"/>
          <w:b/>
          <w:bCs/>
          <w:i w:val="0"/>
          <w:iCs/>
          <w:sz w:val="24"/>
          <w:szCs w:val="22"/>
        </w:rPr>
      </w:pPr>
      <w:r w:rsidRPr="00C00102">
        <w:rPr>
          <w:rFonts w:ascii="Times New Roman" w:hAnsi="Times New Roman" w:cs="Times New Roman"/>
          <w:b/>
          <w:bCs/>
          <w:i w:val="0"/>
          <w:iCs/>
          <w:noProof/>
          <w:sz w:val="24"/>
          <w:szCs w:val="22"/>
        </w:rPr>
        <w:drawing>
          <wp:inline distT="0" distB="0" distL="0" distR="0" wp14:anchorId="13C149AF" wp14:editId="35F97AA5">
            <wp:extent cx="6890105" cy="4324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85" r="2724"/>
                    <a:stretch/>
                  </pic:blipFill>
                  <pic:spPr bwMode="auto">
                    <a:xfrm>
                      <a:off x="0" y="0"/>
                      <a:ext cx="6901862" cy="4331729"/>
                    </a:xfrm>
                    <a:prstGeom prst="rect">
                      <a:avLst/>
                    </a:prstGeom>
                    <a:ln>
                      <a:noFill/>
                    </a:ln>
                    <a:extLst>
                      <a:ext uri="{53640926-AAD7-44D8-BBD7-CCE9431645EC}">
                        <a14:shadowObscured xmlns:a14="http://schemas.microsoft.com/office/drawing/2010/main"/>
                      </a:ext>
                    </a:extLst>
                  </pic:spPr>
                </pic:pic>
              </a:graphicData>
            </a:graphic>
          </wp:inline>
        </w:drawing>
      </w:r>
    </w:p>
    <w:p w14:paraId="7791F1C0" w14:textId="34F451C1" w:rsidR="0044205F" w:rsidRDefault="0044205F" w:rsidP="00BA1C6A">
      <w:pPr>
        <w:pStyle w:val="template"/>
        <w:spacing w:line="276" w:lineRule="auto"/>
        <w:rPr>
          <w:rFonts w:ascii="Times New Roman" w:hAnsi="Times New Roman" w:cs="Times New Roman"/>
          <w:b/>
          <w:bCs/>
          <w:i w:val="0"/>
          <w:iCs/>
          <w:sz w:val="24"/>
          <w:szCs w:val="22"/>
        </w:rPr>
      </w:pPr>
    </w:p>
    <w:p w14:paraId="1BF12E76" w14:textId="5A881EF8" w:rsidR="0044205F" w:rsidRDefault="0044205F" w:rsidP="00BA1C6A">
      <w:pPr>
        <w:pStyle w:val="template"/>
        <w:spacing w:line="276" w:lineRule="auto"/>
        <w:rPr>
          <w:rFonts w:ascii="Times New Roman" w:hAnsi="Times New Roman" w:cs="Times New Roman"/>
          <w:b/>
          <w:bCs/>
          <w:i w:val="0"/>
          <w:iCs/>
          <w:sz w:val="24"/>
          <w:szCs w:val="22"/>
        </w:rPr>
      </w:pPr>
    </w:p>
    <w:p w14:paraId="33190489" w14:textId="1C638D1B" w:rsidR="005F173D" w:rsidRDefault="005F173D">
      <w:pPr>
        <w:suppressAutoHyphens w:val="0"/>
        <w:spacing w:line="240" w:lineRule="auto"/>
        <w:rPr>
          <w:rFonts w:ascii="Times New Roman" w:hAnsi="Times New Roman"/>
          <w:b/>
          <w:bCs/>
          <w:iCs/>
          <w:szCs w:val="22"/>
        </w:rPr>
      </w:pPr>
      <w:r>
        <w:rPr>
          <w:rFonts w:ascii="Times New Roman" w:hAnsi="Times New Roman"/>
          <w:b/>
          <w:bCs/>
          <w:i/>
          <w:iCs/>
          <w:szCs w:val="22"/>
        </w:rPr>
        <w:br w:type="page"/>
      </w:r>
    </w:p>
    <w:p w14:paraId="46993329" w14:textId="65A50251" w:rsidR="00E93172" w:rsidRDefault="00E93172" w:rsidP="00E93172">
      <w:pPr>
        <w:pStyle w:val="template"/>
        <w:spacing w:line="276" w:lineRule="auto"/>
        <w:rPr>
          <w:rFonts w:ascii="Times New Roman" w:hAnsi="Times New Roman" w:cs="Times New Roman"/>
          <w:b/>
          <w:bCs/>
          <w:i w:val="0"/>
          <w:iCs/>
          <w:sz w:val="24"/>
          <w:szCs w:val="22"/>
        </w:rPr>
      </w:pPr>
      <w:r>
        <w:rPr>
          <w:rFonts w:ascii="Times New Roman" w:hAnsi="Times New Roman" w:cs="Times New Roman"/>
          <w:b/>
          <w:bCs/>
          <w:i w:val="0"/>
          <w:iCs/>
          <w:sz w:val="24"/>
          <w:szCs w:val="22"/>
        </w:rPr>
        <w:lastRenderedPageBreak/>
        <w:t>Experiment 9: Test cases</w:t>
      </w:r>
    </w:p>
    <w:p w14:paraId="4BA86C2D" w14:textId="1F5625CB" w:rsidR="005F173D" w:rsidRDefault="005F173D" w:rsidP="00BA1C6A">
      <w:pPr>
        <w:pStyle w:val="template"/>
        <w:spacing w:line="276" w:lineRule="auto"/>
        <w:rPr>
          <w:rFonts w:ascii="Times New Roman" w:hAnsi="Times New Roman" w:cs="Times New Roman"/>
          <w:b/>
          <w:bCs/>
          <w:i w:val="0"/>
          <w:iCs/>
          <w:sz w:val="24"/>
          <w:szCs w:val="22"/>
        </w:rPr>
      </w:pPr>
    </w:p>
    <w:p w14:paraId="41368356" w14:textId="63594325" w:rsidR="005F173D" w:rsidRDefault="005F173D" w:rsidP="00BA1C6A">
      <w:pPr>
        <w:pStyle w:val="template"/>
        <w:spacing w:line="276" w:lineRule="auto"/>
        <w:rPr>
          <w:rFonts w:ascii="Times New Roman" w:hAnsi="Times New Roman" w:cs="Times New Roman"/>
          <w:b/>
          <w:bCs/>
          <w:i w:val="0"/>
          <w:iCs/>
          <w:sz w:val="24"/>
          <w:szCs w:val="22"/>
        </w:rPr>
      </w:pPr>
    </w:p>
    <w:p w14:paraId="7271D887" w14:textId="1EB8EBD8" w:rsidR="005F173D" w:rsidRPr="00607F53" w:rsidRDefault="00746DE0" w:rsidP="00BA1C6A">
      <w:pPr>
        <w:pStyle w:val="template"/>
        <w:spacing w:line="276" w:lineRule="auto"/>
        <w:rPr>
          <w:rFonts w:ascii="Times New Roman" w:hAnsi="Times New Roman" w:cs="Times New Roman"/>
          <w:b/>
          <w:bCs/>
          <w:i w:val="0"/>
          <w:iCs/>
          <w:sz w:val="24"/>
          <w:szCs w:val="22"/>
        </w:rPr>
      </w:pPr>
      <w:r w:rsidRPr="00746DE0">
        <w:rPr>
          <w:noProof/>
        </w:rPr>
        <w:drawing>
          <wp:inline distT="0" distB="0" distL="0" distR="0" wp14:anchorId="373C9223" wp14:editId="13E2CF53">
            <wp:extent cx="6804264" cy="714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10547" cy="7150347"/>
                    </a:xfrm>
                    <a:prstGeom prst="rect">
                      <a:avLst/>
                    </a:prstGeom>
                  </pic:spPr>
                </pic:pic>
              </a:graphicData>
            </a:graphic>
          </wp:inline>
        </w:drawing>
      </w:r>
    </w:p>
    <w:sectPr w:rsidR="005F173D" w:rsidRPr="00607F53">
      <w:footerReference w:type="even" r:id="rId24"/>
      <w:footerReference w:type="defaul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C60C8" w14:textId="77777777" w:rsidR="007E02FE" w:rsidRDefault="007E02FE">
      <w:pPr>
        <w:spacing w:line="240" w:lineRule="auto"/>
      </w:pPr>
      <w:r>
        <w:separator/>
      </w:r>
    </w:p>
  </w:endnote>
  <w:endnote w:type="continuationSeparator" w:id="0">
    <w:p w14:paraId="4AAAC528" w14:textId="77777777" w:rsidR="007E02FE" w:rsidRDefault="007E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libri"/>
    <w:charset w:val="01"/>
    <w:family w:val="auto"/>
    <w:pitch w:val="default"/>
  </w:font>
  <w:font w:name="LiberationSerif">
    <w:altName w:val="Cambria"/>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FDB0" w14:textId="77777777" w:rsidR="00D83C63" w:rsidRDefault="00D83C63">
    <w:pPr>
      <w:pStyle w:val="Footer"/>
      <w:pBdr>
        <w:top w:val="thinThickSmallGap" w:sz="24" w:space="1" w:color="622423"/>
        <w:left w:val="none" w:sz="0" w:space="0" w:color="000000"/>
        <w:bottom w:val="none" w:sz="0" w:space="0" w:color="000000"/>
        <w:right w:val="none" w:sz="0" w:space="0" w:color="000000"/>
      </w:pBdr>
      <w:rPr>
        <w:rFonts w:ascii="Cambria" w:hAnsi="Cambria" w:cs="Cambria"/>
      </w:rPr>
    </w:pPr>
    <w:r>
      <w:rPr>
        <w:rFonts w:ascii="Cambria" w:hAnsi="Cambria" w:cs="Cambria"/>
      </w:rPr>
      <w:t>Apartment Management System      CS6001 - OOAD</w:t>
    </w:r>
    <w:r>
      <w:rPr>
        <w:rFonts w:ascii="Cambria" w:hAnsi="Cambria" w:cs="Cambria"/>
      </w:rPr>
      <w:tab/>
    </w:r>
    <w:r w:rsidR="00720D5D">
      <w:rPr>
        <w:rFonts w:ascii="Cambria" w:hAnsi="Cambria" w:cs="Cambria"/>
      </w:rPr>
      <w:tab/>
    </w:r>
    <w:r w:rsidR="00720D5D">
      <w:rPr>
        <w:rFonts w:ascii="Cambria" w:hAnsi="Cambria" w:cs="Cambria"/>
      </w:rPr>
      <w:tab/>
    </w:r>
    <w:r w:rsidR="00720D5D">
      <w:rPr>
        <w:rFonts w:ascii="Cambria" w:hAnsi="Cambria" w:cs="Cambria"/>
      </w:rPr>
      <w:tab/>
    </w:r>
    <w:r w:rsidR="00720D5D">
      <w:rPr>
        <w:rFonts w:ascii="Cambria" w:hAnsi="Cambria" w:cs="Cambria"/>
      </w:rPr>
      <w:tab/>
    </w:r>
    <w:r>
      <w:rPr>
        <w:rFonts w:ascii="Cambria" w:hAnsi="Cambria" w:cs="Cambria"/>
      </w:rPr>
      <w:t xml:space="preserve">Page </w:t>
    </w:r>
    <w:r>
      <w:fldChar w:fldCharType="begin"/>
    </w:r>
    <w:r>
      <w:instrText xml:space="preserve"> PAGE </w:instrText>
    </w:r>
    <w:r>
      <w:fldChar w:fldCharType="separate"/>
    </w:r>
    <w:r>
      <w:t>2</w:t>
    </w:r>
    <w:r>
      <w:fldChar w:fldCharType="end"/>
    </w:r>
  </w:p>
  <w:p w14:paraId="40851C09" w14:textId="77777777" w:rsidR="00D83C63" w:rsidRDefault="00D83C63">
    <w:pPr>
      <w:pStyle w:val="Footer"/>
      <w:rPr>
        <w:rFonts w:ascii="Cambria" w:hAnsi="Cambria" w:cs="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8BF6" w14:textId="77777777" w:rsidR="00D83C63" w:rsidRDefault="00D83C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80CF3" w14:textId="77777777" w:rsidR="00D83C63" w:rsidRDefault="00D83C63">
    <w:pPr>
      <w:pStyle w:val="Footer"/>
      <w:pBdr>
        <w:top w:val="thinThickSmallGap" w:sz="24" w:space="1" w:color="622423"/>
        <w:left w:val="none" w:sz="0" w:space="0" w:color="000000"/>
        <w:bottom w:val="none" w:sz="0" w:space="0" w:color="000000"/>
        <w:right w:val="none" w:sz="0" w:space="0" w:color="000000"/>
      </w:pBdr>
      <w:rPr>
        <w:rFonts w:ascii="Cambria" w:hAnsi="Cambria" w:cs="Cambria"/>
      </w:rPr>
    </w:pPr>
    <w:r>
      <w:rPr>
        <w:rFonts w:ascii="Cambria" w:hAnsi="Cambria" w:cs="Cambria"/>
      </w:rPr>
      <w:t>Apartment Management System      CS6001 - OOAD</w:t>
    </w:r>
    <w:r>
      <w:rPr>
        <w:rFonts w:ascii="Cambria" w:hAnsi="Cambria" w:cs="Cambria"/>
      </w:rPr>
      <w:tab/>
      <w:t xml:space="preserve">Page </w:t>
    </w:r>
    <w:r>
      <w:fldChar w:fldCharType="begin"/>
    </w:r>
    <w:r>
      <w:instrText xml:space="preserve"> PAGE </w:instrText>
    </w:r>
    <w:r>
      <w:fldChar w:fldCharType="separate"/>
    </w:r>
    <w:r>
      <w:t>8</w:t>
    </w:r>
    <w:r>
      <w:fldChar w:fldCharType="end"/>
    </w:r>
  </w:p>
  <w:p w14:paraId="1475C5BC" w14:textId="77777777" w:rsidR="00D83C63" w:rsidRDefault="00D83C63">
    <w:pPr>
      <w:pStyle w:val="Footer"/>
      <w:rPr>
        <w:rFonts w:ascii="Cambria" w:hAnsi="Cambria" w:cs="Cambr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EF6A" w14:textId="77777777" w:rsidR="00D83C63" w:rsidRDefault="00D83C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E859" w14:textId="77777777" w:rsidR="007E02FE" w:rsidRDefault="007E02FE">
      <w:pPr>
        <w:spacing w:line="240" w:lineRule="auto"/>
      </w:pPr>
      <w:r>
        <w:separator/>
      </w:r>
    </w:p>
  </w:footnote>
  <w:footnote w:type="continuationSeparator" w:id="0">
    <w:p w14:paraId="134DA5B5" w14:textId="77777777" w:rsidR="007E02FE" w:rsidRDefault="007E0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BFD56" w14:textId="77777777" w:rsidR="00C23005" w:rsidRDefault="00C23005" w:rsidP="00C23005">
    <w:pPr>
      <w:pStyle w:val="Header"/>
      <w:jc w:val="right"/>
    </w:pPr>
    <w:r>
      <w:t>2018503025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b/>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333333"/>
        <w:sz w:val="20"/>
        <w:shd w:val="clear" w:color="auto" w:fill="FFFFFF"/>
      </w:rPr>
    </w:lvl>
  </w:abstractNum>
  <w:abstractNum w:abstractNumId="2" w15:restartNumberingAfterBreak="0">
    <w:nsid w:val="00000003"/>
    <w:multiLevelType w:val="singleLevel"/>
    <w:tmpl w:val="00000003"/>
    <w:name w:val="WW8Num1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15"/>
    <w:lvl w:ilvl="0">
      <w:start w:val="1"/>
      <w:numFmt w:val="bullet"/>
      <w:lvlText w:val=""/>
      <w:lvlJc w:val="left"/>
      <w:pPr>
        <w:tabs>
          <w:tab w:val="num" w:pos="0"/>
        </w:tabs>
        <w:ind w:left="720" w:hanging="360"/>
      </w:pPr>
      <w:rPr>
        <w:rFonts w:ascii="Symbol" w:hAnsi="Symbol" w:cs="Symbol" w:hint="default"/>
        <w:color w:val="333333"/>
        <w:sz w:val="18"/>
        <w:szCs w:val="18"/>
        <w:highlight w:val="white"/>
      </w:rPr>
    </w:lvl>
  </w:abstractNum>
  <w:abstractNum w:abstractNumId="4" w15:restartNumberingAfterBreak="0">
    <w:nsid w:val="54D65E48"/>
    <w:multiLevelType w:val="hybridMultilevel"/>
    <w:tmpl w:val="8E74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819E4"/>
    <w:multiLevelType w:val="hybridMultilevel"/>
    <w:tmpl w:val="AA6C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5ED7"/>
    <w:multiLevelType w:val="hybridMultilevel"/>
    <w:tmpl w:val="3D5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E7F7A"/>
    <w:multiLevelType w:val="hybridMultilevel"/>
    <w:tmpl w:val="686A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3F23"/>
    <w:multiLevelType w:val="hybridMultilevel"/>
    <w:tmpl w:val="B1BE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B2DE1"/>
    <w:multiLevelType w:val="hybridMultilevel"/>
    <w:tmpl w:val="86A4A48C"/>
    <w:lvl w:ilvl="0" w:tplc="0409000F">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832E1"/>
    <w:multiLevelType w:val="hybridMultilevel"/>
    <w:tmpl w:val="2906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0"/>
  </w:num>
  <w:num w:numId="14">
    <w:abstractNumId w:val="4"/>
  </w:num>
  <w:num w:numId="15">
    <w:abstractNumId w:val="0"/>
    <w:lvlOverride w:ilvl="0">
      <w:startOverride w:val="5"/>
    </w:lvlOverride>
    <w:lvlOverride w:ilvl="1">
      <w:startOverride w:val="3"/>
    </w:lvlOverride>
  </w:num>
  <w:num w:numId="16">
    <w:abstractNumId w:val="10"/>
  </w:num>
  <w:num w:numId="17">
    <w:abstractNumId w:val="8"/>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0B"/>
    <w:rsid w:val="0002377F"/>
    <w:rsid w:val="000244AF"/>
    <w:rsid w:val="000508B2"/>
    <w:rsid w:val="00075E8F"/>
    <w:rsid w:val="000C17C3"/>
    <w:rsid w:val="000C3C85"/>
    <w:rsid w:val="000E1371"/>
    <w:rsid w:val="00122B5D"/>
    <w:rsid w:val="001B3B0C"/>
    <w:rsid w:val="001D7852"/>
    <w:rsid w:val="001E51A1"/>
    <w:rsid w:val="00231483"/>
    <w:rsid w:val="002540EE"/>
    <w:rsid w:val="00266F5F"/>
    <w:rsid w:val="002702DF"/>
    <w:rsid w:val="002C6BA2"/>
    <w:rsid w:val="0033083C"/>
    <w:rsid w:val="00333CE8"/>
    <w:rsid w:val="00340C14"/>
    <w:rsid w:val="00356A93"/>
    <w:rsid w:val="00362169"/>
    <w:rsid w:val="0037200B"/>
    <w:rsid w:val="003B1DC2"/>
    <w:rsid w:val="003C710C"/>
    <w:rsid w:val="003D271C"/>
    <w:rsid w:val="003D4A7C"/>
    <w:rsid w:val="003F2A71"/>
    <w:rsid w:val="00405898"/>
    <w:rsid w:val="00426251"/>
    <w:rsid w:val="0044205F"/>
    <w:rsid w:val="00466703"/>
    <w:rsid w:val="00467DF5"/>
    <w:rsid w:val="004B57CD"/>
    <w:rsid w:val="004C263F"/>
    <w:rsid w:val="00514E53"/>
    <w:rsid w:val="00515CAB"/>
    <w:rsid w:val="0052749F"/>
    <w:rsid w:val="00534637"/>
    <w:rsid w:val="00551206"/>
    <w:rsid w:val="005B51FD"/>
    <w:rsid w:val="005D6549"/>
    <w:rsid w:val="005E2536"/>
    <w:rsid w:val="005F173D"/>
    <w:rsid w:val="00607F53"/>
    <w:rsid w:val="00653B43"/>
    <w:rsid w:val="006716E5"/>
    <w:rsid w:val="00695381"/>
    <w:rsid w:val="006E46BB"/>
    <w:rsid w:val="006F0AB6"/>
    <w:rsid w:val="00720D5D"/>
    <w:rsid w:val="00746DE0"/>
    <w:rsid w:val="007600E1"/>
    <w:rsid w:val="0077676D"/>
    <w:rsid w:val="00782D94"/>
    <w:rsid w:val="00793EE3"/>
    <w:rsid w:val="007A38EF"/>
    <w:rsid w:val="007B4308"/>
    <w:rsid w:val="007B66F0"/>
    <w:rsid w:val="007E02FE"/>
    <w:rsid w:val="00812CA2"/>
    <w:rsid w:val="00850405"/>
    <w:rsid w:val="00871C88"/>
    <w:rsid w:val="008A3592"/>
    <w:rsid w:val="008E73DC"/>
    <w:rsid w:val="0095609E"/>
    <w:rsid w:val="009605F2"/>
    <w:rsid w:val="009B407C"/>
    <w:rsid w:val="009D2B82"/>
    <w:rsid w:val="009D2E75"/>
    <w:rsid w:val="009E2686"/>
    <w:rsid w:val="009F1B57"/>
    <w:rsid w:val="00A34610"/>
    <w:rsid w:val="00AB573F"/>
    <w:rsid w:val="00AC5486"/>
    <w:rsid w:val="00AE587A"/>
    <w:rsid w:val="00B3355C"/>
    <w:rsid w:val="00B52AA1"/>
    <w:rsid w:val="00B561A9"/>
    <w:rsid w:val="00B65B0B"/>
    <w:rsid w:val="00BA1C6A"/>
    <w:rsid w:val="00BE30B1"/>
    <w:rsid w:val="00C00102"/>
    <w:rsid w:val="00C05B87"/>
    <w:rsid w:val="00C23005"/>
    <w:rsid w:val="00C33E7C"/>
    <w:rsid w:val="00C43C28"/>
    <w:rsid w:val="00C5237E"/>
    <w:rsid w:val="00C94E2A"/>
    <w:rsid w:val="00D068C5"/>
    <w:rsid w:val="00D2796B"/>
    <w:rsid w:val="00D41753"/>
    <w:rsid w:val="00D4440B"/>
    <w:rsid w:val="00D65AF7"/>
    <w:rsid w:val="00D83C63"/>
    <w:rsid w:val="00D9325A"/>
    <w:rsid w:val="00DB27D6"/>
    <w:rsid w:val="00E01C82"/>
    <w:rsid w:val="00E37251"/>
    <w:rsid w:val="00E61EB7"/>
    <w:rsid w:val="00E756D0"/>
    <w:rsid w:val="00E93172"/>
    <w:rsid w:val="00EE34E8"/>
    <w:rsid w:val="00F11914"/>
    <w:rsid w:val="00F26FB0"/>
    <w:rsid w:val="00F903A1"/>
    <w:rsid w:val="00FF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151B9E"/>
  <w15:chartTrackingRefBased/>
  <w15:docId w15:val="{9846C1DA-63A0-4AF3-9C1D-CD2360C2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53"/>
    <w:pPr>
      <w:suppressAutoHyphens/>
      <w:spacing w:line="240" w:lineRule="exact"/>
    </w:pPr>
    <w:rPr>
      <w:rFonts w:ascii="Times" w:hAnsi="Times"/>
      <w:sz w:val="24"/>
      <w:lang w:eastAsia="zh-CN"/>
    </w:rPr>
  </w:style>
  <w:style w:type="paragraph" w:styleId="Heading1">
    <w:name w:val="heading 1"/>
    <w:basedOn w:val="Normal"/>
    <w:next w:val="Normal"/>
    <w:qFormat/>
    <w:pPr>
      <w:numPr>
        <w:numId w:val="1"/>
      </w:numPr>
      <w:spacing w:before="480" w:after="240" w:line="240" w:lineRule="atLeast"/>
      <w:outlineLvl w:val="0"/>
    </w:pPr>
    <w:rPr>
      <w:b/>
      <w:sz w:val="36"/>
    </w:rPr>
  </w:style>
  <w:style w:type="paragraph" w:styleId="Heading2">
    <w:name w:val="heading 2"/>
    <w:basedOn w:val="Normal"/>
    <w:next w:val="Normal"/>
    <w:qFormat/>
    <w:pPr>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b/>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sz w:val="20"/>
    </w:rPr>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color w:val="333333"/>
      <w:sz w:val="20"/>
      <w:shd w:val="clear" w:color="auto" w:fill="FFFFFF"/>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WW8Num10z0">
    <w:name w:val="WW8Num10z0"/>
    <w:rPr>
      <w:rFonts w:ascii="Symbol" w:hAnsi="Symbol" w:cs="Symbol" w:hint="default"/>
      <w:sz w:val="20"/>
    </w:rPr>
  </w:style>
  <w:style w:type="character" w:customStyle="1" w:styleId="WW8Num10z1">
    <w:name w:val="WW8Num10z1"/>
    <w:rPr>
      <w:rFonts w:ascii="Courier New" w:hAnsi="Courier New" w:cs="Courier New" w:hint="default"/>
      <w:sz w:val="20"/>
    </w:rPr>
  </w:style>
  <w:style w:type="character" w:customStyle="1" w:styleId="WW8Num10z2">
    <w:name w:val="WW8Num10z2"/>
    <w:rPr>
      <w:rFonts w:ascii="Wingdings" w:hAnsi="Wingdings" w:cs="Wingdings" w:hint="default"/>
      <w:sz w:val="20"/>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color w:val="333333"/>
      <w:sz w:val="18"/>
      <w:szCs w:val="18"/>
      <w:highlight w:val="white"/>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Heading1Char">
    <w:name w:val="Heading 1 Char"/>
    <w:rPr>
      <w:rFonts w:ascii="Times" w:eastAsia="Times New Roman" w:hAnsi="Times" w:cs="Times New Roman"/>
      <w:b/>
      <w:sz w:val="36"/>
      <w:szCs w:val="20"/>
    </w:rPr>
  </w:style>
  <w:style w:type="character" w:customStyle="1" w:styleId="Heading2Char">
    <w:name w:val="Heading 2 Char"/>
    <w:rPr>
      <w:rFonts w:ascii="Times" w:eastAsia="Times New Roman" w:hAnsi="Times" w:cs="Times New Roman"/>
      <w:b/>
      <w:sz w:val="28"/>
      <w:szCs w:val="20"/>
    </w:rPr>
  </w:style>
  <w:style w:type="character" w:customStyle="1" w:styleId="Heading3Char">
    <w:name w:val="Heading 3 Char"/>
    <w:rPr>
      <w:rFonts w:ascii="Times" w:eastAsia="Times New Roman" w:hAnsi="Times" w:cs="Times New Roman"/>
      <w:b/>
      <w:sz w:val="24"/>
      <w:szCs w:val="20"/>
    </w:rPr>
  </w:style>
  <w:style w:type="character" w:customStyle="1" w:styleId="Heading4Char">
    <w:name w:val="Heading 4 Char"/>
    <w:rPr>
      <w:rFonts w:ascii="Times New Roman" w:eastAsia="Times New Roman" w:hAnsi="Times New Roman" w:cs="Times New Roman"/>
      <w:b/>
      <w:i/>
      <w:szCs w:val="20"/>
    </w:rPr>
  </w:style>
  <w:style w:type="character" w:customStyle="1" w:styleId="Heading5Char">
    <w:name w:val="Heading 5 Char"/>
    <w:rPr>
      <w:rFonts w:ascii="Arial" w:eastAsia="Times New Roman" w:hAnsi="Arial" w:cs="Times New Roman"/>
      <w:szCs w:val="20"/>
    </w:rPr>
  </w:style>
  <w:style w:type="character" w:customStyle="1" w:styleId="Heading6Char">
    <w:name w:val="Heading 6 Char"/>
    <w:rPr>
      <w:rFonts w:ascii="Arial" w:eastAsia="Times New Roman" w:hAnsi="Arial" w:cs="Times New Roman"/>
      <w:i/>
      <w:szCs w:val="20"/>
    </w:rPr>
  </w:style>
  <w:style w:type="character" w:customStyle="1" w:styleId="Heading7Char">
    <w:name w:val="Heading 7 Char"/>
    <w:rPr>
      <w:rFonts w:ascii="Arial" w:eastAsia="Times New Roman" w:hAnsi="Arial" w:cs="Times New Roman"/>
      <w:sz w:val="20"/>
      <w:szCs w:val="20"/>
    </w:rPr>
  </w:style>
  <w:style w:type="character" w:customStyle="1" w:styleId="Heading8Char">
    <w:name w:val="Heading 8 Char"/>
    <w:rPr>
      <w:rFonts w:ascii="Arial" w:eastAsia="Times New Roman" w:hAnsi="Arial" w:cs="Times New Roman"/>
      <w:i/>
      <w:sz w:val="20"/>
      <w:szCs w:val="20"/>
    </w:rPr>
  </w:style>
  <w:style w:type="character" w:customStyle="1" w:styleId="Heading9Char">
    <w:name w:val="Heading 9 Char"/>
    <w:rPr>
      <w:rFonts w:ascii="Arial" w:eastAsia="Times New Roman" w:hAnsi="Arial" w:cs="Times New Roman"/>
      <w:i/>
      <w:sz w:val="18"/>
      <w:szCs w:val="20"/>
    </w:rPr>
  </w:style>
  <w:style w:type="character" w:customStyle="1" w:styleId="TitleChar">
    <w:name w:val="Title Char"/>
    <w:rPr>
      <w:rFonts w:ascii="Arial" w:eastAsia="Times New Roman" w:hAnsi="Arial" w:cs="Times New Roman"/>
      <w:b/>
      <w:sz w:val="64"/>
      <w:szCs w:val="20"/>
    </w:rPr>
  </w:style>
  <w:style w:type="character" w:customStyle="1" w:styleId="apple-converted-space">
    <w:name w:val="apple-converted-space"/>
    <w:basedOn w:val="DefaultParagraphFont"/>
  </w:style>
  <w:style w:type="character" w:customStyle="1" w:styleId="HeaderChar">
    <w:name w:val="Header Char"/>
    <w:rPr>
      <w:rFonts w:ascii="Times" w:eastAsia="Times New Roman" w:hAnsi="Times" w:cs="Times New Roman"/>
      <w:sz w:val="24"/>
      <w:szCs w:val="20"/>
    </w:rPr>
  </w:style>
  <w:style w:type="character" w:customStyle="1" w:styleId="FooterChar">
    <w:name w:val="Footer Char"/>
    <w:rPr>
      <w:rFonts w:ascii="Times" w:eastAsia="Times New Roman" w:hAnsi="Times" w:cs="Times New Roman"/>
      <w:sz w:val="24"/>
      <w:szCs w:val="20"/>
    </w:rPr>
  </w:style>
  <w:style w:type="character" w:customStyle="1" w:styleId="ilad">
    <w:name w:val="il_ad"/>
    <w:basedOn w:val="DefaultParagraphFont"/>
  </w:style>
  <w:style w:type="character" w:customStyle="1" w:styleId="BalloonTextChar">
    <w:name w:val="Balloon Text Char"/>
    <w:rPr>
      <w:rFonts w:ascii="Tahoma" w:eastAsia="Times New Roman" w:hAnsi="Tahoma" w:cs="Tahoma"/>
      <w:sz w:val="16"/>
      <w:szCs w:val="16"/>
    </w:rPr>
  </w:style>
  <w:style w:type="character" w:styleId="Hyperlink">
    <w:name w:val="Hyperlink"/>
    <w:rPr>
      <w:color w:val="0000FF"/>
      <w:u w:val="single"/>
    </w:rPr>
  </w:style>
  <w:style w:type="character" w:customStyle="1" w:styleId="IndexLink">
    <w:name w:val="Index Link"/>
  </w:style>
  <w:style w:type="paragraph" w:customStyle="1" w:styleId="Heading">
    <w:name w:val="Heading"/>
    <w:basedOn w:val="Normal"/>
    <w:next w:val="TOC5"/>
    <w:pPr>
      <w:spacing w:before="240" w:after="720" w:line="240" w:lineRule="auto"/>
      <w:jc w:val="right"/>
    </w:pPr>
    <w:rPr>
      <w:rFonts w:ascii="Arial" w:hAnsi="Arial" w:cs="Arial"/>
      <w:b/>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TOC1">
    <w:name w:val="toc 1"/>
    <w:basedOn w:val="Normal"/>
    <w:next w:val="Normal"/>
    <w:uiPriority w:val="39"/>
    <w:pPr>
      <w:spacing w:before="60" w:line="220" w:lineRule="exact"/>
      <w:ind w:left="360" w:hanging="360"/>
      <w:jc w:val="both"/>
    </w:pPr>
    <w:rPr>
      <w:b/>
    </w:rPr>
  </w:style>
  <w:style w:type="paragraph" w:styleId="TOC2">
    <w:name w:val="toc 2"/>
    <w:basedOn w:val="Normal"/>
    <w:next w:val="Normal"/>
    <w:uiPriority w:val="39"/>
    <w:pPr>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TOCEntry">
    <w:name w:val="TOCEntry"/>
    <w:basedOn w:val="Normal"/>
    <w:pPr>
      <w:spacing w:before="120" w:after="240" w:line="240" w:lineRule="atLeast"/>
    </w:pPr>
    <w:rPr>
      <w:b/>
      <w:sz w:val="36"/>
    </w:r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styleId="TOC5">
    <w:name w:val="toc 5"/>
    <w:basedOn w:val="Normal"/>
    <w:next w:val="Normal"/>
    <w:pPr>
      <w:spacing w:after="100"/>
      <w:ind w:left="960"/>
    </w:pPr>
  </w:style>
  <w:style w:type="paragraph" w:customStyle="1" w:styleId="ByLine">
    <w:name w:val="ByLine"/>
    <w:basedOn w:val="TOC5"/>
    <w:pPr>
      <w:spacing w:before="240" w:after="720" w:line="240" w:lineRule="auto"/>
      <w:ind w:left="0"/>
      <w:jc w:val="right"/>
    </w:pPr>
    <w:rPr>
      <w:rFonts w:ascii="Arial" w:hAnsi="Arial" w:cs="Arial"/>
      <w:b/>
      <w:sz w:val="28"/>
    </w:rPr>
  </w:style>
  <w:style w:type="paragraph" w:customStyle="1" w:styleId="line">
    <w:name w:val="line"/>
    <w:basedOn w:val="TOC5"/>
    <w:pPr>
      <w:spacing w:before="240" w:after="0" w:line="240" w:lineRule="auto"/>
      <w:ind w:left="0"/>
      <w:jc w:val="right"/>
    </w:pPr>
    <w:rPr>
      <w:rFonts w:ascii="Arial" w:hAnsi="Arial" w:cs="Arial"/>
      <w:b/>
      <w:sz w:val="40"/>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spacing w:line="240" w:lineRule="auto"/>
    </w:pPr>
  </w:style>
  <w:style w:type="paragraph" w:styleId="Footer">
    <w:name w:val="footer"/>
    <w:basedOn w:val="Normal"/>
    <w:pPr>
      <w:spacing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pPr>
      <w:spacing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ntstyle01">
    <w:name w:val="fontstyle01"/>
    <w:rsid w:val="00405898"/>
    <w:rPr>
      <w:rFonts w:ascii="LiberationSerif" w:hAnsi="LiberationSerif" w:hint="default"/>
      <w:b w:val="0"/>
      <w:bCs w:val="0"/>
      <w:i w:val="0"/>
      <w:iCs w:val="0"/>
      <w:color w:val="000000"/>
      <w:sz w:val="24"/>
      <w:szCs w:val="24"/>
    </w:rPr>
  </w:style>
  <w:style w:type="character" w:customStyle="1" w:styleId="fontstyle21">
    <w:name w:val="fontstyle21"/>
    <w:rsid w:val="00405898"/>
    <w:rPr>
      <w:rFonts w:ascii="OpenSymbol" w:hAnsi="OpenSymbol" w:hint="default"/>
      <w:b w:val="0"/>
      <w:bCs w:val="0"/>
      <w:i w:val="0"/>
      <w:iCs w:val="0"/>
      <w:color w:val="000000"/>
      <w:sz w:val="24"/>
      <w:szCs w:val="24"/>
    </w:rPr>
  </w:style>
  <w:style w:type="character" w:styleId="UnresolvedMention">
    <w:name w:val="Unresolved Mention"/>
    <w:uiPriority w:val="99"/>
    <w:semiHidden/>
    <w:unhideWhenUsed/>
    <w:rsid w:val="008A3592"/>
    <w:rPr>
      <w:color w:val="605E5C"/>
      <w:shd w:val="clear" w:color="auto" w:fill="E1DFDD"/>
    </w:rPr>
  </w:style>
  <w:style w:type="table" w:styleId="TableGrid">
    <w:name w:val="Table Grid"/>
    <w:basedOn w:val="TableNormal"/>
    <w:uiPriority w:val="39"/>
    <w:rsid w:val="00E61EB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2300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23005"/>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050">
      <w:bodyDiv w:val="1"/>
      <w:marLeft w:val="0"/>
      <w:marRight w:val="0"/>
      <w:marTop w:val="0"/>
      <w:marBottom w:val="0"/>
      <w:divBdr>
        <w:top w:val="none" w:sz="0" w:space="0" w:color="auto"/>
        <w:left w:val="none" w:sz="0" w:space="0" w:color="auto"/>
        <w:bottom w:val="none" w:sz="0" w:space="0" w:color="auto"/>
        <w:right w:val="none" w:sz="0" w:space="0" w:color="auto"/>
      </w:divBdr>
    </w:div>
    <w:div w:id="316958387">
      <w:bodyDiv w:val="1"/>
      <w:marLeft w:val="0"/>
      <w:marRight w:val="0"/>
      <w:marTop w:val="0"/>
      <w:marBottom w:val="0"/>
      <w:divBdr>
        <w:top w:val="none" w:sz="0" w:space="0" w:color="auto"/>
        <w:left w:val="none" w:sz="0" w:space="0" w:color="auto"/>
        <w:bottom w:val="none" w:sz="0" w:space="0" w:color="auto"/>
        <w:right w:val="none" w:sz="0" w:space="0" w:color="auto"/>
      </w:divBdr>
    </w:div>
    <w:div w:id="503012643">
      <w:bodyDiv w:val="1"/>
      <w:marLeft w:val="0"/>
      <w:marRight w:val="0"/>
      <w:marTop w:val="0"/>
      <w:marBottom w:val="0"/>
      <w:divBdr>
        <w:top w:val="none" w:sz="0" w:space="0" w:color="auto"/>
        <w:left w:val="none" w:sz="0" w:space="0" w:color="auto"/>
        <w:bottom w:val="none" w:sz="0" w:space="0" w:color="auto"/>
        <w:right w:val="none" w:sz="0" w:space="0" w:color="auto"/>
      </w:divBdr>
    </w:div>
    <w:div w:id="1456411034">
      <w:bodyDiv w:val="1"/>
      <w:marLeft w:val="0"/>
      <w:marRight w:val="0"/>
      <w:marTop w:val="0"/>
      <w:marBottom w:val="0"/>
      <w:divBdr>
        <w:top w:val="none" w:sz="0" w:space="0" w:color="auto"/>
        <w:left w:val="none" w:sz="0" w:space="0" w:color="auto"/>
        <w:bottom w:val="none" w:sz="0" w:space="0" w:color="auto"/>
        <w:right w:val="none" w:sz="0" w:space="0" w:color="auto"/>
      </w:divBdr>
    </w:div>
    <w:div w:id="1532643989">
      <w:bodyDiv w:val="1"/>
      <w:marLeft w:val="0"/>
      <w:marRight w:val="0"/>
      <w:marTop w:val="0"/>
      <w:marBottom w:val="0"/>
      <w:divBdr>
        <w:top w:val="none" w:sz="0" w:space="0" w:color="auto"/>
        <w:left w:val="none" w:sz="0" w:space="0" w:color="auto"/>
        <w:bottom w:val="none" w:sz="0" w:space="0" w:color="auto"/>
        <w:right w:val="none" w:sz="0" w:space="0" w:color="auto"/>
      </w:divBdr>
    </w:div>
    <w:div w:id="1740058745">
      <w:bodyDiv w:val="1"/>
      <w:marLeft w:val="0"/>
      <w:marRight w:val="0"/>
      <w:marTop w:val="0"/>
      <w:marBottom w:val="0"/>
      <w:divBdr>
        <w:top w:val="none" w:sz="0" w:space="0" w:color="auto"/>
        <w:left w:val="none" w:sz="0" w:space="0" w:color="auto"/>
        <w:bottom w:val="none" w:sz="0" w:space="0" w:color="auto"/>
        <w:right w:val="none" w:sz="0" w:space="0" w:color="auto"/>
      </w:divBdr>
    </w:div>
    <w:div w:id="1832984822">
      <w:bodyDiv w:val="1"/>
      <w:marLeft w:val="0"/>
      <w:marRight w:val="0"/>
      <w:marTop w:val="0"/>
      <w:marBottom w:val="0"/>
      <w:divBdr>
        <w:top w:val="none" w:sz="0" w:space="0" w:color="auto"/>
        <w:left w:val="none" w:sz="0" w:space="0" w:color="auto"/>
        <w:bottom w:val="none" w:sz="0" w:space="0" w:color="auto"/>
        <w:right w:val="none" w:sz="0" w:space="0" w:color="auto"/>
      </w:divBdr>
    </w:div>
    <w:div w:id="20514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library/tk.html"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docs.python.org/3/reference/"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tmp"/><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ccountin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cs.python.org/3/library/sqlite3.html" TargetMode="Externa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python.org/2/library/tkinter.html" TargetMode="External"/><Relationship Id="rId22" Type="http://schemas.openxmlformats.org/officeDocument/2006/relationships/image" Target="media/image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984B29A8C346388A46A4A8BB84360A"/>
        <w:category>
          <w:name w:val="General"/>
          <w:gallery w:val="placeholder"/>
        </w:category>
        <w:types>
          <w:type w:val="bbPlcHdr"/>
        </w:types>
        <w:behaviors>
          <w:behavior w:val="content"/>
        </w:behaviors>
        <w:guid w:val="{A9E82237-2AF3-406C-A60E-22CCD4870C9D}"/>
      </w:docPartPr>
      <w:docPartBody>
        <w:p w:rsidR="002F1332" w:rsidRDefault="00165AEB" w:rsidP="00165AEB">
          <w:pPr>
            <w:pStyle w:val="B3984B29A8C346388A46A4A8BB84360A"/>
          </w:pPr>
          <w:r>
            <w:rPr>
              <w:rFonts w:asciiTheme="majorHAnsi" w:eastAsiaTheme="majorEastAsia" w:hAnsiTheme="majorHAnsi" w:cstheme="majorBidi"/>
              <w:color w:val="4472C4" w:themeColor="accent1"/>
              <w:sz w:val="88"/>
              <w:szCs w:val="88"/>
            </w:rPr>
            <w:t>[Document title]</w:t>
          </w:r>
        </w:p>
      </w:docPartBody>
    </w:docPart>
    <w:docPart>
      <w:docPartPr>
        <w:name w:val="653D0C30FADC4ACA90B0077E10F6A672"/>
        <w:category>
          <w:name w:val="General"/>
          <w:gallery w:val="placeholder"/>
        </w:category>
        <w:types>
          <w:type w:val="bbPlcHdr"/>
        </w:types>
        <w:behaviors>
          <w:behavior w:val="content"/>
        </w:behaviors>
        <w:guid w:val="{706AA4C9-2C15-4EB1-8E47-E14451846C47}"/>
      </w:docPartPr>
      <w:docPartBody>
        <w:p w:rsidR="002F1332" w:rsidRDefault="00165AEB" w:rsidP="00165AEB">
          <w:pPr>
            <w:pStyle w:val="653D0C30FADC4ACA90B0077E10F6A672"/>
          </w:pPr>
          <w:r>
            <w:rPr>
              <w:color w:val="4472C4" w:themeColor="accent1"/>
              <w:sz w:val="28"/>
              <w:szCs w:val="28"/>
            </w:rPr>
            <w:t>[Author name]</w:t>
          </w:r>
        </w:p>
      </w:docPartBody>
    </w:docPart>
    <w:docPart>
      <w:docPartPr>
        <w:name w:val="09E6EE34D50B440BA6A7B0760925D3D7"/>
        <w:category>
          <w:name w:val="General"/>
          <w:gallery w:val="placeholder"/>
        </w:category>
        <w:types>
          <w:type w:val="bbPlcHdr"/>
        </w:types>
        <w:behaviors>
          <w:behavior w:val="content"/>
        </w:behaviors>
        <w:guid w:val="{510A8073-3C40-4B29-9A23-E590AA800929}"/>
      </w:docPartPr>
      <w:docPartBody>
        <w:p w:rsidR="002F1332" w:rsidRDefault="00165AEB" w:rsidP="00165AEB">
          <w:pPr>
            <w:pStyle w:val="09E6EE34D50B440BA6A7B0760925D3D7"/>
          </w:pPr>
          <w:r>
            <w:rPr>
              <w:color w:val="4472C4" w:themeColor="accent1"/>
              <w:sz w:val="28"/>
              <w:szCs w:val="28"/>
            </w:rPr>
            <w:t>[Date]</w:t>
          </w:r>
        </w:p>
      </w:docPartBody>
    </w:docPart>
    <w:docPart>
      <w:docPartPr>
        <w:name w:val="6FBBD8DFA5CE452BAF00D9A4422374BB"/>
        <w:category>
          <w:name w:val="General"/>
          <w:gallery w:val="placeholder"/>
        </w:category>
        <w:types>
          <w:type w:val="bbPlcHdr"/>
        </w:types>
        <w:behaviors>
          <w:behavior w:val="content"/>
        </w:behaviors>
        <w:guid w:val="{CB5E96EC-6746-4291-8D71-578266170128}"/>
      </w:docPartPr>
      <w:docPartBody>
        <w:p w:rsidR="002F1332" w:rsidRDefault="00165AEB" w:rsidP="00165AEB">
          <w:pPr>
            <w:pStyle w:val="6FBBD8DFA5CE452BAF00D9A4422374BB"/>
          </w:pPr>
          <w:r>
            <w:rPr>
              <w:color w:val="2F5496" w:themeColor="accent1" w:themeShade="BF"/>
              <w:sz w:val="24"/>
              <w:szCs w:val="24"/>
            </w:rPr>
            <w:t>[Document subtitle]</w:t>
          </w:r>
        </w:p>
      </w:docPartBody>
    </w:docPart>
    <w:docPart>
      <w:docPartPr>
        <w:name w:val="C4A9CB746D1D4A269B7D0BE321DB79E7"/>
        <w:category>
          <w:name w:val="General"/>
          <w:gallery w:val="placeholder"/>
        </w:category>
        <w:types>
          <w:type w:val="bbPlcHdr"/>
        </w:types>
        <w:behaviors>
          <w:behavior w:val="content"/>
        </w:behaviors>
        <w:guid w:val="{EFFCA8E0-A028-4345-B010-2E006141B0EF}"/>
      </w:docPartPr>
      <w:docPartBody>
        <w:p w:rsidR="002F1332" w:rsidRDefault="00165AEB" w:rsidP="00165AEB">
          <w:pPr>
            <w:pStyle w:val="C4A9CB746D1D4A269B7D0BE321DB79E7"/>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libri"/>
    <w:charset w:val="01"/>
    <w:family w:val="auto"/>
    <w:pitch w:val="default"/>
  </w:font>
  <w:font w:name="LiberationSerif">
    <w:altName w:val="Cambria"/>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EB"/>
    <w:rsid w:val="00157516"/>
    <w:rsid w:val="00165AEB"/>
    <w:rsid w:val="00175C9B"/>
    <w:rsid w:val="00266D8B"/>
    <w:rsid w:val="002F1332"/>
    <w:rsid w:val="004C2C67"/>
    <w:rsid w:val="00575512"/>
    <w:rsid w:val="005A6E93"/>
    <w:rsid w:val="00882D00"/>
    <w:rsid w:val="008F6361"/>
    <w:rsid w:val="0098125C"/>
    <w:rsid w:val="00B63582"/>
    <w:rsid w:val="00BD1F72"/>
    <w:rsid w:val="00C219F4"/>
    <w:rsid w:val="00C50176"/>
    <w:rsid w:val="00D371A1"/>
    <w:rsid w:val="00E27756"/>
    <w:rsid w:val="00E83ABD"/>
    <w:rsid w:val="00E87C72"/>
    <w:rsid w:val="00F6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889CF4A7A44981A0233C8649A1FD29">
    <w:name w:val="7C889CF4A7A44981A0233C8649A1FD29"/>
    <w:rsid w:val="00165AEB"/>
  </w:style>
  <w:style w:type="paragraph" w:customStyle="1" w:styleId="B3984B29A8C346388A46A4A8BB84360A">
    <w:name w:val="B3984B29A8C346388A46A4A8BB84360A"/>
    <w:rsid w:val="00165AEB"/>
  </w:style>
  <w:style w:type="paragraph" w:customStyle="1" w:styleId="80D55F2D9045453CA823376435246B3A">
    <w:name w:val="80D55F2D9045453CA823376435246B3A"/>
    <w:rsid w:val="00165AEB"/>
  </w:style>
  <w:style w:type="paragraph" w:customStyle="1" w:styleId="653D0C30FADC4ACA90B0077E10F6A672">
    <w:name w:val="653D0C30FADC4ACA90B0077E10F6A672"/>
    <w:rsid w:val="00165AEB"/>
  </w:style>
  <w:style w:type="paragraph" w:customStyle="1" w:styleId="09E6EE34D50B440BA6A7B0760925D3D7">
    <w:name w:val="09E6EE34D50B440BA6A7B0760925D3D7"/>
    <w:rsid w:val="00165AEB"/>
  </w:style>
  <w:style w:type="paragraph" w:customStyle="1" w:styleId="6FBBD8DFA5CE452BAF00D9A4422374BB">
    <w:name w:val="6FBBD8DFA5CE452BAF00D9A4422374BB"/>
    <w:rsid w:val="00165AEB"/>
  </w:style>
  <w:style w:type="paragraph" w:customStyle="1" w:styleId="FB327E818E194B55A9EC1078187529C0">
    <w:name w:val="FB327E818E194B55A9EC1078187529C0"/>
    <w:rsid w:val="00165AEB"/>
  </w:style>
  <w:style w:type="paragraph" w:customStyle="1" w:styleId="C4A9CB746D1D4A269B7D0BE321DB79E7">
    <w:name w:val="C4A9CB746D1D4A269B7D0BE321DB79E7"/>
    <w:rsid w:val="00165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2018503025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C836C-5BAF-430B-9FA9-E13DC088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Apartment Management System</vt:lpstr>
    </vt:vector>
  </TitlesOfParts>
  <Company>Object Oriented Analysis and Design (CS6110)</Company>
  <LinksUpToDate>false</LinksUpToDate>
  <CharactersWithSpaces>17179</CharactersWithSpaces>
  <SharedDoc>false</SharedDoc>
  <HLinks>
    <vt:vector size="30" baseType="variant">
      <vt:variant>
        <vt:i4>3604582</vt:i4>
      </vt:variant>
      <vt:variant>
        <vt:i4>102</vt:i4>
      </vt:variant>
      <vt:variant>
        <vt:i4>0</vt:i4>
      </vt:variant>
      <vt:variant>
        <vt:i4>5</vt:i4>
      </vt:variant>
      <vt:variant>
        <vt:lpwstr>https://docs.python.org/3/library/sqlite3.html</vt:lpwstr>
      </vt:variant>
      <vt:variant>
        <vt:lpwstr/>
      </vt:variant>
      <vt:variant>
        <vt:i4>2752548</vt:i4>
      </vt:variant>
      <vt:variant>
        <vt:i4>99</vt:i4>
      </vt:variant>
      <vt:variant>
        <vt:i4>0</vt:i4>
      </vt:variant>
      <vt:variant>
        <vt:i4>5</vt:i4>
      </vt:variant>
      <vt:variant>
        <vt:lpwstr>https://docs.python.org/2/library/tkinter.html</vt:lpwstr>
      </vt:variant>
      <vt:variant>
        <vt:lpwstr/>
      </vt:variant>
      <vt:variant>
        <vt:i4>1179669</vt:i4>
      </vt:variant>
      <vt:variant>
        <vt:i4>96</vt:i4>
      </vt:variant>
      <vt:variant>
        <vt:i4>0</vt:i4>
      </vt:variant>
      <vt:variant>
        <vt:i4>5</vt:i4>
      </vt:variant>
      <vt:variant>
        <vt:lpwstr>https://docs.python.org/3/library/tk.html</vt:lpwstr>
      </vt:variant>
      <vt:variant>
        <vt:lpwstr/>
      </vt:variant>
      <vt:variant>
        <vt:i4>1245248</vt:i4>
      </vt:variant>
      <vt:variant>
        <vt:i4>93</vt:i4>
      </vt:variant>
      <vt:variant>
        <vt:i4>0</vt:i4>
      </vt:variant>
      <vt:variant>
        <vt:i4>5</vt:i4>
      </vt:variant>
      <vt:variant>
        <vt:lpwstr>https://docs.python.org/3/reference/</vt:lpwstr>
      </vt:variant>
      <vt:variant>
        <vt:lpwstr/>
      </vt:variant>
      <vt:variant>
        <vt:i4>4259865</vt:i4>
      </vt:variant>
      <vt:variant>
        <vt:i4>90</vt:i4>
      </vt:variant>
      <vt:variant>
        <vt:i4>0</vt:i4>
      </vt:variant>
      <vt:variant>
        <vt:i4>5</vt:i4>
      </vt:variant>
      <vt:variant>
        <vt:lpwstr>https://en.wikipedia.org/wiki/Accounting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Management System</dc:title>
  <dc:subject>MN Batch</dc:subject>
  <dc:creator>Ganesh Kumaar S.</dc:creator>
  <cp:keywords/>
  <cp:lastModifiedBy>Ganesh Somasundaram</cp:lastModifiedBy>
  <cp:revision>47</cp:revision>
  <cp:lastPrinted>2020-11-21T05:53:00Z</cp:lastPrinted>
  <dcterms:created xsi:type="dcterms:W3CDTF">2020-09-14T15:08:00Z</dcterms:created>
  <dcterms:modified xsi:type="dcterms:W3CDTF">2020-11-21T05:53:00Z</dcterms:modified>
</cp:coreProperties>
</file>